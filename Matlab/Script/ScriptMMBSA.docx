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5.xml" ContentType="application/vnd.openxmlformats-officedocument.wordprocessingml.footer+xml"/>
  <Override PartName="/word/header45.xml" ContentType="application/vnd.openxmlformats-officedocument.wordprocessingml.header+xml"/>
  <Override PartName="/word/footer6.xml" ContentType="application/vnd.openxmlformats-officedocument.wordprocessingml.footer+xml"/>
  <Override PartName="/word/header46.xml" ContentType="application/vnd.openxmlformats-officedocument.wordprocessingml.header+xml"/>
  <Override PartName="/word/footer7.xml" ContentType="application/vnd.openxmlformats-officedocument.wordprocessingml.footer+xml"/>
  <Override PartName="/word/header47.xml" ContentType="application/vnd.openxmlformats-officedocument.wordprocessingml.header+xml"/>
  <Override PartName="/word/footer8.xml" ContentType="application/vnd.openxmlformats-officedocument.wordprocessingml.footer+xml"/>
  <Override PartName="/word/header48.xml" ContentType="application/vnd.openxmlformats-officedocument.wordprocessingml.header+xml"/>
  <Override PartName="/word/footer9.xml" ContentType="application/vnd.openxmlformats-officedocument.wordprocessingml.footer+xml"/>
  <Override PartName="/word/header49.xml" ContentType="application/vnd.openxmlformats-officedocument.wordprocessingml.header+xml"/>
  <Override PartName="/word/footer10.xml" ContentType="application/vnd.openxmlformats-officedocument.wordprocessingml.footer+xml"/>
  <Override PartName="/word/header50.xml" ContentType="application/vnd.openxmlformats-officedocument.wordprocessingml.header+xml"/>
  <Override PartName="/word/footer11.xml" ContentType="application/vnd.openxmlformats-officedocument.wordprocessingml.footer+xml"/>
  <Override PartName="/word/header51.xml" ContentType="application/vnd.openxmlformats-officedocument.wordprocessingml.header+xml"/>
  <Override PartName="/word/footer12.xml" ContentType="application/vnd.openxmlformats-officedocument.wordprocessingml.footer+xml"/>
  <Override PartName="/word/header52.xml" ContentType="application/vnd.openxmlformats-officedocument.wordprocessingml.header+xml"/>
  <Override PartName="/word/footer13.xml" ContentType="application/vnd.openxmlformats-officedocument.wordprocessingml.footer+xml"/>
  <Override PartName="/word/header53.xml" ContentType="application/vnd.openxmlformats-officedocument.wordprocessingml.header+xml"/>
  <Override PartName="/word/footer14.xml" ContentType="application/vnd.openxmlformats-officedocument.wordprocessingml.footer+xml"/>
  <Override PartName="/word/header54.xml" ContentType="application/vnd.openxmlformats-officedocument.wordprocessingml.header+xml"/>
  <Override PartName="/word/footer15.xml" ContentType="application/vnd.openxmlformats-officedocument.wordprocessingml.footer+xml"/>
  <Override PartName="/word/header55.xml" ContentType="application/vnd.openxmlformats-officedocument.wordprocessingml.header+xml"/>
  <Override PartName="/word/footer16.xml" ContentType="application/vnd.openxmlformats-officedocument.wordprocessingml.footer+xml"/>
  <Override PartName="/word/header56.xml" ContentType="application/vnd.openxmlformats-officedocument.wordprocessingml.header+xml"/>
  <Override PartName="/word/footer17.xml" ContentType="application/vnd.openxmlformats-officedocument.wordprocessingml.footer+xml"/>
  <Override PartName="/word/header57.xml" ContentType="application/vnd.openxmlformats-officedocument.wordprocessingml.header+xml"/>
  <Override PartName="/word/footer18.xml" ContentType="application/vnd.openxmlformats-officedocument.wordprocessingml.footer+xml"/>
  <Override PartName="/word/header58.xml" ContentType="application/vnd.openxmlformats-officedocument.wordprocessingml.header+xml"/>
  <Override PartName="/word/footer19.xml" ContentType="application/vnd.openxmlformats-officedocument.wordprocessingml.footer+xml"/>
  <Override PartName="/word/header59.xml" ContentType="application/vnd.openxmlformats-officedocument.wordprocessingml.header+xml"/>
  <Override PartName="/word/footer2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2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2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3.xml" ContentType="application/vnd.openxmlformats-officedocument.wordprocessingml.footer+xml"/>
  <Override PartName="/word/header66.xml" ContentType="application/vnd.openxmlformats-officedocument.wordprocessingml.header+xml"/>
  <Override PartName="/word/footer24.xml" ContentType="application/vnd.openxmlformats-officedocument.wordprocessingml.footer+xml"/>
  <Override PartName="/word/header67.xml" ContentType="application/vnd.openxmlformats-officedocument.wordprocessingml.header+xml"/>
  <Override PartName="/word/footer25.xml" ContentType="application/vnd.openxmlformats-officedocument.wordprocessingml.footer+xml"/>
  <Override PartName="/word/header68.xml" ContentType="application/vnd.openxmlformats-officedocument.wordprocessingml.header+xml"/>
  <Override PartName="/word/footer26.xml" ContentType="application/vnd.openxmlformats-officedocument.wordprocessingml.footer+xml"/>
  <Override PartName="/word/header69.xml" ContentType="application/vnd.openxmlformats-officedocument.wordprocessingml.header+xml"/>
  <Override PartName="/word/footer27.xml" ContentType="application/vnd.openxmlformats-officedocument.wordprocessingml.footer+xml"/>
  <Override PartName="/word/header70.xml" ContentType="application/vnd.openxmlformats-officedocument.wordprocessingml.header+xml"/>
  <Override PartName="/word/footer28.xml" ContentType="application/vnd.openxmlformats-officedocument.wordprocessingml.footer+xml"/>
  <Override PartName="/word/header71.xml" ContentType="application/vnd.openxmlformats-officedocument.wordprocessingml.header+xml"/>
  <Override PartName="/word/footer29.xml" ContentType="application/vnd.openxmlformats-officedocument.wordprocessingml.footer+xml"/>
  <Override PartName="/word/header72.xml" ContentType="application/vnd.openxmlformats-officedocument.wordprocessingml.header+xml"/>
  <Override PartName="/word/footer30.xml" ContentType="application/vnd.openxmlformats-officedocument.wordprocessingml.footer+xml"/>
  <Override PartName="/word/header73.xml" ContentType="application/vnd.openxmlformats-officedocument.wordprocessingml.header+xml"/>
  <Override PartName="/word/footer31.xml" ContentType="application/vnd.openxmlformats-officedocument.wordprocessingml.footer+xml"/>
  <Override PartName="/word/header74.xml" ContentType="application/vnd.openxmlformats-officedocument.wordprocessingml.header+xml"/>
  <Override PartName="/word/footer32.xml" ContentType="application/vnd.openxmlformats-officedocument.wordprocessingml.footer+xml"/>
  <Override PartName="/word/header75.xml" ContentType="application/vnd.openxmlformats-officedocument.wordprocessingml.header+xml"/>
  <Override PartName="/word/footer33.xml" ContentType="application/vnd.openxmlformats-officedocument.wordprocessingml.footer+xml"/>
  <Override PartName="/word/header76.xml" ContentType="application/vnd.openxmlformats-officedocument.wordprocessingml.header+xml"/>
  <Override PartName="/word/footer34.xml" ContentType="application/vnd.openxmlformats-officedocument.wordprocessingml.footer+xml"/>
  <Override PartName="/word/header77.xml" ContentType="application/vnd.openxmlformats-officedocument.wordprocessingml.header+xml"/>
  <Override PartName="/word/footer35.xml" ContentType="application/vnd.openxmlformats-officedocument.wordprocessingml.footer+xml"/>
  <Override PartName="/word/header78.xml" ContentType="application/vnd.openxmlformats-officedocument.wordprocessingml.header+xml"/>
  <Override PartName="/word/footer36.xml" ContentType="application/vnd.openxmlformats-officedocument.wordprocessingml.footer+xml"/>
  <Override PartName="/word/header79.xml" ContentType="application/vnd.openxmlformats-officedocument.wordprocessingml.header+xml"/>
  <Override PartName="/word/footer37.xml" ContentType="application/vnd.openxmlformats-officedocument.wordprocessingml.footer+xml"/>
  <Override PartName="/word/header80.xml" ContentType="application/vnd.openxmlformats-officedocument.wordprocessingml.header+xml"/>
  <Override PartName="/word/footer38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%SmartEye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Processing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%MultiModalBioSignalAnalysis</w:t>
      </w:r>
      <w:r>
        <w:rPr>
          <w:rFonts w:cs="Courier New" w:hAnsi="Courier New" w:eastAsia="Courier New" w:ascii="Courier New"/>
          <w:i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MMBSA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%Bachelor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Thesis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Guillermo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Hidalgo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Gadea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%Fatigue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detection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based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multimodal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biosignal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analysis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clc;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'F:\Recordings\MetaData\MetaData.xlsx';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'\t';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[num,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txt,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raw]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xlsread(FILENAME);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SmartEye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fprintf('Reading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Files...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'F:\Recordings\SmartEyePro\forMatlab\';</w:t>
      </w:r>
      <w:r>
        <w:rPr>
          <w:rFonts w:cs="Courier New" w:hAnsi="Courier New" w:eastAsia="Courier New" w:ascii="Courier New"/>
          <w:spacing w:val="2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%changed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testing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dir('F:\Recordings\SmartEyePro\forMatlab\*.log');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%changed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testing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strvcat(files.name);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size(files);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1:x(1)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%start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%read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.log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[PATH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files(i,:)];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[a,name,b]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fileparts(FILE);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fprintf('Filenumber: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%d',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i);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dlmread(FILE,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1,0);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%separate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colums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fprintf('Seperating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Data...\n');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A(:,6);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A(:,7);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A(:,23);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A(:,24);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A(:,29);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FILTEREDPUPILDIAMETERQ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A(:,30);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%calculate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vector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seconds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since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fprintf('Creating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SECONDSSINCESTART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zeros(size(TIMESTAMP));</w:t>
      </w:r>
      <w:r>
        <w:rPr>
          <w:rFonts w:cs="Courier New" w:hAnsi="Courier New" w:eastAsia="Courier New" w:ascii="Courier New"/>
          <w:spacing w:val="10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%generates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placeholder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array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2:size(TIMESTAMP,1)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184" w:firstLine="117"/>
      </w:pPr>
      <w:r>
        <w:pict>
          <v:group style="position:absolute;margin-left:534.48pt;margin-top:2.05894pt;width:6.96pt;height:6.96pt;mso-position-horizontal-relative:page;mso-position-vertical-relative:paragraph;z-index:-6959" coordorigin="10690,41" coordsize="139,139">
            <v:group style="position:absolute;left:10699;top:51;width:120;height:120" coordorigin="10699,51" coordsize="120,120">
              <v:shape style="position:absolute;left:10699;top:51;width:120;height:120" coordorigin="10699,51" coordsize="120,120" path="m10699,171l10819,51e" filled="f" stroked="t" strokeweight="0.96pt" strokecolor="#000000">
                <v:path arrowok="t"/>
              </v:shape>
              <v:group style="position:absolute;left:10699;top:111;width:0;height:60" coordorigin="10699,111" coordsize="0,60">
                <v:shape style="position:absolute;left:10699;top:111;width:0;height:60" coordorigin="10699,111" coordsize="0,60" path="m10699,111l10699,171e" filled="f" stroked="t" strokeweight="0.96pt" strokecolor="#000000">
                  <v:path arrowok="t"/>
                </v:shape>
                <v:group style="position:absolute;left:10699;top:171;width:60;height:0" coordorigin="10699,171" coordsize="60,0">
                  <v:shape style="position:absolute;left:10699;top:171;width:60;height:0" coordorigin="10699,171" coordsize="60,0" path="m10699,171l107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SECONDSSINCESTART(j)=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[(TIMESTAMP(j)-TIMESTAMP(1))*10^-7];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%replaces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differences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Timestamp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%take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fprintf('Adjusting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sscanf(name(10:15),'%s');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num2str(STARTTIME);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05.56pt;margin-top:2.17893pt;width:6.96pt;height:6.96pt;mso-position-horizontal-relative:page;mso-position-vertical-relative:paragraph;z-index:-6958" coordorigin="10111,44" coordsize="139,139">
            <v:group style="position:absolute;left:10121;top:53;width:120;height:120" coordorigin="10121,53" coordsize="120,120">
              <v:shape style="position:absolute;left:10121;top:53;width:120;height:120" coordorigin="10121,53" coordsize="120,120" path="m10121,173l10241,53e" filled="f" stroked="t" strokeweight="0.96pt" strokecolor="#000000">
                <v:path arrowok="t"/>
              </v:shape>
              <v:group style="position:absolute;left:10121;top:113;width:0;height:60" coordorigin="10121,113" coordsize="0,60">
                <v:shape style="position:absolute;left:10121;top:113;width:0;height:60" coordorigin="10121,113" coordsize="0,60" path="m10121,113l10121,173e" filled="f" stroked="t" strokeweight="0.96pt" strokecolor="#000000">
                  <v:path arrowok="t"/>
                </v:shape>
                <v:group style="position:absolute;left:10121;top:173;width:60;height:0" coordorigin="10121,173" coordsize="60,0">
                  <v:shape style="position:absolute;left:10121;top:173;width:60;height:0" coordorigin="10121,173" coordsize="60,0" path="m10121,173l10181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HOURS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str2num(sscanf(STARTTIME(1:2),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'%s'));</w:t>
      </w:r>
      <w:r>
        <w:rPr>
          <w:rFonts w:cs="Courier New" w:hAnsi="Courier New" w:eastAsia="Courier New" w:ascii="Courier New"/>
          <w:spacing w:val="7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%extract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HOURS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from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628" w:footer="0" w:top="820" w:bottom="280" w:left="680" w:right="1040"/>
          <w:headerReference w:type="default" r:id="rId3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40.48pt;margin-top:483.48pt;width:6.96pt;height:6.96pt;mso-position-horizontal-relative:page;mso-position-vertical-relative:page;z-index:-6946" coordorigin="10810,9670" coordsize="139,139">
            <v:group style="position:absolute;left:10819;top:9679;width:120;height:120" coordorigin="10819,9679" coordsize="120,120">
              <v:shape style="position:absolute;left:10819;top:9679;width:120;height:120" coordorigin="10819,9679" coordsize="120,120" path="m10819,9799l10939,9679e" filled="f" stroked="t" strokeweight="0.96pt" strokecolor="#000000">
                <v:path arrowok="t"/>
              </v:shape>
              <v:group style="position:absolute;left:10819;top:9739;width:0;height:60" coordorigin="10819,9739" coordsize="0,60">
                <v:shape style="position:absolute;left:10819;top:9739;width:0;height:60" coordorigin="10819,9739" coordsize="0,60" path="m10819,9739l10819,9799e" filled="f" stroked="t" strokeweight="0.96pt" strokecolor="#000000">
                  <v:path arrowok="t"/>
                </v:shape>
                <v:group style="position:absolute;left:10819;top:9799;width:60;height:0" coordorigin="10819,9799" coordsize="60,0">
                  <v:shape style="position:absolute;left:10819;top:9799;width:60;height:0" coordorigin="10819,9799" coordsize="60,0" path="m10819,9799l10879,979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3.56pt;margin-top:3.62895pt;width:6.96pt;height:6.96pt;mso-position-horizontal-relative:page;mso-position-vertical-relative:paragraph;z-index:-6957" coordorigin="10471,73" coordsize="139,139">
            <v:group style="position:absolute;left:10481;top:82;width:120;height:120" coordorigin="10481,82" coordsize="120,120">
              <v:shape style="position:absolute;left:10481;top:82;width:120;height:120" coordorigin="10481,82" coordsize="120,120" path="m10481,202l10601,82e" filled="f" stroked="t" strokeweight="0.96pt" strokecolor="#000000">
                <v:path arrowok="t"/>
              </v:shape>
              <v:group style="position:absolute;left:10481;top:142;width:0;height:60" coordorigin="10481,142" coordsize="0,60">
                <v:shape style="position:absolute;left:10481;top:142;width:0;height:60" coordorigin="10481,142" coordsize="0,60" path="m10481,142l10481,202e" filled="f" stroked="t" strokeweight="0.96pt" strokecolor="#000000">
                  <v:path arrowok="t"/>
                </v:shape>
                <v:group style="position:absolute;left:10481;top:202;width:60;height:0" coordorigin="10481,202" coordsize="60,0">
                  <v:shape style="position:absolute;left:10481;top:202;width:60;height:0" coordorigin="10481,202" coordsize="60,0" path="m10481,202l10541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MINUTES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str2num(sscanf(STARTTIME(3:4),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'%s'));</w:t>
      </w:r>
      <w:r>
        <w:rPr>
          <w:rFonts w:cs="Courier New" w:hAnsi="Courier New" w:eastAsia="Courier New" w:ascii="Courier New"/>
          <w:spacing w:val="7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%extract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MINUTES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from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23.56pt;margin-top:2.05895pt;width:6.96pt;height:6.96pt;mso-position-horizontal-relative:page;mso-position-vertical-relative:paragraph;z-index:-6956" coordorigin="10471,41" coordsize="139,139">
            <v:group style="position:absolute;left:10481;top:51;width:120;height:120" coordorigin="10481,51" coordsize="120,120">
              <v:shape style="position:absolute;left:10481;top:51;width:120;height:120" coordorigin="10481,51" coordsize="120,120" path="m10481,171l10601,51e" filled="f" stroked="t" strokeweight="0.96pt" strokecolor="#000000">
                <v:path arrowok="t"/>
              </v:shape>
              <v:group style="position:absolute;left:10481;top:111;width:0;height:60" coordorigin="10481,111" coordsize="0,60">
                <v:shape style="position:absolute;left:10481;top:111;width:0;height:60" coordorigin="10481,111" coordsize="0,60" path="m10481,111l10481,171e" filled="f" stroked="t" strokeweight="0.96pt" strokecolor="#000000">
                  <v:path arrowok="t"/>
                </v:shape>
                <v:group style="position:absolute;left:10481;top:171;width:60;height:0" coordorigin="10481,171" coordsize="60,0">
                  <v:shape style="position:absolute;left:10481;top:171;width:60;height:0" coordorigin="10481,171" coordsize="60,0" path="m10481,171l10541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str2num(sscanf(STARTTIME(5:6),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'%s'));</w:t>
      </w:r>
      <w:r>
        <w:rPr>
          <w:rFonts w:cs="Courier New" w:hAnsi="Courier New" w:eastAsia="Courier New" w:ascii="Courier New"/>
          <w:spacing w:val="7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%extract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SECONDS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from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299" w:firstLine="117"/>
      </w:pPr>
      <w:r>
        <w:pict>
          <v:group style="position:absolute;margin-left:529.56pt;margin-top:1.69895pt;width:6.96pt;height:6.96pt;mso-position-horizontal-relative:page;mso-position-vertical-relative:paragraph;z-index:-6955" coordorigin="10591,34" coordsize="139,139">
            <v:group style="position:absolute;left:10601;top:44;width:120;height:120" coordorigin="10601,44" coordsize="120,120">
              <v:shape style="position:absolute;left:10601;top:44;width:120;height:120" coordorigin="10601,44" coordsize="120,120" path="m10601,164l10721,44e" filled="f" stroked="t" strokeweight="0.96pt" strokecolor="#000000">
                <v:path arrowok="t"/>
              </v:shape>
              <v:group style="position:absolute;left:10601;top:104;width:0;height:60" coordorigin="10601,104" coordsize="0,60">
                <v:shape style="position:absolute;left:10601;top:104;width:0;height:60" coordorigin="10601,104" coordsize="0,60" path="m10601,104l10601,164e" filled="f" stroked="t" strokeweight="0.96pt" strokecolor="#000000">
                  <v:path arrowok="t"/>
                </v:shape>
                <v:group style="position:absolute;left:10601;top:164;width:60;height:0" coordorigin="10601,164" coordsize="60,0">
                  <v:shape style="position:absolute;left:10601;top:164;width:60;height:0" coordorigin="10601,164" coordsize="60,0" path="m10601,164l10661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HOURS*60*60+MINUTES*60+SECONDS;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scalar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58.52pt;margin-top:1.81894pt;width:6.96pt;height:6.96pt;mso-position-horizontal-relative:page;mso-position-vertical-relative:paragraph;z-index:-6954" coordorigin="9170,36" coordsize="139,139">
            <v:group style="position:absolute;left:9180;top:46;width:120;height:120" coordorigin="9180,46" coordsize="120,120">
              <v:shape style="position:absolute;left:9180;top:46;width:120;height:120" coordorigin="9180,46" coordsize="120,120" path="m9180,166l9300,46e" filled="f" stroked="t" strokeweight="0.96pt" strokecolor="#000000">
                <v:path arrowok="t"/>
              </v:shape>
              <v:group style="position:absolute;left:9180;top:106;width:0;height:60" coordorigin="9180,106" coordsize="0,60">
                <v:shape style="position:absolute;left:9180;top:106;width:0;height:60" coordorigin="9180,106" coordsize="0,60" path="m9180,106l9180,166e" filled="f" stroked="t" strokeweight="0.96pt" strokecolor="#000000">
                  <v:path arrowok="t"/>
                </v:shape>
                <v:group style="position:absolute;left:9180;top:166;width:60;height:0" coordorigin="9180,166" coordsize="60,0">
                  <v:shape style="position:absolute;left:9180;top:166;width:60;height:0" coordorigin="9180,166" coordsize="60,0" path="m9180,166l924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SECONDSSINCESTART;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%add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scalar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vector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SECONDSSINCESTART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create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Matrix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fprintf('Creating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Matrix...\n');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819" w:firstLine="117"/>
      </w:pPr>
      <w:r>
        <w:pict>
          <v:group style="position:absolute;margin-left:505.56pt;margin-top:2.05891pt;width:6.96pt;height:6.96pt;mso-position-horizontal-relative:page;mso-position-vertical-relative:paragraph;z-index:-6953" coordorigin="10111,41" coordsize="139,139">
            <v:group style="position:absolute;left:10121;top:51;width:120;height:120" coordorigin="10121,51" coordsize="120,120">
              <v:shape style="position:absolute;left:10121;top:51;width:120;height:120" coordorigin="10121,51" coordsize="120,120" path="m10121,171l10241,51e" filled="f" stroked="t" strokeweight="0.96pt" strokecolor="#000000">
                <v:path arrowok="t"/>
              </v:shape>
              <v:group style="position:absolute;left:10121;top:111;width:0;height:60" coordorigin="10121,111" coordsize="0,60">
                <v:shape style="position:absolute;left:10121;top:111;width:0;height:60" coordorigin="10121,111" coordsize="0,60" path="m10121,111l10121,171e" filled="f" stroked="t" strokeweight="0.96pt" strokecolor="#000000">
                  <v:path arrowok="t"/>
                </v:shape>
                <v:group style="position:absolute;left:10121;top:171;width:60;height:0" coordorigin="10121,171" coordsize="60,0">
                  <v:shape style="position:absolute;left:10121;top:171;width:60;height:0" coordorigin="10121,171" coordsize="60,0" path="m10121,171l10181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446.52pt;margin-top:15.0189pt;width:6.96pt;height:6.96pt;mso-position-horizontal-relative:page;mso-position-vertical-relative:paragraph;z-index:-6952" coordorigin="8930,300" coordsize="139,139">
            <v:group style="position:absolute;left:8940;top:310;width:120;height:120" coordorigin="8940,310" coordsize="120,120">
              <v:shape style="position:absolute;left:8940;top:310;width:120;height:120" coordorigin="8940,310" coordsize="120,120" path="m8940,430l9060,310e" filled="f" stroked="t" strokeweight="0.96pt" strokecolor="#000000">
                <v:path arrowok="t"/>
              </v:shape>
              <v:group style="position:absolute;left:8940;top:370;width:0;height:60" coordorigin="8940,370" coordsize="0,60">
                <v:shape style="position:absolute;left:8940;top:370;width:0;height:60" coordorigin="8940,370" coordsize="0,60" path="m8940,370l8940,430e" filled="f" stroked="t" strokeweight="0.96pt" strokecolor="#000000">
                  <v:path arrowok="t"/>
                </v:shape>
                <v:group style="position:absolute;left:8940;top:430;width:60;height:0" coordorigin="8940,430" coordsize="60,0">
                  <v:shape style="position:absolute;left:8940;top:430;width:60;height:0" coordorigin="8940,430" coordsize="60,0" path="m8940,430l9000,43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470.52pt;margin-top:40.0989pt;width:6.96pt;height:6.96pt;mso-position-horizontal-relative:page;mso-position-vertical-relative:paragraph;z-index:-6951" coordorigin="9410,802" coordsize="139,139">
            <v:group style="position:absolute;left:9420;top:812;width:120;height:120" coordorigin="9420,812" coordsize="120,120">
              <v:shape style="position:absolute;left:9420;top:812;width:120;height:120" coordorigin="9420,812" coordsize="120,120" path="m9420,932l9540,812e" filled="f" stroked="t" strokeweight="0.96pt" strokecolor="#000000">
                <v:path arrowok="t"/>
              </v:shape>
              <v:group style="position:absolute;left:9420;top:872;width:0;height:60" coordorigin="9420,872" coordsize="0,60">
                <v:shape style="position:absolute;left:9420;top:872;width:0;height:60" coordorigin="9420,872" coordsize="0,60" path="m9420,872l9420,932e" filled="f" stroked="t" strokeweight="0.96pt" strokecolor="#000000">
                  <v:path arrowok="t"/>
                </v:shape>
                <v:group style="position:absolute;left:9420;top:932;width:60;height:0" coordorigin="9420,932" coordsize="60,0">
                  <v:shape style="position:absolute;left:9420;top:932;width:60;height:0" coordorigin="9420,932" coordsize="60,0" path="m9420,932l9480,93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horzcat(TIME,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EYELIDOPENING,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83"/>
        <w:ind w:left="100" w:right="1519" w:firstLine="117"/>
      </w:pPr>
      <w:r>
        <w:pict>
          <v:group style="position:absolute;margin-left:423.48pt;margin-top:12.9489pt;width:6.96pt;height:6.96pt;mso-position-horizontal-relative:page;mso-position-vertical-relative:paragraph;z-index:-6950" coordorigin="8470,259" coordsize="139,139">
            <v:group style="position:absolute;left:8479;top:269;width:120;height:120" coordorigin="8479,269" coordsize="120,120">
              <v:shape style="position:absolute;left:8479;top:269;width:120;height:120" coordorigin="8479,269" coordsize="120,120" path="m8479,389l8599,269e" filled="f" stroked="t" strokeweight="0.96pt" strokecolor="#000000">
                <v:path arrowok="t"/>
              </v:shape>
              <v:group style="position:absolute;left:8479;top:329;width:0;height:60" coordorigin="8479,329" coordsize="0,60">
                <v:shape style="position:absolute;left:8479;top:329;width:0;height:60" coordorigin="8479,329" coordsize="0,60" path="m8479,329l8479,389e" filled="f" stroked="t" strokeweight="0.96pt" strokecolor="#000000">
                  <v:path arrowok="t"/>
                </v:shape>
                <v:group style="position:absolute;left:8479;top:389;width:60;height:0" coordorigin="8479,389" coordsize="60,0">
                  <v:shape style="position:absolute;left:8479;top:389;width:60;height:0" coordorigin="8479,389" coordsize="60,0" path="m8479,389l8539,38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BHEADER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'TIME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EYELIDOPENING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FILTEREDPUPILDIAMETERQ';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11.56pt;margin-top:2.29896pt;width:6.96pt;height:6.96pt;mso-position-horizontal-relative:page;mso-position-vertical-relative:paragraph;z-index:-6949" coordorigin="10231,46" coordsize="139,139">
            <v:group style="position:absolute;left:10241;top:56;width:120;height:120" coordorigin="10241,56" coordsize="120,120">
              <v:shape style="position:absolute;left:10241;top:56;width:120;height:120" coordorigin="10241,56" coordsize="120,120" path="m10241,176l10361,56e" filled="f" stroked="t" strokeweight="0.96pt" strokecolor="#000000">
                <v:path arrowok="t"/>
              </v:shape>
              <v:group style="position:absolute;left:10241;top:116;width:0;height:60" coordorigin="10241,116" coordsize="0,60">
                <v:shape style="position:absolute;left:10241;top:116;width:0;height:60" coordorigin="10241,116" coordsize="0,60" path="m10241,116l10241,176e" filled="f" stroked="t" strokeweight="0.96pt" strokecolor="#000000">
                  <v:path arrowok="t"/>
                </v:shape>
                <v:group style="position:absolute;left:10241;top:176;width:60;height:0" coordorigin="10241,176" coordsize="60,0">
                  <v:shape style="position:absolute;left:10241;top:176;width:60;height:0" coordorigin="10241,176" coordsize="60,0" path="m10241,176l10301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strcmp(name(end-4:end),</w:t>
      </w:r>
      <w:r>
        <w:rPr>
          <w:rFonts w:cs="Courier New" w:hAnsi="Courier New" w:eastAsia="Courier New" w:ascii="Courier New"/>
          <w:spacing w:val="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SUBJECTS);</w:t>
      </w:r>
      <w:r>
        <w:rPr>
          <w:rFonts w:cs="Courier New" w:hAnsi="Courier New" w:eastAsia="Courier New" w:ascii="Courier New"/>
          <w:spacing w:val="8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SUBJECTROW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find(SUBJECT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METADATA{SUBJECTROW,3};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METADATA{SUBJECTROW,4};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420" w:firstLine="117"/>
      </w:pPr>
      <w:r>
        <w:pict>
          <v:group style="position:absolute;margin-left:523.56pt;margin-top:2.17895pt;width:6.96pt;height:6.96pt;mso-position-horizontal-relative:page;mso-position-vertical-relative:paragraph;z-index:-6948" coordorigin="10471,44" coordsize="139,139">
            <v:group style="position:absolute;left:10481;top:53;width:120;height:120" coordorigin="10481,53" coordsize="120,120">
              <v:shape style="position:absolute;left:10481;top:53;width:120;height:120" coordorigin="10481,53" coordsize="120,120" path="m10481,173l10601,53e" filled="f" stroked="t" strokeweight="0.96pt" strokecolor="#000000">
                <v:path arrowok="t"/>
              </v:shape>
              <v:group style="position:absolute;left:10481;top:113;width:0;height:60" coordorigin="10481,113" coordsize="0,60">
                <v:shape style="position:absolute;left:10481;top:113;width:0;height:60" coordorigin="10481,113" coordsize="0,60" path="m10481,113l10481,173e" filled="f" stroked="t" strokeweight="0.96pt" strokecolor="#000000">
                  <v:path arrowok="t"/>
                </v:shape>
                <v:group style="position:absolute;left:10481;top:173;width:60;height:0" coordorigin="10481,173" coordsize="60,0">
                  <v:shape style="position:absolute;left:10481;top:173;width:60;height:0" coordorigin="10481,173" coordsize="60,0" path="m10481,173l10541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STARTDRIVINGTIME);</w:t>
      </w:r>
      <w:r>
        <w:rPr>
          <w:rFonts w:cs="Courier New" w:hAnsi="Courier New" w:eastAsia="Courier New" w:ascii="Courier New"/>
          <w:spacing w:val="9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%if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match,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next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best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measurement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max(TIME1);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directly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before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76.52pt;margin-top:1.93895pt;width:6.96pt;height:6.96pt;mso-position-horizontal-relative:page;mso-position-vertical-relative:paragraph;z-index:-6947" coordorigin="9530,39" coordsize="139,139">
            <v:group style="position:absolute;left:9540;top:48;width:120;height:120" coordorigin="9540,48" coordsize="120,120">
              <v:shape style="position:absolute;left:9540;top:48;width:120;height:120" coordorigin="9540,48" coordsize="120,120" path="m9540,168l9660,48e" filled="f" stroked="t" strokeweight="0.96pt" strokecolor="#000000">
                <v:path arrowok="t"/>
              </v:shape>
              <v:group style="position:absolute;left:9540;top:108;width:0;height:60" coordorigin="9540,108" coordsize="0,60">
                <v:shape style="position:absolute;left:9540;top:108;width:0;height:60" coordorigin="9540,108" coordsize="0,60" path="m9540,108l9540,168e" filled="f" stroked="t" strokeweight="0.96pt" strokecolor="#000000">
                  <v:path arrowok="t"/>
                </v:shape>
                <v:group style="position:absolute;left:9540;top:168;width:60;height:0" coordorigin="9540,168" coordsize="60,0">
                  <v:shape style="position:absolute;left:9540;top:168;width:60;height:0" coordorigin="9540,168" coordsize="60,0" path="m9540,168l960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TIME(1)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cases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recording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after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or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stops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bejore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ENDDRIVING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TIME(1);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2" w:firstLine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ENDDRIVINGTIME);</w:t>
      </w:r>
      <w:r>
        <w:rPr>
          <w:rFonts w:cs="Courier New" w:hAnsi="Courier New" w:eastAsia="Courier New" w:ascii="Courier New"/>
          <w:spacing w:val="8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%if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match,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next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best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measurement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TIME2=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min(TIME2);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directly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76.52pt;margin-top:1.81894pt;width:6.96pt;height:6.96pt;mso-position-horizontal-relative:page;mso-position-vertical-relative:paragraph;z-index:-6945" coordorigin="9530,36" coordsize="139,139">
            <v:group style="position:absolute;left:9540;top:46;width:120;height:120" coordorigin="9540,46" coordsize="120,120">
              <v:shape style="position:absolute;left:9540;top:46;width:120;height:120" coordorigin="9540,46" coordsize="120,120" path="m9540,166l9660,46e" filled="f" stroked="t" strokeweight="0.96pt" strokecolor="#000000">
                <v:path arrowok="t"/>
              </v:shape>
              <v:group style="position:absolute;left:9540;top:106;width:0;height:60" coordorigin="9540,106" coordsize="0,60">
                <v:shape style="position:absolute;left:9540;top:106;width:0;height:60" coordorigin="9540,106" coordsize="0,60" path="m9540,106l9540,166e" filled="f" stroked="t" strokeweight="0.96pt" strokecolor="#000000">
                  <v:path arrowok="t"/>
                </v:shape>
                <v:group style="position:absolute;left:9540;top:166;width:60;height:0" coordorigin="9540,166" coordsize="60,0">
                  <v:shape style="position:absolute;left:9540;top:166;width:60;height:0" coordorigin="9540,166" coordsize="60,0" path="m9540,166l960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TIME(end)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cases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recording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after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or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stops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bejore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ENDDRIVING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TIME(end);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%cut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Matrix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B(TIME1:TIME2,:);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%write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fprintf('Writing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236" w:firstLine="117"/>
      </w:pPr>
      <w:r>
        <w:pict>
          <v:group style="position:absolute;margin-left:534.48pt;margin-top:1.45893pt;width:6.96pt;height:6.96pt;mso-position-horizontal-relative:page;mso-position-vertical-relative:paragraph;z-index:-6944" coordorigin="10690,29" coordsize="139,139">
            <v:group style="position:absolute;left:10699;top:39;width:120;height:120" coordorigin="10699,39" coordsize="120,120">
              <v:shape style="position:absolute;left:10699;top:39;width:120;height:120" coordorigin="10699,39" coordsize="120,120" path="m10699,159l10819,39e" filled="f" stroked="t" strokeweight="0.96pt" strokecolor="#000000">
                <v:path arrowok="t"/>
              </v:shape>
              <v:group style="position:absolute;left:10699;top:99;width:0;height:60" coordorigin="10699,99" coordsize="0,60">
                <v:shape style="position:absolute;left:10699;top:99;width:0;height:60" coordorigin="10699,99" coordsize="0,60" path="m10699,99l10699,159e" filled="f" stroked="t" strokeweight="0.96pt" strokecolor="#000000">
                  <v:path arrowok="t"/>
                </v:shape>
                <v:group style="position:absolute;left:10699;top:159;width:60;height:0" coordorigin="10699,159" coordsize="60,0">
                  <v:shape style="position:absolute;left:10699;top:159;width:60;height:0" coordorigin="10699,159" coordsize="60,0" path="m10699,159l107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strcat('F:\Processed\Test\',name(end-4:end),'_pupil_eyelid','.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csv')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%where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store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outputs...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B,'precision','%10.5f');</w:t>
      </w:r>
      <w:r>
        <w:rPr>
          <w:rFonts w:cs="Courier New" w:hAnsi="Courier New" w:eastAsia="Courier New" w:ascii="Courier New"/>
          <w:spacing w:val="-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fprintf('Done!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%elapsed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loop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toc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%clear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variables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loop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clearvars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-except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60"/>
          <w:headerReference w:type="default" r:id="rId4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pict>
          <v:group style="position:absolute;margin-left:546.48pt;margin-top:788.52pt;width:6.96pt;height:6.96pt;mso-position-horizontal-relative:page;mso-position-vertical-relative:page;z-index:-6940" coordorigin="10930,15770" coordsize="139,139">
            <v:group style="position:absolute;left:10939;top:15780;width:120;height:120" coordorigin="10939,15780" coordsize="120,120">
              <v:shape style="position:absolute;left:10939;top:15780;width:120;height:120" coordorigin="10939,15780" coordsize="120,120" path="m10939,15900l11059,15780e" filled="f" stroked="t" strokeweight="0.96pt" strokecolor="#000000">
                <v:path arrowok="t"/>
              </v:shape>
              <v:group style="position:absolute;left:10939;top:15840;width:0;height:60" coordorigin="10939,15840" coordsize="0,60">
                <v:shape style="position:absolute;left:10939;top:15840;width:0;height:60" coordorigin="10939,15840" coordsize="0,60" path="m10939,15840l10939,15900e" filled="f" stroked="t" strokeweight="0.96pt" strokecolor="#000000">
                  <v:path arrowok="t"/>
                </v:shape>
                <v:group style="position:absolute;left:10939;top:15900;width:60;height:0" coordorigin="10939,15900" coordsize="60,0">
                  <v:shape style="position:absolute;left:10939;top:15900;width:60;height:0" coordorigin="10939,15900" coordsize="60,0" path="m10939,15900l10999,1590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%Movisens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Processing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%MultiModalBioSignalAnalysis</w:t>
      </w:r>
      <w:r>
        <w:rPr>
          <w:rFonts w:cs="Courier New" w:hAnsi="Courier New" w:eastAsia="Courier New" w:ascii="Courier New"/>
          <w:i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MMBSA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%Bachelor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Thesis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Guillermo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Hidalgo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Gadea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%Fatigue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detection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based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multimodal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biosignal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analysis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clc;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'F:\Recordings\MetaData\MetaData.xlsx';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'\t';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[num,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txt,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raw]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xlsread(FILENAME);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fprintf('Reading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'F:\Recordings\HeartRate\forMatlab\';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dir(PATH);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strvcat(folders.name);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size(folders);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3:x(1)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%first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outputs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..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%start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%look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XML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folders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PATHi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strcat(PATH,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folders(i,:),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'\*.xml');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dir(PATHi);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strvcat(files.name);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PATHi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strcat(PATH,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folders(i,:),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'\',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%folder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beeing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alanyzed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folders(i,:);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fprintf('Filenumber: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%d',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i-2);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samplerate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fprintf('Creating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CLOCK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unisens_get_timestampstart(PATHi);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HOURS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CLOCK(4);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MINUTES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CLOCK(5);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CLOCK(6);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MINUTES*60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HOURS*60*60;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SAMPLERATE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unisens_get_samplerate(PATHi,</w:t>
      </w:r>
      <w:r>
        <w:rPr>
          <w:rFonts w:cs="Courier New" w:hAnsi="Courier New" w:eastAsia="Courier New" w:ascii="Courier New"/>
          <w:spacing w:val="6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'ecg.bin');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23.56pt;margin-top:1.45893pt;width:6.96pt;height:6.96pt;mso-position-horizontal-relative:page;mso-position-vertical-relative:paragraph;z-index:-6943" coordorigin="10471,29" coordsize="139,139">
            <v:group style="position:absolute;left:10481;top:39;width:120;height:120" coordorigin="10481,39" coordsize="120,120">
              <v:shape style="position:absolute;left:10481;top:39;width:120;height:120" coordorigin="10481,39" coordsize="120,120" path="m10481,159l10601,39e" filled="f" stroked="t" strokeweight="0.96pt" strokecolor="#000000">
                <v:path arrowok="t"/>
              </v:shape>
              <v:group style="position:absolute;left:10481;top:99;width:0;height:60" coordorigin="10481,99" coordsize="0,60">
                <v:shape style="position:absolute;left:10481;top:99;width:0;height:60" coordorigin="10481,99" coordsize="0,60" path="m10481,99l10481,159e" filled="f" stroked="t" strokeweight="0.96pt" strokecolor="#000000">
                  <v:path arrowok="t"/>
                </v:shape>
                <v:group style="position:absolute;left:10481;top:159;width:60;height:0" coordorigin="10481,159" coordsize="60,0">
                  <v:shape style="position:absolute;left:10481;top:159;width:60;height:0" coordorigin="10481,159" coordsize="60,0" path="m10481,159l1054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strcmp(name(end-9:end-5),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SUBJECTS);</w:t>
      </w:r>
      <w:r>
        <w:rPr>
          <w:rFonts w:cs="Courier New" w:hAnsi="Courier New" w:eastAsia="Courier New" w:ascii="Courier New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SUBJECTROW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find(SUBJECT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METADATA{SUBJECTROW,3};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METADATA{SUBJECTROW,4};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DRIVINGTIME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%driving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5"/>
        <w:ind w:left="100" w:right="529" w:firstLine="117"/>
      </w:pPr>
      <w:r>
        <w:pict>
          <v:group style="position:absolute;margin-left:523.56pt;margin-top:1.69893pt;width:6.96pt;height:6.96pt;mso-position-horizontal-relative:page;mso-position-vertical-relative:paragraph;z-index:-6942" coordorigin="10471,34" coordsize="139,139">
            <v:group style="position:absolute;left:10481;top:44;width:120;height:120" coordorigin="10481,44" coordsize="120,120">
              <v:shape style="position:absolute;left:10481;top:44;width:120;height:120" coordorigin="10481,44" coordsize="120,120" path="m10481,164l10601,44e" filled="f" stroked="t" strokeweight="0.96pt" strokecolor="#000000">
                <v:path arrowok="t"/>
              </v:shape>
              <v:group style="position:absolute;left:10481;top:104;width:0;height:60" coordorigin="10481,104" coordsize="0,60">
                <v:shape style="position:absolute;left:10481;top:104;width:0;height:60" coordorigin="10481,104" coordsize="0,60" path="m10481,104l10481,164e" filled="f" stroked="t" strokeweight="0.96pt" strokecolor="#000000">
                  <v:path arrowok="t"/>
                </v:shape>
                <v:group style="position:absolute;left:10481;top:164;width:60;height:0" coordorigin="10481,164" coordsize="60,0">
                  <v:shape style="position:absolute;left:10481;top:164;width:60;height:0" coordorigin="10481,164" coordsize="60,0" path="m10481,164l10541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487.56pt;margin-top:14.7789pt;width:6.96pt;height:6.96pt;mso-position-horizontal-relative:page;mso-position-vertical-relative:paragraph;z-index:-6941" coordorigin="9751,296" coordsize="139,139">
            <v:group style="position:absolute;left:9761;top:305;width:120;height:120" coordorigin="9761,305" coordsize="120,120">
              <v:shape style="position:absolute;left:9761;top:305;width:120;height:120" coordorigin="9761,305" coordsize="120,120" path="m9761,425l9881,305e" filled="f" stroked="t" strokeweight="0.96pt" strokecolor="#000000">
                <v:path arrowok="t"/>
              </v:shape>
              <v:group style="position:absolute;left:9761;top:365;width:0;height:60" coordorigin="9761,365" coordsize="0,60">
                <v:shape style="position:absolute;left:9761;top:365;width:0;height:60" coordorigin="9761,365" coordsize="0,60" path="m9761,365l9761,425e" filled="f" stroked="t" strokeweight="0.96pt" strokecolor="#000000">
                  <v:path arrowok="t"/>
                </v:shape>
                <v:group style="position:absolute;left:9761;top:425;width:60;height:0" coordorigin="9761,425" coordsize="60,0">
                  <v:shape style="position:absolute;left:9761;top:425;width:60;height:0" coordorigin="9761,425" coordsize="60,0" path="m9761,425l9821,42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POS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(STARTDRIVINGTIME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STARTTIME)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SAMPLERATE;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%difference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between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recording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seconds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multiplied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by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samplerate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equals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measurement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number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17"/>
        <w:sectPr>
          <w:pgMar w:header="628" w:footer="0" w:top="820" w:bottom="280" w:left="680" w:right="940"/>
          <w:headerReference w:type="default" r:id="rId5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57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LENGHT</w:t>
      </w:r>
      <w:r>
        <w:rPr>
          <w:rFonts w:cs="Courier New" w:hAnsi="Courier New" w:eastAsia="Courier New" w:ascii="Courier New"/>
          <w:spacing w:val="17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DRIVINGTIME</w:t>
      </w:r>
      <w:r>
        <w:rPr>
          <w:rFonts w:cs="Courier New" w:hAnsi="Courier New" w:eastAsia="Courier New" w:ascii="Courier New"/>
          <w:spacing w:val="28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5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SAMPLERATE;</w:t>
      </w:r>
      <w:r>
        <w:rPr>
          <w:rFonts w:cs="Courier New" w:hAnsi="Courier New" w:eastAsia="Courier New" w:ascii="Courier New"/>
          <w:spacing w:val="73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1"/>
          <w:sz w:val="19"/>
          <w:szCs w:val="19"/>
        </w:rPr>
        <w:t>%number</w:t>
      </w:r>
      <w:r>
        <w:rPr>
          <w:rFonts w:cs="Courier New" w:hAnsi="Courier New" w:eastAsia="Courier New" w:ascii="Courier New"/>
          <w:i/>
          <w:spacing w:val="19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1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1"/>
          <w:sz w:val="19"/>
          <w:szCs w:val="19"/>
        </w:rPr>
        <w:t>measures</w:t>
      </w:r>
      <w:r>
        <w:rPr>
          <w:rFonts w:cs="Courier New" w:hAnsi="Courier New" w:eastAsia="Courier New" w:ascii="Courier New"/>
          <w:i/>
          <w:spacing w:val="21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1"/>
          <w:sz w:val="19"/>
          <w:szCs w:val="19"/>
        </w:rPr>
        <w:t>equals</w:t>
      </w:r>
      <w:r>
        <w:rPr>
          <w:rFonts w:cs="Courier New" w:hAnsi="Courier New" w:eastAsia="Courier New" w:ascii="Courier New"/>
          <w:i/>
          <w:spacing w:val="17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1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position w:val="1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6.48pt;margin-top:750.48pt;width:6.96pt;height:6.96pt;mso-position-horizontal-relative:page;mso-position-vertical-relative:page;z-index:-6938" coordorigin="10930,15010" coordsize="139,139">
            <v:group style="position:absolute;left:10939;top:15019;width:120;height:120" coordorigin="10939,15019" coordsize="120,120">
              <v:shape style="position:absolute;left:10939;top:15019;width:120;height:120" coordorigin="10939,15019" coordsize="120,120" path="m10939,15139l11059,15019e" filled="f" stroked="t" strokeweight="0.96pt" strokecolor="#000000">
                <v:path arrowok="t"/>
              </v:shape>
              <v:group style="position:absolute;left:10939;top:15079;width:0;height:60" coordorigin="10939,15079" coordsize="0,60">
                <v:shape style="position:absolute;left:10939;top:15079;width:0;height:60" coordorigin="10939,15079" coordsize="0,60" path="m10939,15079l10939,15139e" filled="f" stroked="t" strokeweight="0.96pt" strokecolor="#000000">
                  <v:path arrowok="t"/>
                </v:shape>
                <v:group style="position:absolute;left:10939;top:15139;width:60;height:0" coordorigin="10939,15139" coordsize="60,0">
                  <v:shape style="position:absolute;left:10939;top:15139;width:60;height:0" coordorigin="10939,15139" coordsize="60,0" path="m10939,15139l10999,1513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multiplied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by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measures/second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RANGE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[POS,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LENGHT];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unisens_get_data(PATHi,'ecg.bin',</w:t>
      </w:r>
      <w:r>
        <w:rPr>
          <w:rFonts w:cs="Courier New" w:hAnsi="Courier New" w:eastAsia="Courier New" w:ascii="Courier New"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RANGE);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1:LENGHT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TIME(j)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[STARTDRIVINGTIME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j/1024];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create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Matrix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horzcat(TIME,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DHEADER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'TIME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ecg';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%write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fprintf('Writing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666" w:firstLine="117"/>
      </w:pPr>
      <w:r>
        <w:pict>
          <v:group style="position:absolute;margin-left:517.56pt;margin-top:1.93893pt;width:6.96pt;height:6.96pt;mso-position-horizontal-relative:page;mso-position-vertical-relative:paragraph;z-index:-6939" coordorigin="10351,39" coordsize="139,139">
            <v:group style="position:absolute;left:10361;top:48;width:120;height:120" coordorigin="10361,48" coordsize="120,120">
              <v:shape style="position:absolute;left:10361;top:48;width:120;height:120" coordorigin="10361,48" coordsize="120,120" path="m10361,168l10481,48e" filled="f" stroked="t" strokeweight="0.96pt" strokecolor="#000000">
                <v:path arrowok="t"/>
              </v:shape>
              <v:group style="position:absolute;left:10361;top:108;width:0;height:60" coordorigin="10361,108" coordsize="0,60">
                <v:shape style="position:absolute;left:10361;top:108;width:0;height:60" coordorigin="10361,108" coordsize="0,60" path="m10361,108l10361,168e" filled="f" stroked="t" strokeweight="0.96pt" strokecolor="#000000">
                  <v:path arrowok="t"/>
                </v:shape>
                <v:group style="position:absolute;left:10361;top:168;width:60;height:0" coordorigin="10361,168" coordsize="60,0">
                  <v:shape style="position:absolute;left:10361;top:168;width:60;height:0" coordorigin="10361,168" coordsize="60,0" path="m10361,168l10421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strcat('F:\Processed\Movisens\',name(end-9:end-5),'_ecg','.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csv')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%where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store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outputs...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D,'precision','%10.5f');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fprintf('Done!\n');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%look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XLSX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folders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PATHj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strcat(PATH,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folders(i,:),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'\*.xlsx');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dir(PATHj);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strvcat(files.name);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PATHj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strcat(PATH,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folders(i,:),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'\',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%folder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beeing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alanyzed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folders(i,:);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fprintf('Filenumber: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%d',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i-2);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[num,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txt,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raw]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xlsread(PATHj);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DATE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datestr(num(:,5));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CLOCK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DATE(:,13:20);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datetime(CLOCK);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[h,m,s]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hms(x);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s+m*60+h*60*60;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%TIME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is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Timeline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%extract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relevant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Parameters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analyzed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by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movisens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num(:,13);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HrvRmssd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HrvSd1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num(:,16);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num(:,17);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num(:,18);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num(:,19);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HrvSdsd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num(:,20);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matrix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6"/>
        <w:ind w:left="100" w:right="8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horzcat(TIME,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HrvRmssd,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HrvSd1,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HrvSdsd);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113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980"/>
          <w:headerReference w:type="default" r:id="rId6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get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0.48pt;margin-top:216.48pt;width:6.96pt;height:6.96pt;mso-position-horizontal-relative:page;mso-position-vertical-relative:page;z-index:-6934" coordorigin="10810,4330" coordsize="139,139">
            <v:group style="position:absolute;left:10819;top:4339;width:120;height:120" coordorigin="10819,4339" coordsize="120,120">
              <v:shape style="position:absolute;left:10819;top:4339;width:120;height:120" coordorigin="10819,4339" coordsize="120,120" path="m10819,4459l10939,4339e" filled="f" stroked="t" strokeweight="0.96pt" strokecolor="#000000">
                <v:path arrowok="t"/>
              </v:shape>
              <v:group style="position:absolute;left:10819;top:4399;width:0;height:60" coordorigin="10819,4399" coordsize="0,60">
                <v:shape style="position:absolute;left:10819;top:4399;width:0;height:60" coordorigin="10819,4399" coordsize="0,60" path="m10819,4399l10819,4459e" filled="f" stroked="t" strokeweight="0.96pt" strokecolor="#000000">
                  <v:path arrowok="t"/>
                </v:shape>
                <v:group style="position:absolute;left:10819;top:4459;width:60;height:0" coordorigin="10819,4459" coordsize="60,0">
                  <v:shape style="position:absolute;left:10819;top:4459;width:60;height:0" coordorigin="10819,4459" coordsize="60,0" path="m10819,4459l10879,44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3.56pt;margin-top:3.62895pt;width:6.96pt;height:6.96pt;mso-position-horizontal-relative:page;mso-position-vertical-relative:paragraph;z-index:-6937" coordorigin="10471,73" coordsize="139,139">
            <v:group style="position:absolute;left:10481;top:82;width:120;height:120" coordorigin="10481,82" coordsize="120,120">
              <v:shape style="position:absolute;left:10481;top:82;width:120;height:120" coordorigin="10481,82" coordsize="120,120" path="m10481,202l10601,82e" filled="f" stroked="t" strokeweight="0.96pt" strokecolor="#000000">
                <v:path arrowok="t"/>
              </v:shape>
              <v:group style="position:absolute;left:10481;top:142;width:0;height:60" coordorigin="10481,142" coordsize="0,60">
                <v:shape style="position:absolute;left:10481;top:142;width:0;height:60" coordorigin="10481,142" coordsize="0,60" path="m10481,142l10481,202e" filled="f" stroked="t" strokeweight="0.96pt" strokecolor="#000000">
                  <v:path arrowok="t"/>
                </v:shape>
                <v:group style="position:absolute;left:10481;top:202;width:60;height:0" coordorigin="10481,202" coordsize="60,0">
                  <v:shape style="position:absolute;left:10481;top:202;width:60;height:0" coordorigin="10481,202" coordsize="60,0" path="m10481,202l10541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strcmp(name(end-9:end-5),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SUBJECTS);</w:t>
      </w:r>
      <w:r>
        <w:rPr>
          <w:rFonts w:cs="Courier New" w:hAnsi="Courier New" w:eastAsia="Courier New" w:ascii="Courier New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SUBJECTROW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find(SUBJECT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METADATA{SUBJECTROW,3};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METADATA{SUBJECTROW,4};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420"/>
      </w:pPr>
      <w:r>
        <w:pict>
          <v:group style="position:absolute;margin-left:523.56pt;margin-top:1.45891pt;width:6.96pt;height:6.96pt;mso-position-horizontal-relative:page;mso-position-vertical-relative:paragraph;z-index:-6936" coordorigin="10471,29" coordsize="139,139">
            <v:group style="position:absolute;left:10481;top:39;width:120;height:120" coordorigin="10481,39" coordsize="120,120">
              <v:shape style="position:absolute;left:10481;top:39;width:120;height:120" coordorigin="10481,39" coordsize="120,120" path="m10481,159l10601,39e" filled="f" stroked="t" strokeweight="0.96pt" strokecolor="#000000">
                <v:path arrowok="t"/>
              </v:shape>
              <v:group style="position:absolute;left:10481;top:99;width:0;height:60" coordorigin="10481,99" coordsize="0,60">
                <v:shape style="position:absolute;left:10481;top:99;width:0;height:60" coordorigin="10481,99" coordsize="0,60" path="m10481,99l10481,159e" filled="f" stroked="t" strokeweight="0.96pt" strokecolor="#000000">
                  <v:path arrowok="t"/>
                </v:shape>
                <v:group style="position:absolute;left:10481;top:159;width:60;height:0" coordorigin="10481,159" coordsize="60,0">
                  <v:shape style="position:absolute;left:10481;top:159;width:60;height:0" coordorigin="10481,159" coordsize="60,0" path="m10481,159l1054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STARTDRIVINGTIME);</w:t>
      </w:r>
      <w:r>
        <w:rPr>
          <w:rFonts w:cs="Courier New" w:hAnsi="Courier New" w:eastAsia="Courier New" w:ascii="Courier New"/>
          <w:spacing w:val="9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%if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match,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next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best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measurement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max(TIME1);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directly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before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76.52pt;margin-top:2.27894pt;width:6.96pt;height:6.96pt;mso-position-horizontal-relative:page;mso-position-vertical-relative:paragraph;z-index:-6935" coordorigin="9530,46" coordsize="139,139">
            <v:group style="position:absolute;left:9540;top:55;width:120;height:120" coordorigin="9540,55" coordsize="120,120">
              <v:shape style="position:absolute;left:9540;top:55;width:120;height:120" coordorigin="9540,55" coordsize="120,120" path="m9540,175l9660,55e" filled="f" stroked="t" strokeweight="0.96pt" strokecolor="#000000">
                <v:path arrowok="t"/>
              </v:shape>
              <v:group style="position:absolute;left:9540;top:115;width:0;height:60" coordorigin="9540,115" coordsize="0,60">
                <v:shape style="position:absolute;left:9540;top:115;width:0;height:60" coordorigin="9540,115" coordsize="0,60" path="m9540,115l9540,175e" filled="f" stroked="t" strokeweight="0.96pt" strokecolor="#000000">
                  <v:path arrowok="t"/>
                </v:shape>
                <v:group style="position:absolute;left:9540;top:175;width:60;height:0" coordorigin="9540,175" coordsize="60,0">
                  <v:shape style="position:absolute;left:9540;top:175;width:60;height:0" coordorigin="9540,175" coordsize="60,0" path="m9540,175l9600,17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TIME(1)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cases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recording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after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or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stops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bejore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ENDDRIVING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TIME(1);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2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find(TIME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ENDDRIVINGTIME);</w:t>
      </w:r>
      <w:r>
        <w:rPr>
          <w:rFonts w:cs="Courier New" w:hAnsi="Courier New" w:eastAsia="Courier New" w:ascii="Courier New"/>
          <w:spacing w:val="8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%if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match,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next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best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measurement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TIME2=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min(TIME2);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find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directly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76.52pt;margin-top:2.17896pt;width:6.96pt;height:6.96pt;mso-position-horizontal-relative:page;mso-position-vertical-relative:paragraph;z-index:-6933" coordorigin="9530,44" coordsize="139,139">
            <v:group style="position:absolute;left:9540;top:53;width:120;height:120" coordorigin="9540,53" coordsize="120,120">
              <v:shape style="position:absolute;left:9540;top:53;width:120;height:120" coordorigin="9540,53" coordsize="120,120" path="m9540,173l9660,53e" filled="f" stroked="t" strokeweight="0.96pt" strokecolor="#000000">
                <v:path arrowok="t"/>
              </v:shape>
              <v:group style="position:absolute;left:9540;top:113;width:0;height:60" coordorigin="9540,113" coordsize="0,60">
                <v:shape style="position:absolute;left:9540;top:113;width:0;height:60" coordorigin="9540,113" coordsize="0,60" path="m9540,113l9540,173e" filled="f" stroked="t" strokeweight="0.96pt" strokecolor="#000000">
                  <v:path arrowok="t"/>
                </v:shape>
                <v:group style="position:absolute;left:9540;top:173;width:60;height:0" coordorigin="9540,173" coordsize="60,0">
                  <v:shape style="position:absolute;left:9540;top:173;width:60;height:0" coordorigin="9540,173" coordsize="60,0" path="m9540,173l960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TIME(end)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cases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recording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after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or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stops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bejore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ENDDRIVING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TIME(end);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%cut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matrix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550"/>
      </w:pPr>
      <w:r>
        <w:pict>
          <v:group style="position:absolute;margin-left:517.56pt;margin-top:1.69893pt;width:6.96pt;height:6.96pt;mso-position-horizontal-relative:page;mso-position-vertical-relative:paragraph;z-index:-6932" coordorigin="10351,34" coordsize="139,139">
            <v:group style="position:absolute;left:10361;top:44;width:120;height:120" coordorigin="10361,44" coordsize="120,120">
              <v:shape style="position:absolute;left:10361;top:44;width:120;height:120" coordorigin="10361,44" coordsize="120,120" path="m10361,164l10481,44e" filled="f" stroked="t" strokeweight="0.96pt" strokecolor="#000000">
                <v:path arrowok="t"/>
              </v:shape>
              <v:group style="position:absolute;left:10361;top:104;width:0;height:60" coordorigin="10361,104" coordsize="0,60">
                <v:shape style="position:absolute;left:10361;top:104;width:0;height:60" coordorigin="10361,104" coordsize="0,60" path="m10361,104l10361,164e" filled="f" stroked="t" strokeweight="0.96pt" strokecolor="#000000">
                  <v:path arrowok="t"/>
                </v:shape>
                <v:group style="position:absolute;left:10361;top:164;width:60;height:0" coordorigin="10361,164" coordsize="60,0">
                  <v:shape style="position:absolute;left:10361;top:164;width:60;height:0" coordorigin="10361,164" coordsize="60,0" path="m10361,164l10421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HRV(TIME1:TIME2,:);</w:t>
      </w:r>
      <w:r>
        <w:rPr>
          <w:rFonts w:cs="Courier New" w:hAnsi="Courier New" w:eastAsia="Courier New" w:ascii="Courier New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%Matrix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contains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NaN,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use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~(isnan(HRV))</w:t>
      </w:r>
      <w:r>
        <w:rPr>
          <w:rFonts w:cs="Courier New" w:hAnsi="Courier New" w:eastAsia="Courier New" w:ascii="Courier New"/>
          <w:i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calculations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%write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fprintf('Writing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93.56pt;margin-top:2.17895pt;width:6.96pt;height:6.96pt;mso-position-horizontal-relative:page;mso-position-vertical-relative:paragraph;z-index:-6931" coordorigin="9871,44" coordsize="139,139">
            <v:group style="position:absolute;left:9881;top:53;width:120;height:120" coordorigin="9881,53" coordsize="120,120">
              <v:shape style="position:absolute;left:9881;top:53;width:120;height:120" coordorigin="9881,53" coordsize="120,120" path="m9881,173l10001,53e" filled="f" stroked="t" strokeweight="0.96pt" strokecolor="#000000">
                <v:path arrowok="t"/>
              </v:shape>
              <v:group style="position:absolute;left:9881;top:113;width:0;height:60" coordorigin="9881,113" coordsize="0,60">
                <v:shape style="position:absolute;left:9881;top:113;width:0;height:60" coordorigin="9881,113" coordsize="0,60" path="m9881,113l9881,173e" filled="f" stroked="t" strokeweight="0.96pt" strokecolor="#000000">
                  <v:path arrowok="t"/>
                </v:shape>
                <v:group style="position:absolute;left:9881;top:173;width:60;height:0" coordorigin="9881,173" coordsize="60,0">
                  <v:shape style="position:absolute;left:9881;top:173;width:60;height:0" coordorigin="9881,173" coordsize="60,0" path="m9881,173l9941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strcat('F:\Processed\MovisensAnalyzer\',name(end-9:end-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5),'_hrv','.csv')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%where</w:t>
      </w:r>
      <w:r>
        <w:rPr>
          <w:rFonts w:cs="Courier New" w:hAnsi="Courier New" w:eastAsia="Courier New" w:ascii="Courier New"/>
          <w:i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store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outputs...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HRV,'precision','%10.5f');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fprintf('Done!\n');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%elapsed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loop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toc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%clear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variables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loop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clearvars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-except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folders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fprintf('Data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Processing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completed!');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60"/>
          <w:headerReference w:type="default" r:id="rId7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333"/>
      </w:pPr>
      <w:r>
        <w:pict>
          <v:group style="position:absolute;margin-left:529.56pt;margin-top:648.48pt;width:6.96pt;height:6.96pt;mso-position-horizontal-relative:page;mso-position-vertical-relative:page;z-index:-6930" coordorigin="10591,12970" coordsize="139,139">
            <v:group style="position:absolute;left:10601;top:12979;width:120;height:120" coordorigin="10601,12979" coordsize="120,120">
              <v:shape style="position:absolute;left:10601;top:12979;width:120;height:120" coordorigin="10601,12979" coordsize="120,120" path="m10601,13099l10721,12979e" filled="f" stroked="t" strokeweight="0.96pt" strokecolor="#000000">
                <v:path arrowok="t"/>
              </v:shape>
              <v:group style="position:absolute;left:10601;top:13039;width:0;height:60" coordorigin="10601,13039" coordsize="0,60">
                <v:shape style="position:absolute;left:10601;top:13039;width:0;height:60" coordorigin="10601,13039" coordsize="0,60" path="m10601,13039l10601,13099e" filled="f" stroked="t" strokeweight="0.96pt" strokecolor="#000000">
                  <v:path arrowok="t"/>
                </v:shape>
                <v:group style="position:absolute;left:10601;top:13099;width:60;height:0" coordorigin="10601,13099" coordsize="60,0">
                  <v:shape style="position:absolute;left:10601;top:13099;width:60;height:0" coordorigin="10601,13099" coordsize="60,0" path="m10601,13099l10661,1309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%Merging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%MultiModalBioSignalAnalysis</w:t>
      </w:r>
      <w:r>
        <w:rPr>
          <w:rFonts w:cs="Courier New" w:hAnsi="Courier New" w:eastAsia="Courier New" w:ascii="Courier New"/>
          <w:i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MMBSA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%Bachelor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Thesis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Guillermo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Hidalgo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Gadea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%Fatigue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detection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based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multimodal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biosignal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analysis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clc;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'F:\Recordings\MetaData\MetaData.xlsx';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'\t';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[num,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txt,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raw]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xlsread(FILENAME);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match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&amp;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matrix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fprintf('Merging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'F:\Processed\SmartEye\';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PATH2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'F:\Processed\Movisens\';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PATH3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'F:\Processed\MovisensAnalyzer\';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directory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dir('F:\Processed\SmartEye\*.csv');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strvcat(files.name);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size(files);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1:x(1)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%start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%read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[PATH1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files(i,:)];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[a,name,b]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fileparts(FILE);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name);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vpxxx_pupil_eyelid.csv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strcmp(name(1:5),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SUBJECTS);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SUBJECTROW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find(SUBJECT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METADATA{SUBJECTROW,3};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METADATA{SUBJECTROW,4};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DRIVINGTIME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ENDDRIVINGTIME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STARTDRIVINGTIME;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%read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8" w:firstLine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strcat(PATH2,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name(1:5),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'_ecg.csv');</w:t>
      </w:r>
      <w:r>
        <w:rPr>
          <w:rFonts w:cs="Courier New" w:hAnsi="Courier New" w:eastAsia="Courier New" w:ascii="Courier New"/>
          <w:spacing w:val="8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%difference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between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srtcat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[]?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FILE(end-12:end-4));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%read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MovisensAnalyzer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strcat(PATH3,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name(1:5),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'_hrv.csv');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FILE(end-12:end-4));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280"/>
          <w:headerReference w:type="default" r:id="rId8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34.48pt;margin-top:139.56pt;width:6.96pt;height:6.96pt;mso-position-horizontal-relative:page;mso-position-vertical-relative:page;z-index:-6928" coordorigin="10690,2791" coordsize="139,139">
            <v:group style="position:absolute;left:10699;top:2801;width:120;height:120" coordorigin="10699,2801" coordsize="120,120">
              <v:shape style="position:absolute;left:10699;top:2801;width:120;height:120" coordorigin="10699,2801" coordsize="120,120" path="m10699,2921l10819,2801e" filled="f" stroked="t" strokeweight="0.96pt" strokecolor="#000000">
                <v:path arrowok="t"/>
              </v:shape>
              <v:group style="position:absolute;left:10699;top:2861;width:0;height:60" coordorigin="10699,2861" coordsize="0,60">
                <v:shape style="position:absolute;left:10699;top:2861;width:0;height:60" coordorigin="10699,2861" coordsize="0,60" path="m10699,2861l10699,2921e" filled="f" stroked="t" strokeweight="0.96pt" strokecolor="#000000">
                  <v:path arrowok="t"/>
                </v:shape>
                <v:group style="position:absolute;left:10699;top:2921;width:60;height:0" coordorigin="10699,2921" coordsize="60,0">
                  <v:shape style="position:absolute;left:10699;top:2921;width:60;height:0" coordorigin="10699,2921" coordsize="60,0" path="m10699,2921l10759,292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TIME3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common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Hz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100;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samplerate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DRIVINGTIME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Hz;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%leght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TIMELINE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given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samplerate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432" w:firstLine="117"/>
      </w:pPr>
      <w:r>
        <w:pict>
          <v:group style="position:absolute;margin-left:517.56pt;margin-top:2.17894pt;width:6.96pt;height:6.96pt;mso-position-horizontal-relative:page;mso-position-vertical-relative:paragraph;z-index:-6929" coordorigin="10351,44" coordsize="139,139">
            <v:group style="position:absolute;left:10361;top:53;width:120;height:120" coordorigin="10361,53" coordsize="120,120">
              <v:shape style="position:absolute;left:10361;top:53;width:120;height:120" coordorigin="10361,53" coordsize="120,120" path="m10361,173l10481,53e" filled="f" stroked="t" strokeweight="0.96pt" strokecolor="#000000">
                <v:path arrowok="t"/>
              </v:shape>
              <v:group style="position:absolute;left:10361;top:113;width:0;height:60" coordorigin="10361,113" coordsize="0,60">
                <v:shape style="position:absolute;left:10361;top:113;width:0;height:60" coordorigin="10361,113" coordsize="0,60" path="m10361,113l10361,173e" filled="f" stroked="t" strokeweight="0.96pt" strokecolor="#000000">
                  <v:path arrowok="t"/>
                </v:shape>
                <v:group style="position:absolute;left:10361;top:173;width:60;height:0" coordorigin="10361,173" coordsize="60,0">
                  <v:shape style="position:absolute;left:10361;top:173;width:60;height:0" coordorigin="10361,173" coordsize="60,0" path="m10361,173l10421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TIME2(1:x);</w:t>
      </w:r>
      <w:r>
        <w:rPr>
          <w:rFonts w:cs="Courier New" w:hAnsi="Courier New" w:eastAsia="Courier New" w:ascii="Courier New"/>
          <w:spacing w:val="6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new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timeline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recycling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TIME2,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created?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83"/>
        <w:ind w:left="100" w:right="74" w:firstLine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TIMELINE(1)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STARTDRIVINGTIME;</w:t>
      </w:r>
      <w:r>
        <w:rPr>
          <w:rFonts w:cs="Courier New" w:hAnsi="Courier New" w:eastAsia="Courier New" w:ascii="Courier New"/>
          <w:spacing w:val="8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%defining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STARTDRIVINGTIME,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as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2:x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%#ok&lt;FXSET&gt;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650" w:firstLine="117"/>
      </w:pPr>
      <w:r>
        <w:pict>
          <v:group style="position:absolute;margin-left:505.56pt;margin-top:1.81894pt;width:6.96pt;height:6.96pt;mso-position-horizontal-relative:page;mso-position-vertical-relative:paragraph;z-index:-6927" coordorigin="10111,36" coordsize="139,139">
            <v:group style="position:absolute;left:10121;top:46;width:120;height:120" coordorigin="10121,46" coordsize="120,120">
              <v:shape style="position:absolute;left:10121;top:46;width:120;height:120" coordorigin="10121,46" coordsize="120,120" path="m10121,166l10241,46e" filled="f" stroked="t" strokeweight="0.96pt" strokecolor="#000000">
                <v:path arrowok="t"/>
              </v:shape>
              <v:group style="position:absolute;left:10121;top:106;width:0;height:60" coordorigin="10121,106" coordsize="0,60">
                <v:shape style="position:absolute;left:10121;top:106;width:0;height:60" coordorigin="10121,106" coordsize="0,60" path="m10121,106l10121,166e" filled="f" stroked="t" strokeweight="0.96pt" strokecolor="#000000">
                  <v:path arrowok="t"/>
                </v:shape>
                <v:group style="position:absolute;left:10121;top:166;width:60;height:0" coordorigin="10121,166" coordsize="60,0">
                  <v:shape style="position:absolute;left:10121;top:166;width:60;height:0" coordorigin="10121,166" coordsize="60,0" path="m10121,166l10181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TIMELINE(i)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TIMELINE(i-1)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1/Hz;</w:t>
      </w:r>
      <w:r>
        <w:rPr>
          <w:rFonts w:cs="Courier New" w:hAnsi="Courier New" w:eastAsia="Courier New" w:ascii="Courier New"/>
          <w:spacing w:val="6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TIMELINE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given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samplerate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%create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placeholder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predefined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FILTEREDPUPILDIAMETERQ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ECG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HrvRmssd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HrvSd1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HrvSdsd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TIMELINE;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%replace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firts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entry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values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TIMESTAMP(1)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FRAMENUMBER(1)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E(1,3);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FRAMERATE(1)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EYELIDOPENING(1)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EYELIDOPENINGQ(1)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E(1,6);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PUPILDIAMETER(1)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E(1,7);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PUPILDIAMETERQ(1)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E(1,8);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FILTEREDPUPILDIAMETER(1)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E(1,9);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FILTEREDPUPILDIAMETERQ(1)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E(1,10);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ECG(1)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F(1,2);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HR(1)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HrvHf(1)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HRV(1,3);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HrvLf(1)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HrvLfHf(1)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HrvPnn50(1)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HRV(1,6);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HrvRmssd(1)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HRV(1,7);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HrvSd1(1)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HRV(1,8);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HrvSd2(1)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HRV(1,9);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HrvSd2Sd1(1)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HRV(1,10);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80"/>
          <w:headerReference w:type="default" r:id="rId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HrvSdnn(1)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HRV(1,11);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0.48pt;margin-top:699.48pt;width:6.96pt;height:6.96pt;mso-position-horizontal-relative:page;mso-position-vertical-relative:page;z-index:-6921" coordorigin="10810,13990" coordsize="139,139">
            <v:group style="position:absolute;left:10819;top:13999;width:120;height:120" coordorigin="10819,13999" coordsize="120,120">
              <v:shape style="position:absolute;left:10819;top:13999;width:120;height:120" coordorigin="10819,13999" coordsize="120,120" path="m10819,14119l10939,13999e" filled="f" stroked="t" strokeweight="0.96pt" strokecolor="#000000">
                <v:path arrowok="t"/>
              </v:shape>
              <v:group style="position:absolute;left:10819;top:14059;width:0;height:60" coordorigin="10819,14059" coordsize="0,60">
                <v:shape style="position:absolute;left:10819;top:14059;width:0;height:60" coordorigin="10819,14059" coordsize="0,60" path="m10819,14059l10819,14119e" filled="f" stroked="t" strokeweight="0.96pt" strokecolor="#000000">
                  <v:path arrowok="t"/>
                </v:shape>
                <v:group style="position:absolute;left:10819;top:14119;width:60;height:0" coordorigin="10819,14119" coordsize="60,0">
                  <v:shape style="position:absolute;left:10819;top:14119;width:60;height:0" coordorigin="10819,14119" coordsize="60,0" path="m10819,14119l10879,141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0.48pt;margin-top:521.52pt;width:6.96pt;height:6.96pt;mso-position-horizontal-relative:page;mso-position-vertical-relative:page;z-index:-6922" coordorigin="10810,10430" coordsize="139,139">
            <v:group style="position:absolute;left:10819;top:10440;width:120;height:120" coordorigin="10819,10440" coordsize="120,120">
              <v:shape style="position:absolute;left:10819;top:10440;width:120;height:120" coordorigin="10819,10440" coordsize="120,120" path="m10819,10560l10939,10440e" filled="f" stroked="t" strokeweight="0.96pt" strokecolor="#000000">
                <v:path arrowok="t"/>
              </v:shape>
              <v:group style="position:absolute;left:10819;top:10500;width:0;height:60" coordorigin="10819,10500" coordsize="0,60">
                <v:shape style="position:absolute;left:10819;top:10500;width:0;height:60" coordorigin="10819,10500" coordsize="0,60" path="m10819,10500l10819,10560e" filled="f" stroked="t" strokeweight="0.96pt" strokecolor="#000000">
                  <v:path arrowok="t"/>
                </v:shape>
                <v:group style="position:absolute;left:10819;top:10560;width:60;height:0" coordorigin="10819,10560" coordsize="60,0">
                  <v:shape style="position:absolute;left:10819;top:10560;width:60;height:0" coordorigin="10819,10560" coordsize="60,0" path="m10819,10560l10879,1056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0.48pt;margin-top:279.48pt;width:6.96pt;height:6.96pt;mso-position-horizontal-relative:page;mso-position-vertical-relative:page;z-index:-6924" coordorigin="10810,5590" coordsize="139,139">
            <v:group style="position:absolute;left:10819;top:5599;width:120;height:120" coordorigin="10819,5599" coordsize="120,120">
              <v:shape style="position:absolute;left:10819;top:5599;width:120;height:120" coordorigin="10819,5599" coordsize="120,120" path="m10819,5719l10939,5599e" filled="f" stroked="t" strokeweight="0.96pt" strokecolor="#000000">
                <v:path arrowok="t"/>
              </v:shape>
              <v:group style="position:absolute;left:10819;top:5659;width:0;height:60" coordorigin="10819,5659" coordsize="0,60">
                <v:shape style="position:absolute;left:10819;top:5659;width:0;height:60" coordorigin="10819,5659" coordsize="0,60" path="m10819,5659l10819,5719e" filled="f" stroked="t" strokeweight="0.96pt" strokecolor="#000000">
                  <v:path arrowok="t"/>
                </v:shape>
                <v:group style="position:absolute;left:10819;top:5719;width:60;height:0" coordorigin="10819,5719" coordsize="60,0">
                  <v:shape style="position:absolute;left:10819;top:5719;width:60;height:0" coordorigin="10819,5719" coordsize="60,0" path="m10819,5719l10879,57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0.48pt;margin-top:126.48pt;width:6.96pt;height:6.96pt;mso-position-horizontal-relative:page;mso-position-vertical-relative:page;z-index:-6925" coordorigin="10810,2530" coordsize="139,139">
            <v:group style="position:absolute;left:10819;top:2539;width:120;height:120" coordorigin="10819,2539" coordsize="120,120">
              <v:shape style="position:absolute;left:10819;top:2539;width:120;height:120" coordorigin="10819,2539" coordsize="120,120" path="m10819,2659l10939,2539e" filled="f" stroked="t" strokeweight="0.96pt" strokecolor="#000000">
                <v:path arrowok="t"/>
              </v:shape>
              <v:group style="position:absolute;left:10819;top:2599;width:0;height:60" coordorigin="10819,2599" coordsize="0,60">
                <v:shape style="position:absolute;left:10819;top:2599;width:0;height:60" coordorigin="10819,2599" coordsize="0,60" path="m10819,2599l10819,2659e" filled="f" stroked="t" strokeweight="0.96pt" strokecolor="#000000">
                  <v:path arrowok="t"/>
                </v:shape>
                <v:group style="position:absolute;left:10819;top:2659;width:60;height:0" coordorigin="10819,2659" coordsize="60,0">
                  <v:shape style="position:absolute;left:10819;top:2659;width:60;height:0" coordorigin="10819,2659" coordsize="60,0" path="m10819,2659l10879,26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HrvSdsd(1)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HRV(1,12);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%transform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placeholder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INTERPOLATION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fprintf('merging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SmartEye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2:x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29.56pt;margin-top:1.93891pt;width:6.96pt;height:6.96pt;mso-position-horizontal-relative:page;mso-position-vertical-relative:paragraph;z-index:-6926" coordorigin="10591,39" coordsize="139,139">
            <v:group style="position:absolute;left:10601;top:48;width:120;height:120" coordorigin="10601,48" coordsize="120,120">
              <v:shape style="position:absolute;left:10601;top:48;width:120;height:120" coordorigin="10601,48" coordsize="120,120" path="m10601,168l10721,48e" filled="f" stroked="t" strokeweight="0.96pt" strokecolor="#000000">
                <v:path arrowok="t"/>
              </v:shape>
              <v:group style="position:absolute;left:10601;top:108;width:0;height:60" coordorigin="10601,108" coordsize="0,60">
                <v:shape style="position:absolute;left:10601;top:108;width:0;height:60" coordorigin="10601,108" coordsize="0,60" path="m10601,108l10601,168e" filled="f" stroked="t" strokeweight="0.96pt" strokecolor="#000000">
                  <v:path arrowok="t"/>
                </v:shape>
                <v:group style="position:absolute;left:10601;top:168;width:60;height:0" coordorigin="10601,168" coordsize="60,0">
                  <v:shape style="position:absolute;left:10601;top:168;width:60;height:0" coordorigin="10601,168" coordsize="60,0" path="m10601,168l10661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min(find(TIME1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TIMELINE(j-1)));</w:t>
      </w:r>
      <w:r>
        <w:rPr>
          <w:rFonts w:cs="Courier New" w:hAnsi="Courier New" w:eastAsia="Courier New" w:ascii="Courier New"/>
          <w:spacing w:val="9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smallest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TIMELINE(j-1)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8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max(find(TIME1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TIMELINE(j)));</w:t>
      </w:r>
      <w:r>
        <w:rPr>
          <w:rFonts w:cs="Courier New" w:hAnsi="Courier New" w:eastAsia="Courier New" w:ascii="Courier New"/>
          <w:spacing w:val="8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largest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TIME1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smaller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than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TIMELINE(j)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TIMESTAMP(j)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FRAMENUMBER(j)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mean(E(START:END,3));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FRAMERATE(j)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mean(E(START:END,4));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EYELIDOPENING(j)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mean(E(START:END,5));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EYELIDOPENINGQ(j)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mean(E(START:END,6));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PUPILDIAMETER(j)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mean(E(START:END,7));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PUPILDIAMETERQ(j)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mean(E(START:END,8));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FILTEREDPUPILDIAMETER(j)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mean(E(START:END,9));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FILTEREDPUPILDIAMETERQ(j)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mean(E(START:END,10));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119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else</w:t>
      </w:r>
      <w:r>
        <w:rPr>
          <w:rFonts w:cs="Courier New" w:hAnsi="Courier New" w:eastAsia="Courier New" w:ascii="Courier New"/>
          <w:b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%if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values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averaged,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fill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up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prior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value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TIMESTAMP(j)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TIMESTAMP(j-1);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FRAMENUMBER(j)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FRAMENUMBER(j-1);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FRAMERATE(j)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FRAMERATE(j-1);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EYELIDOPENING(j)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EYELIDOPENING(j-1);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EYELIDOPENINGQ(j)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EYELIDOPENINGQ(j-1);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PUPILDIAMETER(j)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PUPILDIAMETER(j-1);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PUPILDIAMETERQ(j)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PUPILDIAMETERQ(j-1);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FILTEREDPUPILDIAMETER(j)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FILTEREDPUPILDIAMETERQ(j)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FILTEREDPUPILDIAMETERQ(j-1);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%transform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MovisensAnalyzer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placeholder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INTERPOLATION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fprintf('merging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2:x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29.56pt;margin-top:2.29894pt;width:6.96pt;height:6.96pt;mso-position-horizontal-relative:page;mso-position-vertical-relative:paragraph;z-index:-6923" coordorigin="10591,46" coordsize="139,139">
            <v:group style="position:absolute;left:10601;top:56;width:120;height:120" coordorigin="10601,56" coordsize="120,120">
              <v:shape style="position:absolute;left:10601;top:56;width:120;height:120" coordorigin="10601,56" coordsize="120,120" path="m10601,176l10721,56e" filled="f" stroked="t" strokeweight="0.96pt" strokecolor="#000000">
                <v:path arrowok="t"/>
              </v:shape>
              <v:group style="position:absolute;left:10601;top:116;width:0;height:60" coordorigin="10601,116" coordsize="0,60">
                <v:shape style="position:absolute;left:10601;top:116;width:0;height:60" coordorigin="10601,116" coordsize="0,60" path="m10601,116l10601,176e" filled="f" stroked="t" strokeweight="0.96pt" strokecolor="#000000">
                  <v:path arrowok="t"/>
                </v:shape>
                <v:group style="position:absolute;left:10601;top:176;width:60;height:0" coordorigin="10601,176" coordsize="60,0">
                  <v:shape style="position:absolute;left:10601;top:176;width:60;height:0" coordorigin="10601,176" coordsize="60,0" path="m10601,176l10661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min(find(TIME3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TIMELINE(l-1)));</w:t>
      </w:r>
      <w:r>
        <w:rPr>
          <w:rFonts w:cs="Courier New" w:hAnsi="Courier New" w:eastAsia="Courier New" w:ascii="Courier New"/>
          <w:spacing w:val="9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smallest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TIME1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TIMELINE(j-1)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8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max(find(TIME3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TIMELINE(l)));</w:t>
      </w:r>
      <w:r>
        <w:rPr>
          <w:rFonts w:cs="Courier New" w:hAnsi="Courier New" w:eastAsia="Courier New" w:ascii="Courier New"/>
          <w:spacing w:val="8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largest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TIME1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smaller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than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TIMELINE(j)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HR(l)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HrvHf(l)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mean(HRV(START:END,3));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HrvLf(l)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mean(HRV(START:END,4));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HrvLfHf(l)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mean(HRV(START:END,5));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HrvPnn50(l)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mean(HRV(START:END,6));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HrvRmssd(l)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mean(HRV(START:END,7));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HrvSd1(l)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mean(HRV(START:END,8));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HrvSd2(l)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mean(HRV(START:END,9));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HrvSd2Sd1(l)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mean(HRV(START:END,10));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HrvSdnn(l)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mean(HRV(START:END,11));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HrvSdsd(l)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mean(HRV(START:END,12));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119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else</w:t>
      </w:r>
      <w:r>
        <w:rPr>
          <w:rFonts w:cs="Courier New" w:hAnsi="Courier New" w:eastAsia="Courier New" w:ascii="Courier New"/>
          <w:b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%if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values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averaged,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fill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up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prior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value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HR(l)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HrvHf(l)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HrvHf(l-1);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HrvLf(l)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HrvLf(l-1);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HrvLfHf(l)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HrvLfHf(l-1);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HrvPnn50(l)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HrvPnn50(l-1);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1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HrvRmssd(l)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HrvRmssd(l-1);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6.48pt;margin-top:636.48pt;width:6.96pt;height:6.96pt;mso-position-horizontal-relative:page;mso-position-vertical-relative:page;z-index:-6911" coordorigin="10930,12730" coordsize="139,139">
            <v:group style="position:absolute;left:10939;top:12739;width:120;height:120" coordorigin="10939,12739" coordsize="120,120">
              <v:shape style="position:absolute;left:10939;top:12739;width:120;height:120" coordorigin="10939,12739" coordsize="120,120" path="m10939,12859l11059,12739e" filled="f" stroked="t" strokeweight="0.96pt" strokecolor="#000000">
                <v:path arrowok="t"/>
              </v:shape>
              <v:group style="position:absolute;left:10939;top:12799;width:0;height:60" coordorigin="10939,12799" coordsize="0,60">
                <v:shape style="position:absolute;left:10939;top:12799;width:0;height:60" coordorigin="10939,12799" coordsize="0,60" path="m10939,12799l10939,12859e" filled="f" stroked="t" strokeweight="0.96pt" strokecolor="#000000">
                  <v:path arrowok="t"/>
                </v:shape>
                <v:group style="position:absolute;left:10939;top:12859;width:60;height:0" coordorigin="10939,12859" coordsize="60,0">
                  <v:shape style="position:absolute;left:10939;top:12859;width:60;height:0" coordorigin="10939,12859" coordsize="60,0" path="m10939,12859l10999,128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6.48pt;margin-top:457.56pt;width:6.96pt;height:6.96pt;mso-position-horizontal-relative:page;mso-position-vertical-relative:page;z-index:-6915" coordorigin="10930,9151" coordsize="139,139">
            <v:group style="position:absolute;left:10939;top:9161;width:120;height:120" coordorigin="10939,9161" coordsize="120,120">
              <v:shape style="position:absolute;left:10939;top:9161;width:120;height:120" coordorigin="10939,9161" coordsize="120,120" path="m10939,9281l11059,9161e" filled="f" stroked="t" strokeweight="0.96pt" strokecolor="#000000">
                <v:path arrowok="t"/>
              </v:shape>
              <v:group style="position:absolute;left:10939;top:9221;width:0;height:60" coordorigin="10939,9221" coordsize="0,60">
                <v:shape style="position:absolute;left:10939;top:9221;width:0;height:60" coordorigin="10939,9221" coordsize="0,60" path="m10939,9221l10939,9281e" filled="f" stroked="t" strokeweight="0.96pt" strokecolor="#000000">
                  <v:path arrowok="t"/>
                </v:shape>
                <v:group style="position:absolute;left:10939;top:9281;width:60;height:0" coordorigin="10939,9281" coordsize="60,0">
                  <v:shape style="position:absolute;left:10939;top:9281;width:60;height:0" coordorigin="10939,9281" coordsize="60,0" path="m10939,9281l10999,928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6.48pt;margin-top:305.52pt;width:6.96pt;height:6.96pt;mso-position-horizontal-relative:page;mso-position-vertical-relative:page;z-index:-6918" coordorigin="10930,6110" coordsize="139,139">
            <v:group style="position:absolute;left:10939;top:6120;width:120;height:120" coordorigin="10939,6120" coordsize="120,120">
              <v:shape style="position:absolute;left:10939;top:6120;width:120;height:120" coordorigin="10939,6120" coordsize="120,120" path="m10939,6240l11059,6120e" filled="f" stroked="t" strokeweight="0.96pt" strokecolor="#000000">
                <v:path arrowok="t"/>
              </v:shape>
              <v:group style="position:absolute;left:10939;top:6180;width:0;height:60" coordorigin="10939,6180" coordsize="0,60">
                <v:shape style="position:absolute;left:10939;top:6180;width:0;height:60" coordorigin="10939,6180" coordsize="0,60" path="m10939,6180l10939,6240e" filled="f" stroked="t" strokeweight="0.96pt" strokecolor="#000000">
                  <v:path arrowok="t"/>
                </v:shape>
                <v:group style="position:absolute;left:10939;top:6240;width:60;height:0" coordorigin="10939,6240" coordsize="60,0">
                  <v:shape style="position:absolute;left:10939;top:6240;width:60;height:0" coordorigin="10939,6240" coordsize="60,0" path="m10939,6240l10999,624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HrvSd1(l)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HrvSd1(l-1);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HrvSd2(l)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HrvSd2(l-1);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HrvSd2Sd1(l)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HrvSd2Sd1(l-1);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HrvSdnn(l)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HrvSdnn(l-1);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HrvSdsd(l)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HrvSdsd(l-1);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%transform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placeholder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DECIMATION,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DOWNSAMPLING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fprintf('merging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2:x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if</w:t>
      </w:r>
      <w:r>
        <w:rPr>
          <w:rFonts w:cs="Courier New" w:hAnsi="Courier New" w:eastAsia="Courier New" w:ascii="Courier New"/>
          <w:b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START+100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size(TIME2)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40.48pt;margin-top:2.05891pt;width:6.96pt;height:6.96pt;mso-position-horizontal-relative:page;mso-position-vertical-relative:paragraph;z-index:-6920" coordorigin="10810,41" coordsize="139,139">
            <v:group style="position:absolute;left:10819;top:51;width:120;height:120" coordorigin="10819,51" coordsize="120,120">
              <v:shape style="position:absolute;left:10819;top:51;width:120;height:120" coordorigin="10819,51" coordsize="120,120" path="m10819,171l10939,51e" filled="f" stroked="t" strokeweight="0.96pt" strokecolor="#000000">
                <v:path arrowok="t"/>
              </v:shape>
              <v:group style="position:absolute;left:10819;top:111;width:0;height:60" coordorigin="10819,111" coordsize="0,60">
                <v:shape style="position:absolute;left:10819;top:111;width:0;height:60" coordorigin="10819,111" coordsize="0,60" path="m10819,111l10819,171e" filled="f" stroked="t" strokeweight="0.96pt" strokecolor="#000000">
                  <v:path arrowok="t"/>
                </v:shape>
                <v:group style="position:absolute;left:10819;top:171;width:60;height:0" coordorigin="10819,171" coordsize="60,0">
                  <v:shape style="position:absolute;left:10819;top:171;width:60;height:0" coordorigin="10819,171" coordsize="60,0" path="m10819,171l1087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TIME2(START:end);</w:t>
      </w:r>
      <w:r>
        <w:rPr>
          <w:rFonts w:cs="Courier New" w:hAnsi="Courier New" w:eastAsia="Courier New" w:ascii="Courier New"/>
          <w:spacing w:val="8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%TIME2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too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long,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trim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search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first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elements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40.48pt;margin-top:1.57896pt;width:6.96pt;height:6.96pt;mso-position-horizontal-relative:page;mso-position-vertical-relative:paragraph;z-index:-6919" coordorigin="10810,32" coordsize="139,139">
            <v:group style="position:absolute;left:10819;top:41;width:120;height:120" coordorigin="10819,41" coordsize="120,120">
              <v:shape style="position:absolute;left:10819;top:41;width:120;height:120" coordorigin="10819,41" coordsize="120,120" path="m10819,161l10939,41e" filled="f" stroked="t" strokeweight="0.96pt" strokecolor="#000000">
                <v:path arrowok="t"/>
              </v:shape>
              <v:group style="position:absolute;left:10819;top:101;width:0;height:60" coordorigin="10819,101" coordsize="0,60">
                <v:shape style="position:absolute;left:10819;top:101;width:0;height:60" coordorigin="10819,101" coordsize="0,60" path="m10819,101l10819,161e" filled="f" stroked="t" strokeweight="0.96pt" strokecolor="#000000">
                  <v:path arrowok="t"/>
                </v:shape>
                <v:group style="position:absolute;left:10819;top:161;width:60;height:0" coordorigin="10819,161" coordsize="60,0">
                  <v:shape style="position:absolute;left:10819;top:161;width:60;height:0" coordorigin="10819,161" coordsize="60,0" path="m10819,161l1087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vec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(TIME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TIMELINE(k));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smaller/equal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TIMELINE(k)in</w:t>
      </w:r>
      <w:r>
        <w:rPr>
          <w:rFonts w:cs="Courier New" w:hAnsi="Courier New" w:eastAsia="Courier New" w:ascii="Courier New"/>
          <w:i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binary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index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transpose((1:length(vec)));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vec.*index;</w:t>
      </w:r>
      <w:r>
        <w:rPr>
          <w:rFonts w:cs="Courier New" w:hAnsi="Courier New" w:eastAsia="Courier New" w:ascii="Courier New"/>
          <w:spacing w:val="6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%translate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binary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index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max(c);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largest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element/index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START;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%shift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index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ECG(k)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mean(F(START:END,2));</w:t>
      </w:r>
      <w:r>
        <w:rPr>
          <w:rFonts w:cs="Courier New" w:hAnsi="Courier New" w:eastAsia="Courier New" w:ascii="Courier New"/>
          <w:spacing w:val="9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%average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all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between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row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(ECG)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END;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%START(k+1)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END(k)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next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iteration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231"/>
      </w:pPr>
      <w:r>
        <w:pict>
          <v:group style="position:absolute;margin-left:540.48pt;margin-top:2.29892pt;width:6.96pt;height:6.96pt;mso-position-horizontal-relative:page;mso-position-vertical-relative:paragraph;z-index:-6917" coordorigin="10810,46" coordsize="139,139">
            <v:group style="position:absolute;left:10819;top:56;width:120;height:120" coordorigin="10819,56" coordsize="120,120">
              <v:shape style="position:absolute;left:10819;top:56;width:120;height:120" coordorigin="10819,56" coordsize="120,120" path="m10819,176l10939,56e" filled="f" stroked="t" strokeweight="0.96pt" strokecolor="#000000">
                <v:path arrowok="t"/>
              </v:shape>
              <v:group style="position:absolute;left:10819;top:116;width:0;height:60" coordorigin="10819,116" coordsize="0,60">
                <v:shape style="position:absolute;left:10819;top:116;width:0;height:60" coordorigin="10819,116" coordsize="0,60" path="m10819,116l10819,176e" filled="f" stroked="t" strokeweight="0.96pt" strokecolor="#000000">
                  <v:path arrowok="t"/>
                </v:shape>
                <v:group style="position:absolute;left:10819;top:176;width:60;height:0" coordorigin="10819,176" coordsize="60,0">
                  <v:shape style="position:absolute;left:10819;top:176;width:60;height:0" coordorigin="10819,176" coordsize="60,0" path="m10819,176l1087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0.48pt;margin-top:27.2589pt;width:6.96pt;height:6.96pt;mso-position-horizontal-relative:page;mso-position-vertical-relative:paragraph;z-index:-6916" coordorigin="10810,545" coordsize="139,139">
            <v:group style="position:absolute;left:10819;top:555;width:120;height:120" coordorigin="10819,555" coordsize="120,120">
              <v:shape style="position:absolute;left:10819;top:555;width:120;height:120" coordorigin="10819,555" coordsize="120,120" path="m10819,675l10939,555e" filled="f" stroked="t" strokeweight="0.96pt" strokecolor="#000000">
                <v:path arrowok="t"/>
              </v:shape>
              <v:group style="position:absolute;left:10819;top:615;width:0;height:60" coordorigin="10819,615" coordsize="0,60">
                <v:shape style="position:absolute;left:10819;top:615;width:0;height:60" coordorigin="10819,615" coordsize="0,60" path="m10819,615l10819,675e" filled="f" stroked="t" strokeweight="0.96pt" strokecolor="#000000">
                  <v:path arrowok="t"/>
                </v:shape>
                <v:group style="position:absolute;left:10819;top:675;width:60;height:0" coordorigin="10819,675" coordsize="60,0">
                  <v:shape style="position:absolute;left:10819;top:675;width:60;height:0" coordorigin="10819,675" coordsize="60,0" path="m10819,675l10879,67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TIME2(START:START+100);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%TIME2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too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long,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trim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search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first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elements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vec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(TIME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TIMELINE(k));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smaller/equal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TIMELINE(k)in</w:t>
      </w:r>
      <w:r>
        <w:rPr>
          <w:rFonts w:cs="Courier New" w:hAnsi="Courier New" w:eastAsia="Courier New" w:ascii="Courier New"/>
          <w:i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binary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index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transpose((1:length(vec)));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vec.*index;</w:t>
      </w:r>
      <w:r>
        <w:rPr>
          <w:rFonts w:cs="Courier New" w:hAnsi="Courier New" w:eastAsia="Courier New" w:ascii="Courier New"/>
          <w:spacing w:val="6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%translate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binary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index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max(c);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largest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element/index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START;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%shift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index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array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ECG(k)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mean(F(START:END,2));</w:t>
      </w:r>
      <w:r>
        <w:rPr>
          <w:rFonts w:cs="Courier New" w:hAnsi="Courier New" w:eastAsia="Courier New" w:ascii="Courier New"/>
          <w:spacing w:val="9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%average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all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between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row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(ECG)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    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END;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%START(k+1)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END(k)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next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iteration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%merge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Movisens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SmartEye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279"/>
      </w:pPr>
      <w:r>
        <w:pict>
          <v:group style="position:absolute;margin-left:540.48pt;margin-top:2.41894pt;width:6.96pt;height:6.96pt;mso-position-horizontal-relative:page;mso-position-vertical-relative:paragraph;z-index:-6914" coordorigin="10810,48" coordsize="139,139">
            <v:group style="position:absolute;left:10819;top:58;width:120;height:120" coordorigin="10819,58" coordsize="120,120">
              <v:shape style="position:absolute;left:10819;top:58;width:120;height:120" coordorigin="10819,58" coordsize="120,120" path="m10819,178l10939,58e" filled="f" stroked="t" strokeweight="0.96pt" strokecolor="#000000">
                <v:path arrowok="t"/>
              </v:shape>
              <v:group style="position:absolute;left:10819;top:118;width:0;height:60" coordorigin="10819,118" coordsize="0,60">
                <v:shape style="position:absolute;left:10819;top:118;width:0;height:60" coordorigin="10819,118" coordsize="0,60" path="m10819,118l10819,178e" filled="f" stroked="t" strokeweight="0.96pt" strokecolor="#000000">
                  <v:path arrowok="t"/>
                </v:shape>
                <v:group style="position:absolute;left:10819;top:178;width:60;height:0" coordorigin="10819,178" coordsize="60,0">
                  <v:shape style="position:absolute;left:10819;top:178;width:60;height:0" coordorigin="10819,178" coordsize="60,0" path="m10819,178l10879,17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05.56pt;margin-top:14.4189pt;width:6.96pt;height:6.96pt;mso-position-horizontal-relative:page;mso-position-vertical-relative:paragraph;z-index:-6913" coordorigin="10111,288" coordsize="139,139">
            <v:group style="position:absolute;left:10121;top:298;width:120;height:120" coordorigin="10121,298" coordsize="120,120">
              <v:shape style="position:absolute;left:10121;top:298;width:120;height:120" coordorigin="10121,298" coordsize="120,120" path="m10121,418l10241,298e" filled="f" stroked="t" strokeweight="0.96pt" strokecolor="#000000">
                <v:path arrowok="t"/>
              </v:shape>
              <v:group style="position:absolute;left:10121;top:358;width:0;height:60" coordorigin="10121,358" coordsize="0,60">
                <v:shape style="position:absolute;left:10121;top:358;width:0;height:60" coordorigin="10121,358" coordsize="0,60" path="m10121,358l10121,418e" filled="f" stroked="t" strokeweight="0.96pt" strokecolor="#000000">
                  <v:path arrowok="t"/>
                </v:shape>
                <v:group style="position:absolute;left:10121;top:418;width:60;height:0" coordorigin="10121,418" coordsize="60,0">
                  <v:shape style="position:absolute;left:10121;top:418;width:60;height:0" coordorigin="10121,418" coordsize="60,0" path="m10121,418l10181,41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34.48pt;margin-top:27.3789pt;width:6.96pt;height:6.96pt;mso-position-horizontal-relative:page;mso-position-vertical-relative:paragraph;z-index:-6912" coordorigin="10690,548" coordsize="139,139">
            <v:group style="position:absolute;left:10699;top:557;width:120;height:120" coordorigin="10699,557" coordsize="120,120">
              <v:shape style="position:absolute;left:10699;top:557;width:120;height:120" coordorigin="10699,557" coordsize="120,120" path="m10699,677l10819,557e" filled="f" stroked="t" strokeweight="0.96pt" strokecolor="#000000">
                <v:path arrowok="t"/>
              </v:shape>
              <v:group style="position:absolute;left:10699;top:617;width:0;height:60" coordorigin="10699,617" coordsize="0,60">
                <v:shape style="position:absolute;left:10699;top:617;width:0;height:60" coordorigin="10699,617" coordsize="0,60" path="m10699,617l10699,677e" filled="f" stroked="t" strokeweight="0.96pt" strokecolor="#000000">
                  <v:path arrowok="t"/>
                </v:shape>
                <v:group style="position:absolute;left:10699;top:677;width:60;height:0" coordorigin="10699,677" coordsize="60,0">
                  <v:shape style="position:absolute;left:10699;top:677;width:60;height:0" coordorigin="10699,677" coordsize="60,0" path="m10699,677l10759,677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horzcat(TIMELINE,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%write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fprintf('Writing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86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strcat('F:\Processed\Merged\',name(1:5),'_merged','.csv');</w:t>
      </w:r>
      <w:r>
        <w:rPr>
          <w:rFonts w:cs="Courier New" w:hAnsi="Courier New" w:eastAsia="Courier New" w:ascii="Courier New"/>
          <w:spacing w:val="9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%where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store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outputs...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I,'precision','%10.5f');</w:t>
      </w:r>
      <w:r>
        <w:rPr>
          <w:rFonts w:cs="Courier New" w:hAnsi="Courier New" w:eastAsia="Courier New" w:ascii="Courier New"/>
          <w:spacing w:val="-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fprintf('Done!\n');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%elapsed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loop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toc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fprintf('Data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Merging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completed!');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%clear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variables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block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  <w:sectPr>
          <w:pgMar w:header="0" w:footer="0" w:top="660" w:bottom="280" w:left="680" w:right="900"/>
          <w:headerReference w:type="default" r:id="rId11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29.56pt;margin-top:547.56pt;width:6.96pt;height:6.96pt;mso-position-horizontal-relative:page;mso-position-vertical-relative:page;z-index:-6910" coordorigin="10591,10951" coordsize="139,139">
            <v:group style="position:absolute;left:10601;top:10961;width:120;height:120" coordorigin="10601,10961" coordsize="120,120">
              <v:shape style="position:absolute;left:10601;top:10961;width:120;height:120" coordorigin="10601,10961" coordsize="120,120" path="m10601,11081l10721,10961e" filled="f" stroked="t" strokeweight="0.96pt" strokecolor="#000000">
                <v:path arrowok="t"/>
              </v:shape>
              <v:group style="position:absolute;left:10601;top:11021;width:0;height:60" coordorigin="10601,11021" coordsize="0,60">
                <v:shape style="position:absolute;left:10601;top:11021;width:0;height:60" coordorigin="10601,11021" coordsize="0,60" path="m10601,11021l10601,11081e" filled="f" stroked="t" strokeweight="0.96pt" strokecolor="#000000">
                  <v:path arrowok="t"/>
                </v:shape>
                <v:group style="position:absolute;left:10601;top:11081;width:60;height:0" coordorigin="10601,11081" coordsize="60,0">
                  <v:shape style="position:absolute;left:10601;top:11081;width:60;height:0" coordorigin="10601,11081" coordsize="60,0" path="m10601,11081l10661,1108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%Splitting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%MultiModalBioSignalAnalysis</w:t>
      </w:r>
      <w:r>
        <w:rPr>
          <w:rFonts w:cs="Courier New" w:hAnsi="Courier New" w:eastAsia="Courier New" w:ascii="Courier New"/>
          <w:i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MMBSA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%Bachelor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Thesis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Guillermo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Hidalgo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Gadea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%Fatigue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detection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based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multimodal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biosignal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analysis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StartDriving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clc;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FILENAME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'F:\Recordings\MetaData\MetaData.xlsx';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DELIMITER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'\t';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[num,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txt,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raw]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xlsread(FILENAME);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raw(:,1);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</w:t>
      </w:r>
      <w:r>
        <w:rPr>
          <w:rFonts w:cs="Courier New" w:hAnsi="Courier New" w:eastAsia="Courier New" w:ascii="Courier New"/>
          <w:spacing w:val="1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merged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'F:\Processed\Merged\';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directory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dir('F:\Processed\Merged\*.csv');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strvcat(files.name);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size(files);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1:x(1)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%start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tic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%read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[PATH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files(i,:)];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[a,name,b]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fileparts(FILE);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J(:,1);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from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fprintf('Calculating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strcmp(name(1:5),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SUBJECTS);</w:t>
      </w:r>
      <w:r>
        <w:rPr>
          <w:rFonts w:cs="Courier New" w:hAnsi="Courier New" w:eastAsia="Courier New" w:ascii="Courier New"/>
          <w:spacing w:val="7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%search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name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MetaData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SUBJECTROW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find(SUBJECT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1);</w:t>
      </w:r>
      <w:r>
        <w:rPr>
          <w:rFonts w:cs="Courier New" w:hAnsi="Courier New" w:eastAsia="Courier New" w:ascii="Courier New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%find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row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number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binary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logical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array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185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STARTMICROSLEEP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num(SUBJECTROW-1,3);</w:t>
      </w:r>
      <w:r>
        <w:rPr>
          <w:rFonts w:cs="Courier New" w:hAnsi="Courier New" w:eastAsia="Courier New" w:ascii="Courier New"/>
          <w:spacing w:val="9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-1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shift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row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-2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shift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column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between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num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raw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ENDMICROSLEEP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num(SUBJECTROW-1,4);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max(find(TIME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STARTMICROSLEEP));</w:t>
      </w:r>
      <w:r>
        <w:rPr>
          <w:rFonts w:cs="Courier New" w:hAnsi="Courier New" w:eastAsia="Courier New" w:ascii="Courier New"/>
          <w:spacing w:val="9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%array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index,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not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time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max(find(TIME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&lt;=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ENDMICROSLEEP));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%Define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Intervals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10;</w:t>
      </w:r>
      <w:r>
        <w:rPr>
          <w:rFonts w:cs="Courier New" w:hAnsi="Courier New" w:eastAsia="Courier New" w:ascii="Courier New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lenght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seconds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INTERVALLENGHT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100;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%100Hz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MICROSLEEPTIME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START;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%mean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2,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82.52pt;margin-top:2.05894pt;width:6.96pt;height:6.96pt;mso-position-horizontal-relative:page;mso-position-vertical-relative:paragraph;z-index:-6909" coordorigin="9650,41" coordsize="139,139">
            <v:group style="position:absolute;left:9660;top:51;width:120;height:120" coordorigin="9660,51" coordsize="120,120">
              <v:shape style="position:absolute;left:9660;top:51;width:120;height:120" coordorigin="9660,51" coordsize="120,120" path="m9660,171l9780,51e" filled="f" stroked="t" strokeweight="0.96pt" strokecolor="#000000">
                <v:path arrowok="t"/>
              </v:shape>
              <v:group style="position:absolute;left:9660;top:111;width:0;height:60" coordorigin="9660,111" coordsize="0,60">
                <v:shape style="position:absolute;left:9660;top:111;width:0;height:60" coordorigin="9660,111" coordsize="0,60" path="m9660,111l9660,171e" filled="f" stroked="t" strokeweight="0.96pt" strokecolor="#000000">
                  <v:path arrowok="t"/>
                </v:shape>
                <v:group style="position:absolute;left:9660;top:171;width:60;height:0" coordorigin="9660,171" coordsize="60,0">
                  <v:shape style="position:absolute;left:9660;top:171;width:60;height:0" coordorigin="9660,171" coordsize="60,0" path="m9660,171l972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%Microsleep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lenght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equal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add-ons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befor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STARTMICROSLEEP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ENDMICROSLEEP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ADDON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(INTERVALLENGHT</w:t>
      </w:r>
      <w:r>
        <w:rPr>
          <w:rFonts w:cs="Courier New" w:hAnsi="Courier New" w:eastAsia="Courier New" w:ascii="Courier New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MICROSLEEPTIME)/2;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ADDON;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ADDON;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fprintf('Splitting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Intervals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%get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INterval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J(START:END,:);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80"/>
          <w:headerReference w:type="default" r:id="rId12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%write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6.48pt;margin-top:88.56pt;width:6.96pt;height:6.96pt;mso-position-horizontal-relative:page;mso-position-vertical-relative:page;z-index:-6908" coordorigin="10930,1771" coordsize="139,139">
            <v:group style="position:absolute;left:10939;top:1781;width:120;height:120" coordorigin="10939,1781" coordsize="120,120">
              <v:shape style="position:absolute;left:10939;top:1781;width:120;height:120" coordorigin="10939,1781" coordsize="120,120" path="m10939,1901l11059,1781e" filled="f" stroked="t" strokeweight="0.96pt" strokecolor="#000000">
                <v:path arrowok="t"/>
              </v:shape>
              <v:group style="position:absolute;left:10939;top:1841;width:0;height:60" coordorigin="10939,1841" coordsize="0,60">
                <v:shape style="position:absolute;left:10939;top:1841;width:0;height:60" coordorigin="10939,1841" coordsize="0,60" path="m10939,1841l10939,1901e" filled="f" stroked="t" strokeweight="0.96pt" strokecolor="#000000">
                  <v:path arrowok="t"/>
                </v:shape>
                <v:group style="position:absolute;left:10939;top:1901;width:60;height:0" coordorigin="10939,1901" coordsize="60,0">
                  <v:shape style="position:absolute;left:10939;top:1901;width:60;height:0" coordorigin="10939,1901" coordsize="60,0" path="m10939,1901l10999,190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strcat('F:\Processed\Splitted\',name(1:5),'_splitted_MS','.csv');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K,'precision','%10.5f');</w:t>
      </w:r>
      <w:r>
        <w:rPr>
          <w:rFonts w:cs="Courier New" w:hAnsi="Courier New" w:eastAsia="Courier New" w:ascii="Courier New"/>
          <w:spacing w:val="-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%splitt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MS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Intervals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fix(START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/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INTERVALLENGHT);</w:t>
      </w:r>
      <w:r>
        <w:rPr>
          <w:rFonts w:cs="Courier New" w:hAnsi="Courier New" w:eastAsia="Courier New" w:ascii="Courier New"/>
          <w:spacing w:val="8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%integer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amount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MS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before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MS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interval;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few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first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elements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at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very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beginning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recording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may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lost...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set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1:x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J(START-INTERVALLENGHT:START,:);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START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INTERVALLENGHT;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set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num2str(set);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29.56pt;margin-top:1.45891pt;width:6.96pt;height:6.96pt;mso-position-horizontal-relative:page;mso-position-vertical-relative:paragraph;z-index:-6907" coordorigin="10591,29" coordsize="139,139">
            <v:group style="position:absolute;left:10601;top:39;width:120;height:120" coordorigin="10601,39" coordsize="120,120">
              <v:shape style="position:absolute;left:10601;top:39;width:120;height:120" coordorigin="10601,39" coordsize="120,120" path="m10601,159l10721,39e" filled="f" stroked="t" strokeweight="0.96pt" strokecolor="#000000">
                <v:path arrowok="t"/>
              </v:shape>
              <v:group style="position:absolute;left:10601;top:99;width:0;height:60" coordorigin="10601,99" coordsize="0,60">
                <v:shape style="position:absolute;left:10601;top:99;width:0;height:60" coordorigin="10601,99" coordsize="0,60" path="m10601,99l10601,159e" filled="f" stroked="t" strokeweight="0.96pt" strokecolor="#000000">
                  <v:path arrowok="t"/>
                </v:shape>
                <v:group style="position:absolute;left:10601;top:159;width:60;height:0" coordorigin="10601,159" coordsize="60,0">
                  <v:shape style="position:absolute;left:10601;top:159;width:60;height:0" coordorigin="10601,159" coordsize="60,0" path="m10601,159l1066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strcat('F:\Processed\Splitted\',name(1:5),'_splitted_',set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,'_beforeMS','.csv');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K,'precision','%10.5f');</w:t>
      </w:r>
      <w:r>
        <w:rPr>
          <w:rFonts w:cs="Courier New" w:hAnsi="Courier New" w:eastAsia="Courier New" w:ascii="Courier New"/>
          <w:spacing w:val="-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set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str2num(set);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set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set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fprintf('Done!\n');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%elapsed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loop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toc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fprintf('Data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Splitting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completed!');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940"/>
          <w:headerReference w:type="default" r:id="rId13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450"/>
      </w:pPr>
      <w:r>
        <w:pict>
          <v:group style="position:absolute;margin-left:534.48pt;margin-top:445.56pt;width:6.96pt;height:6.96pt;mso-position-horizontal-relative:page;mso-position-vertical-relative:page;z-index:-6904" coordorigin="10690,8911" coordsize="139,139">
            <v:group style="position:absolute;left:10699;top:8921;width:120;height:120" coordorigin="10699,8921" coordsize="120,120">
              <v:shape style="position:absolute;left:10699;top:8921;width:120;height:120" coordorigin="10699,8921" coordsize="120,120" path="m10699,9041l10819,8921e" filled="f" stroked="t" strokeweight="0.96pt" strokecolor="#000000">
                <v:path arrowok="t"/>
              </v:shape>
              <v:group style="position:absolute;left:10699;top:8981;width:0;height:60" coordorigin="10699,8981" coordsize="0,60">
                <v:shape style="position:absolute;left:10699;top:8981;width:0;height:60" coordorigin="10699,8981" coordsize="0,60" path="m10699,8981l10699,9041e" filled="f" stroked="t" strokeweight="0.96pt" strokecolor="#000000">
                  <v:path arrowok="t"/>
                </v:shape>
                <v:group style="position:absolute;left:10699;top:9041;width:60;height:0" coordorigin="10699,9041" coordsize="60,0">
                  <v:shape style="position:absolute;left:10699;top:9041;width:60;height:0" coordorigin="10699,9041" coordsize="60,0" path="m10699,9041l10759,904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419.52pt;width:6.96pt;height:6.96pt;mso-position-horizontal-relative:page;mso-position-vertical-relative:page;z-index:-6906" coordorigin="10591,8390" coordsize="139,139">
            <v:group style="position:absolute;left:10601;top:8400;width:120;height:120" coordorigin="10601,8400" coordsize="120,120">
              <v:shape style="position:absolute;left:10601;top:8400;width:120;height:120" coordorigin="10601,8400" coordsize="120,120" path="m10601,8520l10721,8400e" filled="f" stroked="t" strokeweight="0.96pt" strokecolor="#000000">
                <v:path arrowok="t"/>
              </v:shape>
              <v:group style="position:absolute;left:10601;top:8460;width:0;height:60" coordorigin="10601,8460" coordsize="0,60">
                <v:shape style="position:absolute;left:10601;top:8460;width:0;height:60" coordorigin="10601,8460" coordsize="0,60" path="m10601,8460l10601,8520e" filled="f" stroked="t" strokeweight="0.96pt" strokecolor="#000000">
                  <v:path arrowok="t"/>
                </v:shape>
                <v:group style="position:absolute;left:10601;top:8520;width:60;height:0" coordorigin="10601,8520" coordsize="60,0">
                  <v:shape style="position:absolute;left:10601;top:8520;width:60;height:0" coordorigin="10601,8520" coordsize="60,0" path="m10601,8520l10661,85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%Feature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extraction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for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%MultiModalBioSignalAnalysis</w:t>
      </w:r>
      <w:r>
        <w:rPr>
          <w:rFonts w:cs="Courier New" w:hAnsi="Courier New" w:eastAsia="Courier New" w:ascii="Courier New"/>
          <w:i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MMBSA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%Bachelor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Thesis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Guillermo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Hidalgo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Gadea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%Fatigue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detection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based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multimodal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biosignal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analysis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%---------------------------------------------------------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Data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interval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45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data...\n');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search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directory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subjects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dir('F:\Processed\Splitted\*_MS.csv');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files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strvcat(files.name);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size(files);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placeholder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Table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ones(x(1),96);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b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1:x(1)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%read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[PATH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files(i,:)];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[a,name,b]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fileparts(FILE);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name);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%calculate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 w:firstLine="233"/>
      </w:pPr>
      <w:r>
        <w:pict>
          <v:group style="position:absolute;margin-left:505.56pt;margin-top:14.6589pt;width:6.96pt;height:6.96pt;mso-position-horizontal-relative:page;mso-position-vertical-relative:paragraph;z-index:-6905" coordorigin="10111,293" coordsize="139,139">
            <v:group style="position:absolute;left:10121;top:303;width:120;height:120" coordorigin="10121,303" coordsize="120,120">
              <v:shape style="position:absolute;left:10121;top:303;width:120;height:120" coordorigin="10121,303" coordsize="120,120" path="m10121,423l10241,303e" filled="f" stroked="t" strokeweight="0.96pt" strokecolor="#000000">
                <v:path arrowok="t"/>
              </v:shape>
              <v:group style="position:absolute;left:10121;top:363;width:0;height:60" coordorigin="10121,363" coordsize="0,60">
                <v:shape style="position:absolute;left:10121;top:363;width:0;height:60" coordorigin="10121,363" coordsize="0,60" path="m10121,363l10121,423e" filled="f" stroked="t" strokeweight="0.96pt" strokecolor="#000000">
                  <v:path arrowok="t"/>
                </v:shape>
                <v:group style="position:absolute;left:10121;top:423;width:60;height:0" coordorigin="10121,423" coordsize="60,0">
                  <v:shape style="position:absolute;left:10121;top:423;width:60;height:0" coordorigin="10121,423" coordsize="60,0" path="m10121,423l10181,42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7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FeatureTableMS(i,9)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8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8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8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8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8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7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8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8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  <w:sectPr>
          <w:pgMar w:header="0" w:footer="0" w:top="660" w:bottom="280" w:left="680" w:right="1220"/>
          <w:headerReference w:type="default" r:id="rId14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17.48pt;margin-top:1.33892pt;width:6.96pt;height:6.96pt;mso-position-horizontal-relative:page;mso-position-vertical-relative:paragraph;z-index:-6903" coordorigin="8350,27" coordsize="139,139">
            <v:group style="position:absolute;left:8359;top:36;width:120;height:120" coordorigin="8359,36" coordsize="120,120">
              <v:shape style="position:absolute;left:8359;top:36;width:120;height:120" coordorigin="8359,36" coordsize="120,120" path="m8359,156l8479,36e" filled="f" stroked="t" strokeweight="0.96pt" strokecolor="#000000">
                <v:path arrowok="t"/>
              </v:shape>
              <v:group style="position:absolute;left:8359;top:96;width:0;height:60" coordorigin="8359,96" coordsize="0,60">
                <v:shape style="position:absolute;left:8359;top:96;width:0;height:60" coordorigin="8359,96" coordsize="0,60" path="m8359,96l8359,156e" filled="f" stroked="t" strokeweight="0.96pt" strokecolor="#000000">
                  <v:path arrowok="t"/>
                </v:shape>
                <v:group style="position:absolute;left:8359;top:156;width:60;height:0" coordorigin="8359,156" coordsize="60,0">
                  <v:shape style="position:absolute;left:8359;top:156;width:60;height:0" coordorigin="8359,156" coordsize="60,0" path="m8359,156l8419,15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29.48pt;margin-top:1.45891pt;width:6.96pt;height:6.96pt;mso-position-horizontal-relative:page;mso-position-vertical-relative:paragraph;z-index:-6902" coordorigin="8590,29" coordsize="139,139">
            <v:group style="position:absolute;left:8599;top:39;width:120;height:120" coordorigin="8599,39" coordsize="120,120">
              <v:shape style="position:absolute;left:8599;top:39;width:120;height:120" coordorigin="8599,39" coordsize="120,120" path="m8599,159l8719,39e" filled="f" stroked="t" strokeweight="0.96pt" strokecolor="#000000">
                <v:path arrowok="t"/>
              </v:shape>
              <v:group style="position:absolute;left:8599;top:99;width:0;height:60" coordorigin="8599,99" coordsize="0,60">
                <v:shape style="position:absolute;left:8599;top:99;width:0;height:60" coordorigin="8599,99" coordsize="0,60" path="m8599,99l8599,159e" filled="f" stroked="t" strokeweight="0.96pt" strokecolor="#000000">
                  <v:path arrowok="t"/>
                </v:shape>
                <v:group style="position:absolute;left:8599;top:159;width:60;height:0" coordorigin="8599,159" coordsize="60,0">
                  <v:shape style="position:absolute;left:8599;top:159;width:60;height:0" coordorigin="8599,159" coordsize="60,0" path="m8599,159l86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40.52pt;margin-top:2.05891pt;width:6.96pt;height:6.96pt;mso-position-horizontal-relative:page;mso-position-vertical-relative:paragraph;z-index:-6901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FeatureTableMS(i,29)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29.48pt;margin-top:2.29896pt;width:6.96pt;height:6.96pt;mso-position-horizontal-relative:page;mso-position-vertical-relative:paragraph;z-index:-6900" coordorigin="8590,46" coordsize="139,139">
            <v:group style="position:absolute;left:8599;top:56;width:120;height:120" coordorigin="8599,56" coordsize="120,120">
              <v:shape style="position:absolute;left:8599;top:56;width:120;height:120" coordorigin="8599,56" coordsize="120,120" path="m8599,176l8719,56e" filled="f" stroked="t" strokeweight="0.96pt" strokecolor="#000000">
                <v:path arrowok="t"/>
              </v:shape>
              <v:group style="position:absolute;left:8599;top:116;width:0;height:60" coordorigin="8599,116" coordsize="0,60">
                <v:shape style="position:absolute;left:8599;top:116;width:0;height:60" coordorigin="8599,116" coordsize="0,60" path="m8599,116l8599,176e" filled="f" stroked="t" strokeweight="0.96pt" strokecolor="#000000">
                  <v:path arrowok="t"/>
                </v:shape>
                <v:group style="position:absolute;left:8599;top:176;width:60;height:0" coordorigin="8599,176" coordsize="60,0">
                  <v:shape style="position:absolute;left:8599;top:176;width:60;height:0" coordorigin="8599,176" coordsize="60,0" path="m8599,176l865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40.52pt;margin-top:1.69893pt;width:6.96pt;height:6.96pt;mso-position-horizontal-relative:page;mso-position-vertical-relative:paragraph;z-index:-6899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FeatureTableMS(i,39)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11.48pt;margin-top:2.29894pt;width:6.96pt;height:6.96pt;mso-position-horizontal-relative:page;mso-position-vertical-relative:paragraph;z-index:-6898" coordorigin="8230,46" coordsize="139,139">
            <v:group style="position:absolute;left:8239;top:56;width:120;height:120" coordorigin="8239,56" coordsize="120,120">
              <v:shape style="position:absolute;left:8239;top:56;width:120;height:120" coordorigin="8239,56" coordsize="120,120" path="m8239,176l8359,56e" filled="f" stroked="t" strokeweight="0.96pt" strokecolor="#000000">
                <v:path arrowok="t"/>
              </v:shape>
              <v:group style="position:absolute;left:8239;top:116;width:0;height:60" coordorigin="8239,116" coordsize="0,60">
                <v:shape style="position:absolute;left:8239;top:116;width:0;height:60" coordorigin="8239,116" coordsize="0,60" path="m8239,116l8239,176e" filled="f" stroked="t" strokeweight="0.96pt" strokecolor="#000000">
                  <v:path arrowok="t"/>
                </v:shape>
                <v:group style="position:absolute;left:8239;top:176;width:60;height:0" coordorigin="8239,176" coordsize="60,0">
                  <v:shape style="position:absolute;left:8239;top:176;width:60;height:0" coordorigin="8239,176" coordsize="60,0" path="m8239,176l829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11.48pt;margin-top:1.69893pt;width:6.96pt;height:6.96pt;mso-position-horizontal-relative:page;mso-position-vertical-relative:paragraph;z-index:-6897" coordorigin="8230,34" coordsize="139,139">
            <v:group style="position:absolute;left:8239;top:44;width:120;height:120" coordorigin="8239,44" coordsize="120,120">
              <v:shape style="position:absolute;left:8239;top:44;width:120;height:120" coordorigin="8239,44" coordsize="120,120" path="m8239,164l8359,44e" filled="f" stroked="t" strokeweight="0.96pt" strokecolor="#000000">
                <v:path arrowok="t"/>
              </v:shape>
              <v:group style="position:absolute;left:8239;top:104;width:0;height:60" coordorigin="8239,104" coordsize="0,60">
                <v:shape style="position:absolute;left:8239;top:104;width:0;height:60" coordorigin="8239,104" coordsize="0,60" path="m8239,104l8239,164e" filled="f" stroked="t" strokeweight="0.96pt" strokecolor="#000000">
                  <v:path arrowok="t"/>
                </v:shape>
                <v:group style="position:absolute;left:8239;top:164;width:60;height:0" coordorigin="8239,164" coordsize="60,0">
                  <v:shape style="position:absolute;left:8239;top:164;width:60;height:0" coordorigin="8239,164" coordsize="60,0" path="m8239,164l829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FeatureTableMS(i,49)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82.52pt;margin-top:2.17893pt;width:6.96pt;height:6.96pt;mso-position-horizontal-relative:page;mso-position-vertical-relative:paragraph;z-index:-6896" coordorigin="9650,44" coordsize="139,139">
            <v:group style="position:absolute;left:9660;top:53;width:120;height:120" coordorigin="9660,53" coordsize="120,120">
              <v:shape style="position:absolute;left:9660;top:53;width:120;height:120" coordorigin="9660,53" coordsize="120,120" path="m9660,173l9780,53e" filled="f" stroked="t" strokeweight="0.96pt" strokecolor="#000000">
                <v:path arrowok="t"/>
              </v:shape>
              <v:group style="position:absolute;left:9660;top:113;width:0;height:60" coordorigin="9660,113" coordsize="0,60">
                <v:shape style="position:absolute;left:9660;top:113;width:0;height:60" coordorigin="9660,113" coordsize="0,60" path="m9660,113l9660,173e" filled="f" stroked="t" strokeweight="0.96pt" strokecolor="#000000">
                  <v:path arrowok="t"/>
                </v:shape>
                <v:group style="position:absolute;left:9660;top:173;width:60;height:0" coordorigin="9660,173" coordsize="60,0">
                  <v:shape style="position:absolute;left:9660;top:173;width:60;height:0" coordorigin="9660,173" coordsize="60,0" path="m9660,173l972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333"/>
      </w:pPr>
      <w:r>
        <w:pict>
          <v:group style="position:absolute;margin-left:493.56pt;margin-top:1.81894pt;width:6.96pt;height:6.96pt;mso-position-horizontal-relative:page;mso-position-vertical-relative:paragraph;z-index:-6895" coordorigin="9871,36" coordsize="139,139">
            <v:group style="position:absolute;left:9881;top:46;width:120;height:120" coordorigin="9881,46" coordsize="120,120">
              <v:shape style="position:absolute;left:9881;top:46;width:120;height:120" coordorigin="9881,46" coordsize="120,120" path="m9881,166l10001,46e" filled="f" stroked="t" strokeweight="0.96pt" strokecolor="#000000">
                <v:path arrowok="t"/>
              </v:shape>
              <v:group style="position:absolute;left:9881;top:106;width:0;height:60" coordorigin="9881,106" coordsize="0,60">
                <v:shape style="position:absolute;left:9881;top:106;width:0;height:60" coordorigin="9881,106" coordsize="0,60" path="m9881,106l9881,166e" filled="f" stroked="t" strokeweight="0.96pt" strokecolor="#000000">
                  <v:path arrowok="t"/>
                </v:shape>
                <v:group style="position:absolute;left:9881;top:166;width:60;height:0" coordorigin="9881,166" coordsize="60,0">
                  <v:shape style="position:absolute;left:9881;top:166;width:60;height:0" coordorigin="9881,166" coordsize="60,0" path="m9881,166l9941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82.52pt;margin-top:2.29894pt;width:6.96pt;height:6.96pt;mso-position-horizontal-relative:page;mso-position-vertical-relative:paragraph;z-index:-6894" coordorigin="9650,46" coordsize="139,139">
            <v:group style="position:absolute;left:9660;top:56;width:120;height:120" coordorigin="9660,56" coordsize="120,120">
              <v:shape style="position:absolute;left:9660;top:56;width:120;height:120" coordorigin="9660,56" coordsize="120,120" path="m9660,176l9780,56e" filled="f" stroked="t" strokeweight="0.96pt" strokecolor="#000000">
                <v:path arrowok="t"/>
              </v:shape>
              <v:group style="position:absolute;left:9660;top:116;width:0;height:60" coordorigin="9660,116" coordsize="0,60">
                <v:shape style="position:absolute;left:9660;top:116;width:0;height:60" coordorigin="9660,116" coordsize="0,60" path="m9660,116l9660,176e" filled="f" stroked="t" strokeweight="0.96pt" strokecolor="#000000">
                  <v:path arrowok="t"/>
                </v:shape>
                <v:group style="position:absolute;left:9660;top:176;width:60;height:0" coordorigin="9660,176" coordsize="60,0">
                  <v:shape style="position:absolute;left:9660;top:176;width:60;height:0" coordorigin="9660,176" coordsize="60,0" path="m9660,176l972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93.56pt;margin-top:1.93894pt;width:6.96pt;height:6.96pt;mso-position-horizontal-relative:page;mso-position-vertical-relative:paragraph;z-index:-6893" coordorigin="9871,39" coordsize="139,139">
            <v:group style="position:absolute;left:9881;top:48;width:120;height:120" coordorigin="9881,48" coordsize="120,120">
              <v:shape style="position:absolute;left:9881;top:48;width:120;height:120" coordorigin="9881,48" coordsize="120,120" path="m9881,168l10001,48e" filled="f" stroked="t" strokeweight="0.96pt" strokecolor="#000000">
                <v:path arrowok="t"/>
              </v:shape>
              <v:group style="position:absolute;left:9881;top:108;width:0;height:60" coordorigin="9881,108" coordsize="0,60">
                <v:shape style="position:absolute;left:9881;top:108;width:0;height:60" coordorigin="9881,108" coordsize="0,60" path="m9881,108l9881,168e" filled="f" stroked="t" strokeweight="0.96pt" strokecolor="#000000">
                  <v:path arrowok="t"/>
                </v:shape>
                <v:group style="position:absolute;left:9881;top:168;width:60;height:0" coordorigin="9881,168" coordsize="60,0">
                  <v:shape style="position:absolute;left:9881;top:168;width:60;height:0" coordorigin="9881,168" coordsize="60,0" path="m9881,168l9941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900"/>
          <w:headerReference w:type="default" r:id="rId15"/>
          <w:pgSz w:w="11920" w:h="16840"/>
        </w:sectPr>
      </w:pPr>
      <w:r>
        <w:pict>
          <v:group style="position:absolute;margin-left:505.56pt;margin-top:1.45894pt;width:6.96pt;height:6.96pt;mso-position-horizontal-relative:page;mso-position-vertical-relative:paragraph;z-index:-6892" coordorigin="10111,29" coordsize="139,139">
            <v:group style="position:absolute;left:10121;top:39;width:120;height:120" coordorigin="10121,39" coordsize="120,120">
              <v:shape style="position:absolute;left:10121;top:39;width:120;height:120" coordorigin="10121,39" coordsize="120,120" path="m10121,159l10241,39e" filled="f" stroked="t" strokeweight="0.96pt" strokecolor="#000000">
                <v:path arrowok="t"/>
              </v:shape>
              <v:group style="position:absolute;left:10121;top:99;width:0;height:60" coordorigin="10121,99" coordsize="0,60">
                <v:shape style="position:absolute;left:10121;top:99;width:0;height:60" coordorigin="10121,99" coordsize="0,60" path="m10121,99l10121,159e" filled="f" stroked="t" strokeweight="0.96pt" strokecolor="#000000">
                  <v:path arrowok="t"/>
                </v:shape>
                <v:group style="position:absolute;left:10121;top:159;width:60;height:0" coordorigin="10121,159" coordsize="60,0">
                  <v:shape style="position:absolute;left:10121;top:159;width:60;height:0" coordorigin="10121,159" coordsize="60,0" path="m10121,159l1018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17.56pt;margin-top:1.81892pt;width:6.96pt;height:6.96pt;mso-position-horizontal-relative:page;mso-position-vertical-relative:paragraph;z-index:-6891" coordorigin="10351,36" coordsize="139,139">
            <v:group style="position:absolute;left:10361;top:46;width:120;height:120" coordorigin="10361,46" coordsize="120,120">
              <v:shape style="position:absolute;left:10361;top:46;width:120;height:120" coordorigin="10361,46" coordsize="120,120" path="m10361,166l10481,46e" filled="f" stroked="t" strokeweight="0.96pt" strokecolor="#000000">
                <v:path arrowok="t"/>
              </v:shape>
              <v:group style="position:absolute;left:10361;top:106;width:0;height:60" coordorigin="10361,106" coordsize="0,60">
                <v:shape style="position:absolute;left:10361;top:106;width:0;height:60" coordorigin="10361,106" coordsize="0,60" path="m10361,106l10361,166e" filled="f" stroked="t" strokeweight="0.96pt" strokecolor="#000000">
                  <v:path arrowok="t"/>
                </v:shape>
                <v:group style="position:absolute;left:10361;top:166;width:60;height:0" coordorigin="10361,166" coordsize="60,0">
                  <v:shape style="position:absolute;left:10361;top:166;width:60;height:0" coordorigin="10361,166" coordsize="60,0" path="m10361,166l10421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05.56pt;margin-top:1.33892pt;width:6.96pt;height:6.96pt;mso-position-horizontal-relative:page;mso-position-vertical-relative:paragraph;z-index:-6890" coordorigin="10111,27" coordsize="139,139">
            <v:group style="position:absolute;left:10121;top:36;width:120;height:120" coordorigin="10121,36" coordsize="120,120">
              <v:shape style="position:absolute;left:10121;top:36;width:120;height:120" coordorigin="10121,36" coordsize="120,120" path="m10121,156l10241,36e" filled="f" stroked="t" strokeweight="0.96pt" strokecolor="#000000">
                <v:path arrowok="t"/>
              </v:shape>
              <v:group style="position:absolute;left:10121;top:96;width:0;height:60" coordorigin="10121,96" coordsize="0,60">
                <v:shape style="position:absolute;left:10121;top:96;width:0;height:60" coordorigin="10121,96" coordsize="0,60" path="m10121,96l10121,156e" filled="f" stroked="t" strokeweight="0.96pt" strokecolor="#000000">
                  <v:path arrowok="t"/>
                </v:shape>
                <v:group style="position:absolute;left:10121;top:156;width:60;height:0" coordorigin="10121,156" coordsize="60,0">
                  <v:shape style="position:absolute;left:10121;top:156;width:60;height:0" coordorigin="10121,156" coordsize="60,0" path="m10121,156l10181,15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17.56pt;margin-top:1.93891pt;width:6.96pt;height:6.96pt;mso-position-horizontal-relative:page;mso-position-vertical-relative:paragraph;z-index:-6889" coordorigin="10351,39" coordsize="139,139">
            <v:group style="position:absolute;left:10361;top:48;width:120;height:120" coordorigin="10361,48" coordsize="120,120">
              <v:shape style="position:absolute;left:10361;top:48;width:120;height:120" coordorigin="10361,48" coordsize="120,120" path="m10361,168l10481,48e" filled="f" stroked="t" strokeweight="0.96pt" strokecolor="#000000">
                <v:path arrowok="t"/>
              </v:shape>
              <v:group style="position:absolute;left:10361;top:108;width:0;height:60" coordorigin="10361,108" coordsize="0,60">
                <v:shape style="position:absolute;left:10361;top:108;width:0;height:60" coordorigin="10361,108" coordsize="0,60" path="m10361,108l10361,168e" filled="f" stroked="t" strokeweight="0.96pt" strokecolor="#000000">
                  <v:path arrowok="t"/>
                </v:shape>
                <v:group style="position:absolute;left:10361;top:168;width:60;height:0" coordorigin="10361,168" coordsize="60,0">
                  <v:shape style="position:absolute;left:10361;top:168;width:60;height:0" coordorigin="10361,168" coordsize="60,0" path="m10361,168l10421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FeatureTableMS(i,59)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05.56pt;margin-top:1.45891pt;width:6.96pt;height:6.96pt;mso-position-horizontal-relative:page;mso-position-vertical-relative:paragraph;z-index:-6888" coordorigin="10111,29" coordsize="139,139">
            <v:group style="position:absolute;left:10121;top:39;width:120;height:120" coordorigin="10121,39" coordsize="120,120">
              <v:shape style="position:absolute;left:10121;top:39;width:120;height:120" coordorigin="10121,39" coordsize="120,120" path="m10121,159l10241,39e" filled="f" stroked="t" strokeweight="0.96pt" strokecolor="#000000">
                <v:path arrowok="t"/>
              </v:shape>
              <v:group style="position:absolute;left:10121;top:99;width:0;height:60" coordorigin="10121,99" coordsize="0,60">
                <v:shape style="position:absolute;left:10121;top:99;width:0;height:60" coordorigin="10121,99" coordsize="0,60" path="m10121,99l10121,159e" filled="f" stroked="t" strokeweight="0.96pt" strokecolor="#000000">
                  <v:path arrowok="t"/>
                </v:shape>
                <v:group style="position:absolute;left:10121;top:159;width:60;height:0" coordorigin="10121,159" coordsize="60,0">
                  <v:shape style="position:absolute;left:10121;top:159;width:60;height:0" coordorigin="10121,159" coordsize="60,0" path="m10121,159l1018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17.56pt;margin-top:2.05891pt;width:6.96pt;height:6.96pt;mso-position-horizontal-relative:page;mso-position-vertical-relative:paragraph;z-index:-6887" coordorigin="10351,41" coordsize="139,139">
            <v:group style="position:absolute;left:10361;top:51;width:120;height:120" coordorigin="10361,51" coordsize="120,120">
              <v:shape style="position:absolute;left:10361;top:51;width:120;height:120" coordorigin="10361,51" coordsize="120,120" path="m10361,171l10481,51e" filled="f" stroked="t" strokeweight="0.96pt" strokecolor="#000000">
                <v:path arrowok="t"/>
              </v:shape>
              <v:group style="position:absolute;left:10361;top:111;width:0;height:60" coordorigin="10361,111" coordsize="0,60">
                <v:shape style="position:absolute;left:10361;top:111;width:0;height:60" coordorigin="10361,111" coordsize="0,60" path="m10361,111l10361,171e" filled="f" stroked="t" strokeweight="0.96pt" strokecolor="#000000">
                  <v:path arrowok="t"/>
                </v:shape>
                <v:group style="position:absolute;left:10361;top:171;width:60;height:0" coordorigin="10361,171" coordsize="60,0">
                  <v:shape style="position:absolute;left:10361;top:171;width:60;height:0" coordorigin="10361,171" coordsize="60,0" path="m10361,171l10421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05.56pt;margin-top:1.57896pt;width:6.96pt;height:6.96pt;mso-position-horizontal-relative:page;mso-position-vertical-relative:paragraph;z-index:-6886" coordorigin="10111,32" coordsize="139,139">
            <v:group style="position:absolute;left:10121;top:41;width:120;height:120" coordorigin="10121,41" coordsize="120,120">
              <v:shape style="position:absolute;left:10121;top:41;width:120;height:120" coordorigin="10121,41" coordsize="120,120" path="m10121,161l10241,41e" filled="f" stroked="t" strokeweight="0.96pt" strokecolor="#000000">
                <v:path arrowok="t"/>
              </v:shape>
              <v:group style="position:absolute;left:10121;top:101;width:0;height:60" coordorigin="10121,101" coordsize="0,60">
                <v:shape style="position:absolute;left:10121;top:101;width:0;height:60" coordorigin="10121,101" coordsize="0,60" path="m10121,101l10121,161e" filled="f" stroked="t" strokeweight="0.96pt" strokecolor="#000000">
                  <v:path arrowok="t"/>
                </v:shape>
                <v:group style="position:absolute;left:10121;top:161;width:60;height:0" coordorigin="10121,161" coordsize="60,0">
                  <v:shape style="position:absolute;left:10121;top:161;width:60;height:0" coordorigin="10121,161" coordsize="60,0" path="m10121,161l10181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517.56pt;margin-top:2.17896pt;width:6.96pt;height:6.96pt;mso-position-horizontal-relative:page;mso-position-vertical-relative:paragraph;z-index:-6885" coordorigin="10351,44" coordsize="139,139">
            <v:group style="position:absolute;left:10361;top:53;width:120;height:120" coordorigin="10361,53" coordsize="120,120">
              <v:shape style="position:absolute;left:10361;top:53;width:120;height:120" coordorigin="10361,53" coordsize="120,120" path="m10361,173l10481,53e" filled="f" stroked="t" strokeweight="0.96pt" strokecolor="#000000">
                <v:path arrowok="t"/>
              </v:shape>
              <v:group style="position:absolute;left:10361;top:113;width:0;height:60" coordorigin="10361,113" coordsize="0,60">
                <v:shape style="position:absolute;left:10361;top:113;width:0;height:60" coordorigin="10361,113" coordsize="0,60" path="m10361,113l10361,173e" filled="f" stroked="t" strokeweight="0.96pt" strokecolor="#000000">
                  <v:path arrowok="t"/>
                </v:shape>
                <v:group style="position:absolute;left:10361;top:173;width:60;height:0" coordorigin="10361,173" coordsize="60,0">
                  <v:shape style="position:absolute;left:10361;top:173;width:60;height:0" coordorigin="10361,173" coordsize="60,0" path="m10361,173l10421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5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76.52pt;margin-top:1.69893pt;width:6.96pt;height:6.96pt;mso-position-horizontal-relative:page;mso-position-vertical-relative:paragraph;z-index:-6884" coordorigin="9530,34" coordsize="139,139">
            <v:group style="position:absolute;left:9540;top:44;width:120;height:120" coordorigin="9540,44" coordsize="120,120">
              <v:shape style="position:absolute;left:9540;top:44;width:120;height:120" coordorigin="9540,44" coordsize="120,120" path="m9540,164l9660,44e" filled="f" stroked="t" strokeweight="0.96pt" strokecolor="#000000">
                <v:path arrowok="t"/>
              </v:shape>
              <v:group style="position:absolute;left:9540;top:104;width:0;height:60" coordorigin="9540,104" coordsize="0,60">
                <v:shape style="position:absolute;left:9540;top:104;width:0;height:60" coordorigin="9540,104" coordsize="0,60" path="m9540,104l9540,164e" filled="f" stroked="t" strokeweight="0.96pt" strokecolor="#000000">
                  <v:path arrowok="t"/>
                </v:shape>
                <v:group style="position:absolute;left:9540;top:164;width:60;height:0" coordorigin="9540,164" coordsize="60,0">
                  <v:shape style="position:absolute;left:9540;top:164;width:60;height:0" coordorigin="9540,164" coordsize="60,0" path="m9540,164l960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87.56pt;margin-top:2.29892pt;width:6.96pt;height:6.96pt;mso-position-horizontal-relative:page;mso-position-vertical-relative:paragraph;z-index:-6883" coordorigin="9751,46" coordsize="139,139">
            <v:group style="position:absolute;left:9761;top:56;width:120;height:120" coordorigin="9761,56" coordsize="120,120">
              <v:shape style="position:absolute;left:9761;top:56;width:120;height:120" coordorigin="9761,56" coordsize="120,120" path="m9761,176l9881,56e" filled="f" stroked="t" strokeweight="0.96pt" strokecolor="#000000">
                <v:path arrowok="t"/>
              </v:shape>
              <v:group style="position:absolute;left:9761;top:116;width:0;height:60" coordorigin="9761,116" coordsize="0,60">
                <v:shape style="position:absolute;left:9761;top:116;width:0;height:60" coordorigin="9761,116" coordsize="0,60" path="m9761,116l9761,176e" filled="f" stroked="t" strokeweight="0.96pt" strokecolor="#000000">
                  <v:path arrowok="t"/>
                </v:shape>
                <v:group style="position:absolute;left:9761;top:176;width:60;height:0" coordorigin="9761,176" coordsize="60,0">
                  <v:shape style="position:absolute;left:9761;top:176;width:60;height:0" coordorigin="9761,176" coordsize="60,0" path="m9761,176l9821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FeatureTableMS(i,69)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76.52pt;margin-top:1.81892pt;width:6.96pt;height:6.96pt;mso-position-horizontal-relative:page;mso-position-vertical-relative:paragraph;z-index:-6882" coordorigin="9530,36" coordsize="139,139">
            <v:group style="position:absolute;left:9540;top:46;width:120;height:120" coordorigin="9540,46" coordsize="120,120">
              <v:shape style="position:absolute;left:9540;top:46;width:120;height:120" coordorigin="9540,46" coordsize="120,120" path="m9540,166l9660,46e" filled="f" stroked="t" strokeweight="0.96pt" strokecolor="#000000">
                <v:path arrowok="t"/>
              </v:shape>
              <v:group style="position:absolute;left:9540;top:106;width:0;height:60" coordorigin="9540,106" coordsize="0,60">
                <v:shape style="position:absolute;left:9540;top:106;width:0;height:60" coordorigin="9540,106" coordsize="0,60" path="m9540,106l9540,166e" filled="f" stroked="t" strokeweight="0.96pt" strokecolor="#000000">
                  <v:path arrowok="t"/>
                </v:shape>
                <v:group style="position:absolute;left:9540;top:166;width:60;height:0" coordorigin="9540,166" coordsize="60,0">
                  <v:shape style="position:absolute;left:9540;top:166;width:60;height:0" coordorigin="9540,166" coordsize="60,0" path="m9540,166l960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87.56pt;margin-top:1.45895pt;width:6.96pt;height:6.96pt;mso-position-horizontal-relative:page;mso-position-vertical-relative:paragraph;z-index:-6881" coordorigin="9751,29" coordsize="139,139">
            <v:group style="position:absolute;left:9761;top:39;width:120;height:120" coordorigin="9761,39" coordsize="120,120">
              <v:shape style="position:absolute;left:9761;top:39;width:120;height:120" coordorigin="9761,39" coordsize="120,120" path="m9761,159l9881,39e" filled="f" stroked="t" strokeweight="0.96pt" strokecolor="#000000">
                <v:path arrowok="t"/>
              </v:shape>
              <v:group style="position:absolute;left:9761;top:99;width:0;height:60" coordorigin="9761,99" coordsize="0,60">
                <v:shape style="position:absolute;left:9761;top:99;width:0;height:60" coordorigin="9761,99" coordsize="0,60" path="m9761,99l9761,159e" filled="f" stroked="t" strokeweight="0.96pt" strokecolor="#000000">
                  <v:path arrowok="t"/>
                </v:shape>
                <v:group style="position:absolute;left:9761;top:159;width:60;height:0" coordorigin="9761,159" coordsize="60,0">
                  <v:shape style="position:absolute;left:9761;top:159;width:60;height:0" coordorigin="9761,159" coordsize="60,0" path="m9761,159l982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76.52pt;margin-top:1.93894pt;width:6.96pt;height:6.96pt;mso-position-horizontal-relative:page;mso-position-vertical-relative:paragraph;z-index:-6880" coordorigin="9530,39" coordsize="139,139">
            <v:group style="position:absolute;left:9540;top:48;width:120;height:120" coordorigin="9540,48" coordsize="120,120">
              <v:shape style="position:absolute;left:9540;top:48;width:120;height:120" coordorigin="9540,48" coordsize="120,120" path="m9540,168l9660,48e" filled="f" stroked="t" strokeweight="0.96pt" strokecolor="#000000">
                <v:path arrowok="t"/>
              </v:shape>
              <v:group style="position:absolute;left:9540;top:108;width:0;height:60" coordorigin="9540,108" coordsize="0,60">
                <v:shape style="position:absolute;left:9540;top:108;width:0;height:60" coordorigin="9540,108" coordsize="0,60" path="m9540,108l9540,168e" filled="f" stroked="t" strokeweight="0.96pt" strokecolor="#000000">
                  <v:path arrowok="t"/>
                </v:shape>
                <v:group style="position:absolute;left:9540;top:168;width:60;height:0" coordorigin="9540,168" coordsize="60,0">
                  <v:shape style="position:absolute;left:9540;top:168;width:60;height:0" coordorigin="9540,168" coordsize="60,0" path="m9540,168l960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87.56pt;margin-top:1.57894pt;width:6.96pt;height:6.96pt;mso-position-horizontal-relative:page;mso-position-vertical-relative:paragraph;z-index:-6879" coordorigin="9751,32" coordsize="139,139">
            <v:group style="position:absolute;left:9761;top:41;width:120;height:120" coordorigin="9761,41" coordsize="120,120">
              <v:shape style="position:absolute;left:9761;top:41;width:120;height:120" coordorigin="9761,41" coordsize="120,120" path="m9761,161l9881,41e" filled="f" stroked="t" strokeweight="0.96pt" strokecolor="#000000">
                <v:path arrowok="t"/>
              </v:shape>
              <v:group style="position:absolute;left:9761;top:101;width:0;height:60" coordorigin="9761,101" coordsize="0,60">
                <v:shape style="position:absolute;left:9761;top:101;width:0;height:60" coordorigin="9761,101" coordsize="0,60" path="m9761,101l9761,161e" filled="f" stroked="t" strokeweight="0.96pt" strokecolor="#000000">
                  <v:path arrowok="t"/>
                </v:shape>
                <v:group style="position:absolute;left:9761;top:161;width:60;height:0" coordorigin="9761,161" coordsize="60,0">
                  <v:shape style="position:absolute;left:9761;top:161;width:60;height:0" coordorigin="9761,161" coordsize="60,0" path="m9761,161l9821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76.52pt;margin-top:2.05894pt;width:6.96pt;height:6.96pt;mso-position-horizontal-relative:page;mso-position-vertical-relative:paragraph;z-index:-6878" coordorigin="9530,41" coordsize="139,139">
            <v:group style="position:absolute;left:9540;top:51;width:120;height:120" coordorigin="9540,51" coordsize="120,120">
              <v:shape style="position:absolute;left:9540;top:51;width:120;height:120" coordorigin="9540,51" coordsize="120,120" path="m9540,171l9660,51e" filled="f" stroked="t" strokeweight="0.96pt" strokecolor="#000000">
                <v:path arrowok="t"/>
              </v:shape>
              <v:group style="position:absolute;left:9540;top:111;width:0;height:60" coordorigin="9540,111" coordsize="0,60">
                <v:shape style="position:absolute;left:9540;top:111;width:0;height:60" coordorigin="9540,111" coordsize="0,60" path="m9540,111l9540,171e" filled="f" stroked="t" strokeweight="0.96pt" strokecolor="#000000">
                  <v:path arrowok="t"/>
                </v:shape>
                <v:group style="position:absolute;left:9540;top:171;width:60;height:0" coordorigin="9540,171" coordsize="60,0">
                  <v:shape style="position:absolute;left:9540;top:171;width:60;height:0" coordorigin="9540,171" coordsize="60,0" path="m9540,171l960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87.56pt;margin-top:1.69893pt;width:6.96pt;height:6.96pt;mso-position-horizontal-relative:page;mso-position-vertical-relative:paragraph;z-index:-6877" coordorigin="9751,34" coordsize="139,139">
            <v:group style="position:absolute;left:9761;top:44;width:120;height:120" coordorigin="9761,44" coordsize="120,120">
              <v:shape style="position:absolute;left:9761;top:44;width:120;height:120" coordorigin="9761,44" coordsize="120,120" path="m9761,164l9881,44e" filled="f" stroked="t" strokeweight="0.96pt" strokecolor="#000000">
                <v:path arrowok="t"/>
              </v:shape>
              <v:group style="position:absolute;left:9761;top:104;width:0;height:60" coordorigin="9761,104" coordsize="0,60">
                <v:shape style="position:absolute;left:9761;top:104;width:0;height:60" coordorigin="9761,104" coordsize="0,60" path="m9761,104l9761,164e" filled="f" stroked="t" strokeweight="0.96pt" strokecolor="#000000">
                  <v:path arrowok="t"/>
                </v:shape>
                <v:group style="position:absolute;left:9761;top:164;width:60;height:0" coordorigin="9761,164" coordsize="60,0">
                  <v:shape style="position:absolute;left:9761;top:164;width:60;height:0" coordorigin="9761,164" coordsize="60,0" path="m9761,164l9821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FeatureTableMS(i,79)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34.52pt;margin-top:1.81894pt;width:6.96pt;height:6.96pt;mso-position-horizontal-relative:page;mso-position-vertical-relative:paragraph;z-index:-6876" coordorigin="8690,36" coordsize="139,139">
            <v:group style="position:absolute;left:8700;top:46;width:120;height:120" coordorigin="8700,46" coordsize="120,120">
              <v:shape style="position:absolute;left:8700;top:46;width:120;height:120" coordorigin="8700,46" coordsize="120,120" path="m8700,166l8820,46e" filled="f" stroked="t" strokeweight="0.96pt" strokecolor="#000000">
                <v:path arrowok="t"/>
              </v:shape>
              <v:group style="position:absolute;left:8700;top:106;width:0;height:60" coordorigin="8700,106" coordsize="0,60">
                <v:shape style="position:absolute;left:8700;top:106;width:0;height:60" coordorigin="8700,106" coordsize="0,60" path="m8700,106l8700,166e" filled="f" stroked="t" strokeweight="0.96pt" strokecolor="#000000">
                  <v:path arrowok="t"/>
                </v:shape>
                <v:group style="position:absolute;left:8700;top:166;width:60;height:0" coordorigin="8700,166" coordsize="60,0">
                  <v:shape style="position:absolute;left:8700;top:166;width:60;height:0" coordorigin="8700,166" coordsize="60,0" path="m8700,166l876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6.52pt;margin-top:2.29894pt;width:6.96pt;height:6.96pt;mso-position-horizontal-relative:page;mso-position-vertical-relative:paragraph;z-index:-6875" coordorigin="8930,46" coordsize="139,139">
            <v:group style="position:absolute;left:8940;top:56;width:120;height:120" coordorigin="8940,56" coordsize="120,120">
              <v:shape style="position:absolute;left:8940;top:56;width:120;height:120" coordorigin="8940,56" coordsize="120,120" path="m8940,176l9060,56e" filled="f" stroked="t" strokeweight="0.96pt" strokecolor="#000000">
                <v:path arrowok="t"/>
              </v:shape>
              <v:group style="position:absolute;left:8940;top:116;width:0;height:60" coordorigin="8940,116" coordsize="0,60">
                <v:shape style="position:absolute;left:8940;top:116;width:0;height:60" coordorigin="8940,116" coordsize="0,60" path="m8940,116l8940,176e" filled="f" stroked="t" strokeweight="0.96pt" strokecolor="#000000">
                  <v:path arrowok="t"/>
                </v:shape>
                <v:group style="position:absolute;left:8940;top:176;width:60;height:0" coordorigin="8940,176" coordsize="60,0">
                  <v:shape style="position:absolute;left:8940;top:176;width:60;height:0" coordorigin="8940,176" coordsize="60,0" path="m8940,176l900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900"/>
          <w:headerReference w:type="default" r:id="rId16"/>
          <w:pgSz w:w="11920" w:h="16840"/>
        </w:sectPr>
      </w:pPr>
      <w:r>
        <w:pict>
          <v:group style="position:absolute;margin-left:440.52pt;margin-top:1.45894pt;width:6.96pt;height:6.96pt;mso-position-horizontal-relative:page;mso-position-vertical-relative:paragraph;z-index:-6874" coordorigin="8810,29" coordsize="139,139">
            <v:group style="position:absolute;left:8820;top:39;width:120;height:120" coordorigin="8820,39" coordsize="120,120">
              <v:shape style="position:absolute;left:8820;top:39;width:120;height:120" coordorigin="8820,39" coordsize="120,120" path="m8820,159l8940,39e" filled="f" stroked="t" strokeweight="0.96pt" strokecolor="#000000">
                <v:path arrowok="t"/>
              </v:shape>
              <v:group style="position:absolute;left:8820;top:99;width:0;height:60" coordorigin="8820,99" coordsize="0,60">
                <v:shape style="position:absolute;left:8820;top:99;width:0;height:60" coordorigin="8820,99" coordsize="0,60" path="m8820,99l8820,159e" filled="f" stroked="t" strokeweight="0.96pt" strokecolor="#000000">
                  <v:path arrowok="t"/>
                </v:shape>
                <v:group style="position:absolute;left:8820;top:159;width:60;height:0" coordorigin="8820,159" coordsize="60,0">
                  <v:shape style="position:absolute;left:8820;top:159;width:60;height:0" coordorigin="8820,159" coordsize="60,0" path="m8820,159l888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center"/>
        <w:spacing w:before="80"/>
        <w:ind w:left="65" w:right="7606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52.52pt;margin-top:1.81892pt;width:6.96pt;height:6.96pt;mso-position-horizontal-relative:page;mso-position-vertical-relative:paragraph;z-index:-6873" coordorigin="9050,36" coordsize="139,139">
            <v:group style="position:absolute;left:9060;top:46;width:120;height:120" coordorigin="9060,46" coordsize="120,120">
              <v:shape style="position:absolute;left:9060;top:46;width:120;height:120" coordorigin="9060,46" coordsize="120,120" path="m9060,166l9180,46e" filled="f" stroked="t" strokeweight="0.96pt" strokecolor="#000000">
                <v:path arrowok="t"/>
              </v:shape>
              <v:group style="position:absolute;left:9060;top:106;width:0;height:60" coordorigin="9060,106" coordsize="0,60">
                <v:shape style="position:absolute;left:9060;top:106;width:0;height:60" coordorigin="9060,106" coordsize="0,60" path="m9060,106l9060,166e" filled="f" stroked="t" strokeweight="0.96pt" strokecolor="#000000">
                  <v:path arrowok="t"/>
                </v:shape>
                <v:group style="position:absolute;left:9060;top:166;width:60;height:0" coordorigin="9060,166" coordsize="60,0">
                  <v:shape style="position:absolute;left:9060;top:166;width:60;height:0" coordorigin="9060,166" coordsize="60,0" path="m9060,166l912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FeatureTableMS(i,89)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FeatureTableMS(i,90)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FeatureTableMS(i,91)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FeatureTableMS(i,92)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FeatureTableMS(i,93)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2.05891pt;width:6.96pt;height:6.96pt;mso-position-horizontal-relative:page;mso-position-vertical-relative:paragraph;z-index:-6872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FeatureTableMS(i,94)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center"/>
        <w:spacing w:before="41"/>
        <w:ind w:left="65" w:right="7606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52.52pt;margin-top:1.45891pt;width:6.96pt;height:6.96pt;mso-position-horizontal-relative:page;mso-position-vertical-relative:paragraph;z-index:-6871" coordorigin="9050,29" coordsize="139,139">
            <v:group style="position:absolute;left:9060;top:39;width:120;height:120" coordorigin="9060,39" coordsize="120,120">
              <v:shape style="position:absolute;left:9060;top:39;width:120;height:120" coordorigin="9060,39" coordsize="120,120" path="m9060,159l9180,39e" filled="f" stroked="t" strokeweight="0.96pt" strokecolor="#000000">
                <v:path arrowok="t"/>
              </v:shape>
              <v:group style="position:absolute;left:9060;top:99;width:0;height:60" coordorigin="9060,99" coordsize="0,60">
                <v:shape style="position:absolute;left:9060;top:99;width:0;height:60" coordorigin="9060,99" coordsize="0,60" path="m9060,99l9060,159e" filled="f" stroked="t" strokeweight="0.96pt" strokecolor="#000000">
                  <v:path arrowok="t"/>
                </v:shape>
                <v:group style="position:absolute;left:9060;top:159;width:60;height:0" coordorigin="9060,159" coordsize="60,0">
                  <v:shape style="position:absolute;left:9060;top:159;width:60;height:0" coordorigin="9060,159" coordsize="60,0" path="m9060,159l912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FeatureTableMS(i,95)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FeatureTableMS(i,96)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FeatureTableMS(i,97)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FeatureTableMS(i,98)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FeatureTableMS(i,99)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6.52pt;margin-top:1.69896pt;width:6.96pt;height:6.96pt;mso-position-horizontal-relative:page;mso-position-vertical-relative:paragraph;z-index:-6870" coordorigin="8930,34" coordsize="139,139">
            <v:group style="position:absolute;left:8940;top:44;width:120;height:120" coordorigin="8940,44" coordsize="120,120">
              <v:shape style="position:absolute;left:8940;top:44;width:120;height:120" coordorigin="8940,44" coordsize="120,120" path="m8940,164l9060,44e" filled="f" stroked="t" strokeweight="0.96pt" strokecolor="#000000">
                <v:path arrowok="t"/>
              </v:shape>
              <v:group style="position:absolute;left:8940;top:104;width:0;height:60" coordorigin="8940,104" coordsize="0,60">
                <v:shape style="position:absolute;left:8940;top:104;width:0;height:60" coordorigin="8940,104" coordsize="0,60" path="m8940,104l8940,164e" filled="f" stroked="t" strokeweight="0.96pt" strokecolor="#000000">
                  <v:path arrowok="t"/>
                </v:shape>
                <v:group style="position:absolute;left:8940;top:164;width:60;height:0" coordorigin="8940,164" coordsize="60,0">
                  <v:shape style="position:absolute;left:8940;top:164;width:60;height:0" coordorigin="8940,164" coordsize="60,0" path="m8940,164l900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FeatureTableMS(i,100)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center"/>
        <w:spacing w:before="39"/>
        <w:ind w:left="65" w:right="7606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58.52pt;margin-top:2.29896pt;width:6.96pt;height:6.96pt;mso-position-horizontal-relative:page;mso-position-vertical-relative:paragraph;z-index:-6869" coordorigin="9170,46" coordsize="139,139">
            <v:group style="position:absolute;left:9180;top:56;width:120;height:120" coordorigin="9180,56" coordsize="120,120">
              <v:shape style="position:absolute;left:9180;top:56;width:120;height:120" coordorigin="9180,56" coordsize="120,120" path="m9180,176l9300,56e" filled="f" stroked="t" strokeweight="0.96pt" strokecolor="#000000">
                <v:path arrowok="t"/>
              </v:shape>
              <v:group style="position:absolute;left:9180;top:116;width:0;height:60" coordorigin="9180,116" coordsize="0,60">
                <v:shape style="position:absolute;left:9180;top:116;width:0;height:60" coordorigin="9180,116" coordsize="0,60" path="m9180,116l9180,176e" filled="f" stroked="t" strokeweight="0.96pt" strokecolor="#000000">
                  <v:path arrowok="t"/>
                </v:shape>
                <v:group style="position:absolute;left:9180;top:176;width:60;height:0" coordorigin="9180,176" coordsize="60,0">
                  <v:shape style="position:absolute;left:9180;top:176;width:60;height:0" coordorigin="9180,176" coordsize="60,0" path="m9180,176l924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FeatureTableMS(i,101)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FeatureTableMS(i,102)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b/>
          <w:spacing w:val="0"/>
          <w:w w:val="102"/>
          <w:sz w:val="19"/>
          <w:szCs w:val="19"/>
        </w:rPr>
        <w:t>end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FeatureTableMS;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</w:t>
      </w:r>
      <w:r>
        <w:rPr>
          <w:rFonts w:cs="Courier New" w:hAnsi="Courier New" w:eastAsia="Courier New" w:ascii="Courier New"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load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Data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interval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non</w:t>
      </w:r>
      <w:r>
        <w:rPr>
          <w:rFonts w:cs="Courier New" w:hAnsi="Courier New" w:eastAsia="Courier New" w:ascii="Courier New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data...\n');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PATH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had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different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therefore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different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resulting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different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amount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before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MS.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standarize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reference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non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microsleep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intervals,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smallest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needs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be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considered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(vp029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with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48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intervals)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Two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subject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selected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after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5min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driving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and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31.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maximal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intervals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are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listed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below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'vp003_splitted_264_beforeMS.csv'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234,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233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'vp008_splitted_435_beforeMS.csv'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405,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404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'vp017_splitted_256_beforeMS.csv'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226,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225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'vp020_splitted_333_beforeMS.csv'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303,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302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'vp023_splitted_331_beforeMS.csv'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301,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300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'vp024_splitted_484_beforeMS.csv'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454,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453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'vp028_splitted_762_beforeMS.csv'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732,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731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'vp029_splitted_48_beforeMS.csv'</w:t>
      </w:r>
      <w:r>
        <w:rPr>
          <w:rFonts w:cs="Courier New" w:hAnsi="Courier New" w:eastAsia="Courier New" w:ascii="Courier New"/>
          <w:i/>
          <w:spacing w:val="7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18,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'vp030_splitted_314_beforeMS.csv'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286,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285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'vp031_splitted_123_beforeMS.csv'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93,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'vp032_splitted_237_beforeMS.csv'</w:t>
      </w:r>
      <w:r>
        <w:rPr>
          <w:rFonts w:cs="Courier New" w:hAnsi="Courier New" w:eastAsia="Courier New" w:ascii="Courier New"/>
          <w:i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--&gt;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207,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206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vp003_234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'F:\Processed\Splitted\vp003_splitted_234_beforeMS.csv';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ones(1,102);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%adapt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size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number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+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920"/>
          <w:headerReference w:type="default" r:id="rId17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34.48pt;margin-top:152.52pt;width:6.96pt;height:6.96pt;mso-position-horizontal-relative:page;mso-position-vertical-relative:page;z-index:-6866" coordorigin="10690,3050" coordsize="139,139">
            <v:group style="position:absolute;left:10699;top:3060;width:120;height:120" coordorigin="10699,3060" coordsize="120,120">
              <v:shape style="position:absolute;left:10699;top:3060;width:120;height:120" coordorigin="10699,3060" coordsize="120,120" path="m10699,3180l10819,3060e" filled="f" stroked="t" strokeweight="0.96pt" strokecolor="#000000">
                <v:path arrowok="t"/>
              </v:shape>
              <v:group style="position:absolute;left:10699;top:3120;width:0;height:60" coordorigin="10699,3120" coordsize="0,60">
                <v:shape style="position:absolute;left:10699;top:3120;width:0;height:60" coordorigin="10699,3120" coordsize="0,60" path="m10699,3120l10699,3180e" filled="f" stroked="t" strokeweight="0.96pt" strokecolor="#000000">
                  <v:path arrowok="t"/>
                </v:shape>
                <v:group style="position:absolute;left:10699;top:3180;width:60;height:0" coordorigin="10699,3180" coordsize="60,0">
                  <v:shape style="position:absolute;left:10699;top:3180;width:60;height:0" coordorigin="10699,3180" coordsize="60,0" path="m10699,3180l10759,318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126.48pt;width:6.96pt;height:6.96pt;mso-position-horizontal-relative:page;mso-position-vertical-relative:page;z-index:-6868" coordorigin="10591,2530" coordsize="139,139">
            <v:group style="position:absolute;left:10601;top:2539;width:120;height:120" coordorigin="10601,2539" coordsize="120,120">
              <v:shape style="position:absolute;left:10601;top:2539;width:120;height:120" coordorigin="10601,2539" coordsize="120,120" path="m10601,2659l10721,2539e" filled="f" stroked="t" strokeweight="0.96pt" strokecolor="#000000">
                <v:path arrowok="t"/>
              </v:shape>
              <v:group style="position:absolute;left:10601;top:2599;width:0;height:60" coordorigin="10601,2599" coordsize="0,60">
                <v:shape style="position:absolute;left:10601;top:2599;width:0;height:60" coordorigin="10601,2599" coordsize="0,60" path="m10601,2599l10601,2659e" filled="f" stroked="t" strokeweight="0.96pt" strokecolor="#000000">
                  <v:path arrowok="t"/>
                </v:shape>
                <v:group style="position:absolute;left:10601;top:2659;width:60;height:0" coordorigin="10601,2659" coordsize="60,0">
                  <v:shape style="position:absolute;left:10601;top:2659;width:60;height:0" coordorigin="10601,2659" coordsize="60,0" path="m10601,2659l10661,26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 w:firstLine="117"/>
      </w:pPr>
      <w:r>
        <w:pict>
          <v:group style="position:absolute;margin-left:505.56pt;margin-top:14.5389pt;width:6.96pt;height:6.96pt;mso-position-horizontal-relative:page;mso-position-vertical-relative:paragraph;z-index:-6867" coordorigin="10111,291" coordsize="139,139">
            <v:group style="position:absolute;left:10121;top:300;width:120;height:120" coordorigin="10121,300" coordsize="120,120">
              <v:shape style="position:absolute;left:10121;top:300;width:120;height:120" coordorigin="10121,300" coordsize="120,120" path="m10121,420l10241,300e" filled="f" stroked="t" strokeweight="0.96pt" strokecolor="#000000">
                <v:path arrowok="t"/>
              </v:shape>
              <v:group style="position:absolute;left:10121;top:360;width:0;height:60" coordorigin="10121,360" coordsize="0,60">
                <v:shape style="position:absolute;left:10121;top:360;width:0;height:60" coordorigin="10121,360" coordsize="0,60" path="m10121,360l10121,420e" filled="f" stroked="t" strokeweight="0.96pt" strokecolor="#000000">
                  <v:path arrowok="t"/>
                </v:shape>
                <v:group style="position:absolute;left:10121;top:420;width:60;height:0" coordorigin="10121,420" coordsize="60,0">
                  <v:shape style="position:absolute;left:10121;top:420;width:60;height:0" coordorigin="10121,420" coordsize="60,0" path="m10121,420l10181,4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17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211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220"/>
          <w:headerReference w:type="default" r:id="rId18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7.48pt;margin-top:2.05893pt;width:6.96pt;height:6.96pt;mso-position-horizontal-relative:page;mso-position-vertical-relative:paragraph;z-index:-6865" coordorigin="8350,41" coordsize="139,139">
            <v:group style="position:absolute;left:8359;top:51;width:120;height:120" coordorigin="8359,51" coordsize="120,120">
              <v:shape style="position:absolute;left:8359;top:51;width:120;height:120" coordorigin="8359,51" coordsize="120,120" path="m8359,171l8479,51e" filled="f" stroked="t" strokeweight="0.96pt" strokecolor="#000000">
                <v:path arrowok="t"/>
              </v:shape>
              <v:group style="position:absolute;left:8359;top:111;width:0;height:60" coordorigin="8359,111" coordsize="0,60">
                <v:shape style="position:absolute;left:8359;top:111;width:0;height:60" coordorigin="8359,111" coordsize="0,60" path="m8359,111l8359,171e" filled="f" stroked="t" strokeweight="0.96pt" strokecolor="#000000">
                  <v:path arrowok="t"/>
                </v:shape>
                <v:group style="position:absolute;left:8359;top:171;width:60;height:0" coordorigin="8359,171" coordsize="60,0">
                  <v:shape style="position:absolute;left:8359;top:171;width:60;height:0" coordorigin="8359,171" coordsize="60,0" path="m8359,171l841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2.17895pt;width:6.96pt;height:6.96pt;mso-position-horizontal-relative:page;mso-position-vertical-relative:paragraph;z-index:-6864" coordorigin="8590,44" coordsize="139,139">
            <v:group style="position:absolute;left:8599;top:53;width:120;height:120" coordorigin="8599,53" coordsize="120,120">
              <v:shape style="position:absolute;left:8599;top:53;width:120;height:120" coordorigin="8599,53" coordsize="120,120" path="m8599,173l8719,53e" filled="f" stroked="t" strokeweight="0.96pt" strokecolor="#000000">
                <v:path arrowok="t"/>
              </v:shape>
              <v:group style="position:absolute;left:8599;top:113;width:0;height:60" coordorigin="8599,113" coordsize="0,60">
                <v:shape style="position:absolute;left:8599;top:113;width:0;height:60" coordorigin="8599,113" coordsize="0,60" path="m8599,113l8599,173e" filled="f" stroked="t" strokeweight="0.96pt" strokecolor="#000000">
                  <v:path arrowok="t"/>
                </v:shape>
                <v:group style="position:absolute;left:8599;top:173;width:60;height:0" coordorigin="8599,173" coordsize="60,0">
                  <v:shape style="position:absolute;left:8599;top:173;width:60;height:0" coordorigin="8599,173" coordsize="60,0" path="m8599,173l865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1.69895pt;width:6.96pt;height:6.96pt;mso-position-horizontal-relative:page;mso-position-vertical-relative:paragraph;z-index:-6863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1.81894pt;width:6.96pt;height:6.96pt;mso-position-horizontal-relative:page;mso-position-vertical-relative:paragraph;z-index:-6862" coordorigin="8590,36" coordsize="139,139">
            <v:group style="position:absolute;left:8599;top:46;width:120;height:120" coordorigin="8599,46" coordsize="120,120">
              <v:shape style="position:absolute;left:8599;top:46;width:120;height:120" coordorigin="8599,46" coordsize="120,120" path="m8599,166l8719,46e" filled="f" stroked="t" strokeweight="0.96pt" strokecolor="#000000">
                <v:path arrowok="t"/>
              </v:shape>
              <v:group style="position:absolute;left:8599;top:106;width:0;height:60" coordorigin="8599,106" coordsize="0,60">
                <v:shape style="position:absolute;left:8599;top:106;width:0;height:60" coordorigin="8599,106" coordsize="0,60" path="m8599,106l8599,166e" filled="f" stroked="t" strokeweight="0.96pt" strokecolor="#000000">
                  <v:path arrowok="t"/>
                </v:shape>
                <v:group style="position:absolute;left:8599;top:166;width:60;height:0" coordorigin="8599,166" coordsize="60,0">
                  <v:shape style="position:absolute;left:8599;top:166;width:60;height:0" coordorigin="8599,166" coordsize="60,0" path="m8599,166l865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2.41894pt;width:6.96pt;height:6.96pt;mso-position-horizontal-relative:page;mso-position-vertical-relative:paragraph;z-index:-6861" coordorigin="8810,48" coordsize="139,139">
            <v:group style="position:absolute;left:8820;top:58;width:120;height:120" coordorigin="8820,58" coordsize="120,120">
              <v:shape style="position:absolute;left:8820;top:58;width:120;height:120" coordorigin="8820,58" coordsize="120,120" path="m8820,178l8940,58e" filled="f" stroked="t" strokeweight="0.96pt" strokecolor="#000000">
                <v:path arrowok="t"/>
              </v:shape>
              <v:group style="position:absolute;left:8820;top:118;width:0;height:60" coordorigin="8820,118" coordsize="0,60">
                <v:shape style="position:absolute;left:8820;top:118;width:0;height:60" coordorigin="8820,118" coordsize="0,60" path="m8820,118l8820,178e" filled="f" stroked="t" strokeweight="0.96pt" strokecolor="#000000">
                  <v:path arrowok="t"/>
                </v:shape>
                <v:group style="position:absolute;left:8820;top:178;width:60;height:0" coordorigin="8820,178" coordsize="60,0">
                  <v:shape style="position:absolute;left:8820;top:178;width:60;height:0" coordorigin="8820,178" coordsize="60,0" path="m8820,178l8880,17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1.81894pt;width:6.96pt;height:6.96pt;mso-position-horizontal-relative:page;mso-position-vertical-relative:paragraph;z-index:-6860" coordorigin="8230,36" coordsize="139,139">
            <v:group style="position:absolute;left:8239;top:46;width:120;height:120" coordorigin="8239,46" coordsize="120,120">
              <v:shape style="position:absolute;left:8239;top:46;width:120;height:120" coordorigin="8239,46" coordsize="120,120" path="m8239,166l8359,46e" filled="f" stroked="t" strokeweight="0.96pt" strokecolor="#000000">
                <v:path arrowok="t"/>
              </v:shape>
              <v:group style="position:absolute;left:8239;top:106;width:0;height:60" coordorigin="8239,106" coordsize="0,60">
                <v:shape style="position:absolute;left:8239;top:106;width:0;height:60" coordorigin="8239,106" coordsize="0,60" path="m8239,106l8239,166e" filled="f" stroked="t" strokeweight="0.96pt" strokecolor="#000000">
                  <v:path arrowok="t"/>
                </v:shape>
                <v:group style="position:absolute;left:8239;top:166;width:60;height:0" coordorigin="8239,166" coordsize="60,0">
                  <v:shape style="position:absolute;left:8239;top:166;width:60;height:0" coordorigin="8239,166" coordsize="60,0" path="m8239,166l829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2.17893pt;width:6.96pt;height:6.96pt;mso-position-horizontal-relative:page;mso-position-vertical-relative:paragraph;z-index:-6859" coordorigin="8230,44" coordsize="139,139">
            <v:group style="position:absolute;left:8239;top:53;width:120;height:120" coordorigin="8239,53" coordsize="120,120">
              <v:shape style="position:absolute;left:8239;top:53;width:120;height:120" coordorigin="8239,53" coordsize="120,120" path="m8239,173l8359,53e" filled="f" stroked="t" strokeweight="0.96pt" strokecolor="#000000">
                <v:path arrowok="t"/>
              </v:shape>
              <v:group style="position:absolute;left:8239;top:113;width:0;height:60" coordorigin="8239,113" coordsize="0,60">
                <v:shape style="position:absolute;left:8239;top:113;width:0;height:60" coordorigin="8239,113" coordsize="0,60" path="m8239,113l8239,173e" filled="f" stroked="t" strokeweight="0.96pt" strokecolor="#000000">
                  <v:path arrowok="t"/>
                </v:shape>
                <v:group style="position:absolute;left:8239;top:173;width:60;height:0" coordorigin="8239,173" coordsize="60,0">
                  <v:shape style="position:absolute;left:8239;top:173;width:60;height:0" coordorigin="8239,173" coordsize="60,0" path="m8239,173l829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19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34.48pt;margin-top:699.48pt;width:6.96pt;height:6.96pt;mso-position-horizontal-relative:page;mso-position-vertical-relative:page;z-index:-6856" coordorigin="10690,13990" coordsize="139,139">
            <v:group style="position:absolute;left:10699;top:13999;width:120;height:120" coordorigin="10699,13999" coordsize="120,120">
              <v:shape style="position:absolute;left:10699;top:13999;width:120;height:120" coordorigin="10699,13999" coordsize="120,120" path="m10699,14119l10819,13999e" filled="f" stroked="t" strokeweight="0.96pt" strokecolor="#000000">
                <v:path arrowok="t"/>
              </v:shape>
              <v:group style="position:absolute;left:10699;top:14059;width:0;height:60" coordorigin="10699,14059" coordsize="0,60">
                <v:shape style="position:absolute;left:10699;top:14059;width:0;height:60" coordorigin="10699,14059" coordsize="0,60" path="m10699,14059l10699,14119e" filled="f" stroked="t" strokeweight="0.96pt" strokecolor="#000000">
                  <v:path arrowok="t"/>
                </v:shape>
                <v:group style="position:absolute;left:10699;top:14119;width:60;height:0" coordorigin="10699,14119" coordsize="60,0">
                  <v:shape style="position:absolute;left:10699;top:14119;width:60;height:0" coordorigin="10699,14119" coordsize="60,0" path="m10699,14119l10759,141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674.52pt;width:6.96pt;height:6.96pt;mso-position-horizontal-relative:page;mso-position-vertical-relative:page;z-index:-6858" coordorigin="10591,13490" coordsize="139,139">
            <v:group style="position:absolute;left:10601;top:13500;width:120;height:120" coordorigin="10601,13500" coordsize="120,120">
              <v:shape style="position:absolute;left:10601;top:13500;width:120;height:120" coordorigin="10601,13500" coordsize="120,120" path="m10601,13620l10721,13500e" filled="f" stroked="t" strokeweight="0.96pt" strokecolor="#000000">
                <v:path arrowok="t"/>
              </v:shape>
              <v:group style="position:absolute;left:10601;top:13560;width:0;height:60" coordorigin="10601,13560" coordsize="0,60">
                <v:shape style="position:absolute;left:10601;top:13560;width:0;height:60" coordorigin="10601,13560" coordsize="0,60" path="m10601,13560l10601,13620e" filled="f" stroked="t" strokeweight="0.96pt" strokecolor="#000000">
                  <v:path arrowok="t"/>
                </v:shape>
                <v:group style="position:absolute;left:10601;top:13620;width:60;height:0" coordorigin="10601,13620" coordsize="60,0">
                  <v:shape style="position:absolute;left:10601;top:13620;width:60;height:0" coordorigin="10601,13620" coordsize="60,0" path="m10601,13620l10661,136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vp003_233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'F:\Processed\Splitted\vp003_splitted_233_beforeMS.csv';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 w:firstLine="117"/>
      </w:pPr>
      <w:r>
        <w:pict>
          <v:group style="position:absolute;margin-left:505.56pt;margin-top:15.0189pt;width:6.96pt;height:6.96pt;mso-position-horizontal-relative:page;mso-position-vertical-relative:paragraph;z-index:-6857" coordorigin="10111,300" coordsize="139,139">
            <v:group style="position:absolute;left:10121;top:310;width:120;height:120" coordorigin="10121,310" coordsize="120,120">
              <v:shape style="position:absolute;left:10121;top:310;width:120;height:120" coordorigin="10121,310" coordsize="120,120" path="m10121,430l10241,310e" filled="f" stroked="t" strokeweight="0.96pt" strokecolor="#000000">
                <v:path arrowok="t"/>
              </v:shape>
              <v:group style="position:absolute;left:10121;top:370;width:0;height:60" coordorigin="10121,370" coordsize="0,60">
                <v:shape style="position:absolute;left:10121;top:370;width:0;height:60" coordorigin="10121,370" coordsize="0,60" path="m10121,370l10121,430e" filled="f" stroked="t" strokeweight="0.96pt" strokecolor="#000000">
                  <v:path arrowok="t"/>
                </v:shape>
                <v:group style="position:absolute;left:10121;top:430;width:60;height:0" coordorigin="10121,430" coordsize="60,0">
                  <v:shape style="position:absolute;left:10121;top:430;width:60;height:0" coordorigin="10121,430" coordsize="60,0" path="m10121,430l10181,43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220"/>
          <w:headerReference w:type="default" r:id="rId2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17"/>
        <w:sectPr>
          <w:pgMar w:header="0" w:footer="0" w:top="660" w:bottom="280" w:left="780" w:right="1680"/>
          <w:headerReference w:type="default" r:id="rId21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7.48pt;margin-top:1.33892pt;width:6.96pt;height:6.96pt;mso-position-horizontal-relative:page;mso-position-vertical-relative:paragraph;z-index:-6855" coordorigin="8350,27" coordsize="139,139">
            <v:group style="position:absolute;left:8359;top:36;width:120;height:120" coordorigin="8359,36" coordsize="120,120">
              <v:shape style="position:absolute;left:8359;top:36;width:120;height:120" coordorigin="8359,36" coordsize="120,120" path="m8359,156l8479,36e" filled="f" stroked="t" strokeweight="0.96pt" strokecolor="#000000">
                <v:path arrowok="t"/>
              </v:shape>
              <v:group style="position:absolute;left:8359;top:96;width:0;height:60" coordorigin="8359,96" coordsize="0,60">
                <v:shape style="position:absolute;left:8359;top:96;width:0;height:60" coordorigin="8359,96" coordsize="0,60" path="m8359,96l8359,156e" filled="f" stroked="t" strokeweight="0.96pt" strokecolor="#000000">
                  <v:path arrowok="t"/>
                </v:shape>
                <v:group style="position:absolute;left:8359;top:156;width:60;height:0" coordorigin="8359,156" coordsize="60,0">
                  <v:shape style="position:absolute;left:8359;top:156;width:60;height:0" coordorigin="8359,156" coordsize="60,0" path="m8359,156l8419,15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1.45891pt;width:6.96pt;height:6.96pt;mso-position-horizontal-relative:page;mso-position-vertical-relative:paragraph;z-index:-6854" coordorigin="8590,29" coordsize="139,139">
            <v:group style="position:absolute;left:8599;top:39;width:120;height:120" coordorigin="8599,39" coordsize="120,120">
              <v:shape style="position:absolute;left:8599;top:39;width:120;height:120" coordorigin="8599,39" coordsize="120,120" path="m8599,159l8719,39e" filled="f" stroked="t" strokeweight="0.96pt" strokecolor="#000000">
                <v:path arrowok="t"/>
              </v:shape>
              <v:group style="position:absolute;left:8599;top:99;width:0;height:60" coordorigin="8599,99" coordsize="0,60">
                <v:shape style="position:absolute;left:8599;top:99;width:0;height:60" coordorigin="8599,99" coordsize="0,60" path="m8599,99l8599,159e" filled="f" stroked="t" strokeweight="0.96pt" strokecolor="#000000">
                  <v:path arrowok="t"/>
                </v:shape>
                <v:group style="position:absolute;left:8599;top:159;width:60;height:0" coordorigin="8599,159" coordsize="60,0">
                  <v:shape style="position:absolute;left:8599;top:159;width:60;height:0" coordorigin="8599,159" coordsize="60,0" path="m8599,159l86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2.05891pt;width:6.96pt;height:6.96pt;mso-position-horizontal-relative:page;mso-position-vertical-relative:paragraph;z-index:-6853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2.29896pt;width:6.96pt;height:6.96pt;mso-position-horizontal-relative:page;mso-position-vertical-relative:paragraph;z-index:-6852" coordorigin="8590,46" coordsize="139,139">
            <v:group style="position:absolute;left:8599;top:56;width:120;height:120" coordorigin="8599,56" coordsize="120,120">
              <v:shape style="position:absolute;left:8599;top:56;width:120;height:120" coordorigin="8599,56" coordsize="120,120" path="m8599,176l8719,56e" filled="f" stroked="t" strokeweight="0.96pt" strokecolor="#000000">
                <v:path arrowok="t"/>
              </v:shape>
              <v:group style="position:absolute;left:8599;top:116;width:0;height:60" coordorigin="8599,116" coordsize="0,60">
                <v:shape style="position:absolute;left:8599;top:116;width:0;height:60" coordorigin="8599,116" coordsize="0,60" path="m8599,116l8599,176e" filled="f" stroked="t" strokeweight="0.96pt" strokecolor="#000000">
                  <v:path arrowok="t"/>
                </v:shape>
                <v:group style="position:absolute;left:8599;top:176;width:60;height:0" coordorigin="8599,176" coordsize="60,0">
                  <v:shape style="position:absolute;left:8599;top:176;width:60;height:0" coordorigin="8599,176" coordsize="60,0" path="m8599,176l865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1.69893pt;width:6.96pt;height:6.96pt;mso-position-horizontal-relative:page;mso-position-vertical-relative:paragraph;z-index:-6851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2.29894pt;width:6.96pt;height:6.96pt;mso-position-horizontal-relative:page;mso-position-vertical-relative:paragraph;z-index:-6850" coordorigin="8230,46" coordsize="139,139">
            <v:group style="position:absolute;left:8239;top:56;width:120;height:120" coordorigin="8239,56" coordsize="120,120">
              <v:shape style="position:absolute;left:8239;top:56;width:120;height:120" coordorigin="8239,56" coordsize="120,120" path="m8239,176l8359,56e" filled="f" stroked="t" strokeweight="0.96pt" strokecolor="#000000">
                <v:path arrowok="t"/>
              </v:shape>
              <v:group style="position:absolute;left:8239;top:116;width:0;height:60" coordorigin="8239,116" coordsize="0,60">
                <v:shape style="position:absolute;left:8239;top:116;width:0;height:60" coordorigin="8239,116" coordsize="0,60" path="m8239,116l8239,176e" filled="f" stroked="t" strokeweight="0.96pt" strokecolor="#000000">
                  <v:path arrowok="t"/>
                </v:shape>
                <v:group style="position:absolute;left:8239;top:176;width:60;height:0" coordorigin="8239,176" coordsize="60,0">
                  <v:shape style="position:absolute;left:8239;top:176;width:60;height:0" coordorigin="8239,176" coordsize="60,0" path="m8239,176l829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1.69893pt;width:6.96pt;height:6.96pt;mso-position-horizontal-relative:page;mso-position-vertical-relative:paragraph;z-index:-6849" coordorigin="8230,34" coordsize="139,139">
            <v:group style="position:absolute;left:8239;top:44;width:120;height:120" coordorigin="8239,44" coordsize="120,120">
              <v:shape style="position:absolute;left:8239;top:44;width:120;height:120" coordorigin="8239,44" coordsize="120,120" path="m8239,164l8359,44e" filled="f" stroked="t" strokeweight="0.96pt" strokecolor="#000000">
                <v:path arrowok="t"/>
              </v:shape>
              <v:group style="position:absolute;left:8239;top:104;width:0;height:60" coordorigin="8239,104" coordsize="0,60">
                <v:shape style="position:absolute;left:8239;top:104;width:0;height:60" coordorigin="8239,104" coordsize="0,60" path="m8239,104l8239,164e" filled="f" stroked="t" strokeweight="0.96pt" strokecolor="#000000">
                  <v:path arrowok="t"/>
                </v:shape>
                <v:group style="position:absolute;left:8239;top:164;width:60;height:0" coordorigin="8239,164" coordsize="60,0">
                  <v:shape style="position:absolute;left:8239;top:164;width:60;height:0" coordorigin="8239,164" coordsize="60,0" path="m8239,164l829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040"/>
          <w:headerReference w:type="default" r:id="rId22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34.48pt;margin-top:483.48pt;width:6.96pt;height:6.96pt;mso-position-horizontal-relative:page;mso-position-vertical-relative:page;z-index:-6846" coordorigin="10690,9670" coordsize="139,139">
            <v:group style="position:absolute;left:10699;top:9679;width:120;height:120" coordorigin="10699,9679" coordsize="120,120">
              <v:shape style="position:absolute;left:10699;top:9679;width:120;height:120" coordorigin="10699,9679" coordsize="120,120" path="m10699,9799l10819,9679e" filled="f" stroked="t" strokeweight="0.96pt" strokecolor="#000000">
                <v:path arrowok="t"/>
              </v:shape>
              <v:group style="position:absolute;left:10699;top:9739;width:0;height:60" coordorigin="10699,9739" coordsize="0,60">
                <v:shape style="position:absolute;left:10699;top:9739;width:0;height:60" coordorigin="10699,9739" coordsize="0,60" path="m10699,9739l10699,9799e" filled="f" stroked="t" strokeweight="0.96pt" strokecolor="#000000">
                  <v:path arrowok="t"/>
                </v:shape>
                <v:group style="position:absolute;left:10699;top:9799;width:60;height:0" coordorigin="10699,9799" coordsize="60,0">
                  <v:shape style="position:absolute;left:10699;top:9799;width:60;height:0" coordorigin="10699,9799" coordsize="60,0" path="m10699,9799l10759,979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457.56pt;width:6.96pt;height:6.96pt;mso-position-horizontal-relative:page;mso-position-vertical-relative:page;z-index:-6848" coordorigin="10591,9151" coordsize="139,139">
            <v:group style="position:absolute;left:10601;top:9161;width:120;height:120" coordorigin="10601,9161" coordsize="120,120">
              <v:shape style="position:absolute;left:10601;top:9161;width:120;height:120" coordorigin="10601,9161" coordsize="120,120" path="m10601,9281l10721,9161e" filled="f" stroked="t" strokeweight="0.96pt" strokecolor="#000000">
                <v:path arrowok="t"/>
              </v:shape>
              <v:group style="position:absolute;left:10601;top:9221;width:0;height:60" coordorigin="10601,9221" coordsize="0,60">
                <v:shape style="position:absolute;left:10601;top:9221;width:0;height:60" coordorigin="10601,9221" coordsize="0,60" path="m10601,9221l10601,9281e" filled="f" stroked="t" strokeweight="0.96pt" strokecolor="#000000">
                  <v:path arrowok="t"/>
                </v:shape>
                <v:group style="position:absolute;left:10601;top:9281;width:60;height:0" coordorigin="10601,9281" coordsize="60,0">
                  <v:shape style="position:absolute;left:10601;top:9281;width:60;height:0" coordorigin="10601,9281" coordsize="60,0" path="m10601,9281l10661,928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497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499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vp008_405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'F:\Processed\Splitted\vp008_splitted_405_beforeMS.csv';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 w:firstLine="117"/>
      </w:pPr>
      <w:r>
        <w:pict>
          <v:group style="position:absolute;margin-left:505.56pt;margin-top:14.5389pt;width:6.96pt;height:6.96pt;mso-position-horizontal-relative:page;mso-position-vertical-relative:paragraph;z-index:-6847" coordorigin="10111,291" coordsize="139,139">
            <v:group style="position:absolute;left:10121;top:300;width:120;height:120" coordorigin="10121,300" coordsize="120,120">
              <v:shape style="position:absolute;left:10121;top:300;width:120;height:120" coordorigin="10121,300" coordsize="120,120" path="m10121,420l10241,300e" filled="f" stroked="t" strokeweight="0.96pt" strokecolor="#000000">
                <v:path arrowok="t"/>
              </v:shape>
              <v:group style="position:absolute;left:10121;top:360;width:0;height:60" coordorigin="10121,360" coordsize="0,60">
                <v:shape style="position:absolute;left:10121;top:360;width:0;height:60" coordorigin="10121,360" coordsize="0,60" path="m10121,360l10121,420e" filled="f" stroked="t" strokeweight="0.96pt" strokecolor="#000000">
                  <v:path arrowok="t"/>
                </v:shape>
                <v:group style="position:absolute;left:10121;top:420;width:60;height:0" coordorigin="10121,420" coordsize="60,0">
                  <v:shape style="position:absolute;left:10121;top:420;width:60;height:0" coordorigin="10121,420" coordsize="60,0" path="m10121,420l10181,4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17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517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220"/>
          <w:headerReference w:type="default" r:id="rId23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7.48pt;margin-top:1.93893pt;width:6.96pt;height:6.96pt;mso-position-horizontal-relative:page;mso-position-vertical-relative:paragraph;z-index:-6845" coordorigin="8350,39" coordsize="139,139">
            <v:group style="position:absolute;left:8359;top:48;width:120;height:120" coordorigin="8359,48" coordsize="120,120">
              <v:shape style="position:absolute;left:8359;top:48;width:120;height:120" coordorigin="8359,48" coordsize="120,120" path="m8359,168l8479,48e" filled="f" stroked="t" strokeweight="0.96pt" strokecolor="#000000">
                <v:path arrowok="t"/>
              </v:shape>
              <v:group style="position:absolute;left:8359;top:108;width:0;height:60" coordorigin="8359,108" coordsize="0,60">
                <v:shape style="position:absolute;left:8359;top:108;width:0;height:60" coordorigin="8359,108" coordsize="0,60" path="m8359,108l8359,168e" filled="f" stroked="t" strokeweight="0.96pt" strokecolor="#000000">
                  <v:path arrowok="t"/>
                </v:shape>
                <v:group style="position:absolute;left:8359;top:168;width:60;height:0" coordorigin="8359,168" coordsize="60,0">
                  <v:shape style="position:absolute;left:8359;top:168;width:60;height:0" coordorigin="8359,168" coordsize="60,0" path="m8359,168l841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2.17894pt;width:6.96pt;height:6.96pt;mso-position-horizontal-relative:page;mso-position-vertical-relative:paragraph;z-index:-6844" coordorigin="8590,44" coordsize="139,139">
            <v:group style="position:absolute;left:8599;top:53;width:120;height:120" coordorigin="8599,53" coordsize="120,120">
              <v:shape style="position:absolute;left:8599;top:53;width:120;height:120" coordorigin="8599,53" coordsize="120,120" path="m8599,173l8719,53e" filled="f" stroked="t" strokeweight="0.96pt" strokecolor="#000000">
                <v:path arrowok="t"/>
              </v:shape>
              <v:group style="position:absolute;left:8599;top:113;width:0;height:60" coordorigin="8599,113" coordsize="0,60">
                <v:shape style="position:absolute;left:8599;top:113;width:0;height:60" coordorigin="8599,113" coordsize="0,60" path="m8599,113l8599,173e" filled="f" stroked="t" strokeweight="0.96pt" strokecolor="#000000">
                  <v:path arrowok="t"/>
                </v:shape>
                <v:group style="position:absolute;left:8599;top:173;width:60;height:0" coordorigin="8599,173" coordsize="60,0">
                  <v:shape style="position:absolute;left:8599;top:173;width:60;height:0" coordorigin="8599,173" coordsize="60,0" path="m8599,173l865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1.69893pt;width:6.96pt;height:6.96pt;mso-position-horizontal-relative:page;mso-position-vertical-relative:paragraph;z-index:-6843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595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040"/>
          <w:headerReference w:type="default" r:id="rId24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599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1.69895pt;width:6.96pt;height:6.96pt;mso-position-horizontal-relative:page;mso-position-vertical-relative:paragraph;z-index:-6842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2.17894pt;width:6.96pt;height:6.96pt;mso-position-horizontal-relative:page;mso-position-vertical-relative:paragraph;z-index:-6841" coordorigin="8810,44" coordsize="139,139">
            <v:group style="position:absolute;left:8820;top:53;width:120;height:120" coordorigin="8820,53" coordsize="120,120">
              <v:shape style="position:absolute;left:8820;top:53;width:120;height:120" coordorigin="8820,53" coordsize="120,120" path="m8820,173l8940,53e" filled="f" stroked="t" strokeweight="0.96pt" strokecolor="#000000">
                <v:path arrowok="t"/>
              </v:shape>
              <v:group style="position:absolute;left:8820;top:113;width:0;height:60" coordorigin="8820,113" coordsize="0,60">
                <v:shape style="position:absolute;left:8820;top:113;width:0;height:60" coordorigin="8820,113" coordsize="0,60" path="m8820,113l8820,173e" filled="f" stroked="t" strokeweight="0.96pt" strokecolor="#000000">
                  <v:path arrowok="t"/>
                </v:shape>
                <v:group style="position:absolute;left:8820;top:173;width:60;height:0" coordorigin="8820,173" coordsize="60,0">
                  <v:shape style="position:absolute;left:8820;top:173;width:60;height:0" coordorigin="8820,173" coordsize="60,0" path="m8820,173l888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1.57896pt;width:6.96pt;height:6.96pt;mso-position-horizontal-relative:page;mso-position-vertical-relative:paragraph;z-index:-6840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2.05893pt;width:6.96pt;height:6.96pt;mso-position-horizontal-relative:page;mso-position-vertical-relative:paragraph;z-index:-6839" coordorigin="8230,41" coordsize="139,139">
            <v:group style="position:absolute;left:8239;top:51;width:120;height:120" coordorigin="8239,51" coordsize="120,120">
              <v:shape style="position:absolute;left:8239;top:51;width:120;height:120" coordorigin="8239,51" coordsize="120,120" path="m8239,171l8359,51e" filled="f" stroked="t" strokeweight="0.96pt" strokecolor="#000000">
                <v:path arrowok="t"/>
              </v:shape>
              <v:group style="position:absolute;left:8239;top:111;width:0;height:60" coordorigin="8239,111" coordsize="0,60">
                <v:shape style="position:absolute;left:8239;top:111;width:0;height:60" coordorigin="8239,111" coordsize="0,60" path="m8239,111l8239,171e" filled="f" stroked="t" strokeweight="0.96pt" strokecolor="#000000">
                  <v:path arrowok="t"/>
                </v:shape>
                <v:group style="position:absolute;left:8239;top:171;width:60;height:0" coordorigin="8239,171" coordsize="60,0">
                  <v:shape style="position:absolute;left:8239;top:171;width:60;height:0" coordorigin="8239,171" coordsize="60,0" path="m8239,171l829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160"/>
          <w:headerReference w:type="default" r:id="rId25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9"/>
          <w:szCs w:val="9"/>
        </w:rPr>
        <w:jc w:val="left"/>
        <w:spacing w:before="6" w:lineRule="exact" w:line="80"/>
      </w:pPr>
      <w:r>
        <w:pict>
          <v:group style="position:absolute;margin-left:534.48pt;margin-top:266.52pt;width:6.96pt;height:6.96pt;mso-position-horizontal-relative:page;mso-position-vertical-relative:page;z-index:-6836" coordorigin="10690,5330" coordsize="139,139">
            <v:group style="position:absolute;left:10699;top:5340;width:120;height:120" coordorigin="10699,5340" coordsize="120,120">
              <v:shape style="position:absolute;left:10699;top:5340;width:120;height:120" coordorigin="10699,5340" coordsize="120,120" path="m10699,5460l10819,5340e" filled="f" stroked="t" strokeweight="0.96pt" strokecolor="#000000">
                <v:path arrowok="t"/>
              </v:shape>
              <v:group style="position:absolute;left:10699;top:5400;width:0;height:60" coordorigin="10699,5400" coordsize="0,60">
                <v:shape style="position:absolute;left:10699;top:5400;width:0;height:60" coordorigin="10699,5400" coordsize="0,60" path="m10699,5400l10699,5460e" filled="f" stroked="t" strokeweight="0.96pt" strokecolor="#000000">
                  <v:path arrowok="t"/>
                </v:shape>
                <v:group style="position:absolute;left:10699;top:5460;width:60;height:0" coordorigin="10699,5460" coordsize="60,0">
                  <v:shape style="position:absolute;left:10699;top:5460;width:60;height:0" coordorigin="10699,5460" coordsize="60,0" path="m10699,5460l10759,546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241.56pt;width:6.96pt;height:6.96pt;mso-position-horizontal-relative:page;mso-position-vertical-relative:page;z-index:-6838" coordorigin="10591,4831" coordsize="139,139">
            <v:group style="position:absolute;left:10601;top:4841;width:120;height:120" coordorigin="10601,4841" coordsize="120,120">
              <v:shape style="position:absolute;left:10601;top:4841;width:120;height:120" coordorigin="10601,4841" coordsize="120,120" path="m10601,4961l10721,4841e" filled="f" stroked="t" strokeweight="0.96pt" strokecolor="#000000">
                <v:path arrowok="t"/>
              </v:shape>
              <v:group style="position:absolute;left:10601;top:4901;width:0;height:60" coordorigin="10601,4901" coordsize="0,60">
                <v:shape style="position:absolute;left:10601;top:4901;width:0;height:60" coordorigin="10601,4901" coordsize="0,60" path="m10601,4901l10601,4961e" filled="f" stroked="t" strokeweight="0.96pt" strokecolor="#000000">
                  <v:path arrowok="t"/>
                </v:shape>
                <v:group style="position:absolute;left:10601;top:4961;width:60;height:0" coordorigin="10601,4961" coordsize="60,0">
                  <v:shape style="position:absolute;left:10601;top:4961;width:60;height:0" coordorigin="10601,4961" coordsize="60,0" path="m10601,4961l10661,49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8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8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label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F(1,102)</w:t>
            </w:r>
            <w:r>
              <w:rPr>
                <w:rFonts w:cs="Courier New" w:hAnsi="Courier New" w:eastAsia="Courier New" w:ascii="Courier New"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0;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FeatureTable</w:t>
            </w:r>
            <w:r>
              <w:rPr>
                <w:rFonts w:cs="Courier New" w:hAnsi="Courier New" w:eastAsia="Courier New" w:ascii="Courier New"/>
                <w:spacing w:val="3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vertcat(FeatureTable,</w:t>
            </w:r>
            <w:r>
              <w:rPr>
                <w:rFonts w:cs="Courier New" w:hAnsi="Courier New" w:eastAsia="Courier New" w:ascii="Courier New"/>
                <w:spacing w:val="5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659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7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vp008_404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'F:\Processed\Splitted\vp008_splitted_404_beforeMS.csv';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6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read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.csv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fprintf('loading</w:t>
            </w:r>
            <w:r>
              <w:rPr>
                <w:rFonts w:cs="Courier New" w:hAnsi="Courier New" w:eastAsia="Courier New" w:ascii="Courier New"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...\n');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fprintf('Filename:</w:t>
            </w:r>
            <w:r>
              <w:rPr>
                <w:rFonts w:cs="Courier New" w:hAnsi="Courier New" w:eastAsia="Courier New" w:ascii="Courier New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%s',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file(23:40));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fprintf('\n');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J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dlmread(file);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calculate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features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4" w:hRule="exact"/>
        </w:trPr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669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HEADER(TIMELINE,</w:t>
            </w:r>
            <w:r>
              <w:rPr>
                <w:rFonts w:cs="Courier New" w:hAnsi="Courier New" w:eastAsia="Courier New" w:ascii="Courier New"/>
                <w:i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ECG,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HR,</w:t>
            </w:r>
            <w:r>
              <w:rPr>
                <w:rFonts w:cs="Courier New" w:hAnsi="Courier New" w:eastAsia="Courier New" w:ascii="Courier New"/>
                <w:i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HrvHf,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HrvLfHf,</w:t>
            </w:r>
            <w:r>
              <w:rPr>
                <w:rFonts w:cs="Courier New" w:hAnsi="Courier New" w:eastAsia="Courier New" w:ascii="Courier New"/>
                <w:i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HrvPnn50,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HrvRmssd,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pict>
          <v:group style="position:absolute;margin-left:505.56pt;margin-top:-0.536612pt;width:6.96pt;height:6.96pt;mso-position-horizontal-relative:page;mso-position-vertical-relative:paragraph;z-index:-6837" coordorigin="10111,-11" coordsize="139,139">
            <v:group style="position:absolute;left:10121;top:-1;width:120;height:120" coordorigin="10121,-1" coordsize="120,120">
              <v:shape style="position:absolute;left:10121;top:-1;width:120;height:120" coordorigin="10121,-1" coordsize="120,120" path="m10121,119l10241,-1e" filled="f" stroked="t" strokeweight="0.96pt" strokecolor="#000000">
                <v:path arrowok="t"/>
              </v:shape>
              <v:group style="position:absolute;left:10121;top:59;width:0;height:60" coordorigin="10121,59" coordsize="0,60">
                <v:shape style="position:absolute;left:10121;top:59;width:0;height:60" coordorigin="10121,59" coordsize="0,60" path="m10121,59l10121,119e" filled="f" stroked="t" strokeweight="0.96pt" strokecolor="#000000">
                  <v:path arrowok="t"/>
                </v:shape>
                <v:group style="position:absolute;left:10121;top:119;width:60;height:0" coordorigin="10121,119" coordsize="60,0">
                  <v:shape style="position:absolute;left:10121;top:119;width:60;height:0" coordorigin="10121,119" coordsize="60,0" path="m10121,119l10181,1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position w:val="2"/>
          <w:sz w:val="19"/>
          <w:szCs w:val="19"/>
        </w:rPr>
        <w:t>FRAMERATE,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691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699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560" w:bottom="280" w:left="680" w:right="1220"/>
          <w:headerReference w:type="default" r:id="rId26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7.48pt;margin-top:1.45895pt;width:6.96pt;height:6.96pt;mso-position-horizontal-relative:page;mso-position-vertical-relative:paragraph;z-index:-6835" coordorigin="8350,29" coordsize="139,139">
            <v:group style="position:absolute;left:8359;top:39;width:120;height:120" coordorigin="8359,39" coordsize="120,120">
              <v:shape style="position:absolute;left:8359;top:39;width:120;height:120" coordorigin="8359,39" coordsize="120,120" path="m8359,159l8479,39e" filled="f" stroked="t" strokeweight="0.96pt" strokecolor="#000000">
                <v:path arrowok="t"/>
              </v:shape>
              <v:group style="position:absolute;left:8359;top:99;width:0;height:60" coordorigin="8359,99" coordsize="0,60">
                <v:shape style="position:absolute;left:8359;top:99;width:0;height:60" coordorigin="8359,99" coordsize="0,60" path="m8359,99l8359,159e" filled="f" stroked="t" strokeweight="0.96pt" strokecolor="#000000">
                  <v:path arrowok="t"/>
                </v:shape>
                <v:group style="position:absolute;left:8359;top:159;width:60;height:0" coordorigin="8359,159" coordsize="60,0">
                  <v:shape style="position:absolute;left:8359;top:159;width:60;height:0" coordorigin="8359,159" coordsize="60,0" path="m8359,159l841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1.57894pt;width:6.96pt;height:6.96pt;mso-position-horizontal-relative:page;mso-position-vertical-relative:paragraph;z-index:-6834" coordorigin="8590,32" coordsize="139,139">
            <v:group style="position:absolute;left:8599;top:41;width:120;height:120" coordorigin="8599,41" coordsize="120,120">
              <v:shape style="position:absolute;left:8599;top:41;width:120;height:120" coordorigin="8599,41" coordsize="120,120" path="m8599,161l8719,41e" filled="f" stroked="t" strokeweight="0.96pt" strokecolor="#000000">
                <v:path arrowok="t"/>
              </v:shape>
              <v:group style="position:absolute;left:8599;top:101;width:0;height:60" coordorigin="8599,101" coordsize="0,60">
                <v:shape style="position:absolute;left:8599;top:101;width:0;height:60" coordorigin="8599,101" coordsize="0,60" path="m8599,101l8599,161e" filled="f" stroked="t" strokeweight="0.96pt" strokecolor="#000000">
                  <v:path arrowok="t"/>
                </v:shape>
                <v:group style="position:absolute;left:8599;top:161;width:60;height:0" coordorigin="8599,161" coordsize="60,0">
                  <v:shape style="position:absolute;left:8599;top:161;width:60;height:0" coordorigin="8599,161" coordsize="60,0" path="m8599,161l865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2.05894pt;width:6.96pt;height:6.96pt;mso-position-horizontal-relative:page;mso-position-vertical-relative:paragraph;z-index:-6833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2.17893pt;width:6.96pt;height:6.96pt;mso-position-horizontal-relative:page;mso-position-vertical-relative:paragraph;z-index:-6832" coordorigin="8590,44" coordsize="139,139">
            <v:group style="position:absolute;left:8599;top:53;width:120;height:120" coordorigin="8599,53" coordsize="120,120">
              <v:shape style="position:absolute;left:8599;top:53;width:120;height:120" coordorigin="8599,53" coordsize="120,120" path="m8599,173l8719,53e" filled="f" stroked="t" strokeweight="0.96pt" strokecolor="#000000">
                <v:path arrowok="t"/>
              </v:shape>
              <v:group style="position:absolute;left:8599;top:113;width:0;height:60" coordorigin="8599,113" coordsize="0,60">
                <v:shape style="position:absolute;left:8599;top:113;width:0;height:60" coordorigin="8599,113" coordsize="0,60" path="m8599,113l8599,173e" filled="f" stroked="t" strokeweight="0.96pt" strokecolor="#000000">
                  <v:path arrowok="t"/>
                </v:shape>
                <v:group style="position:absolute;left:8599;top:173;width:60;height:0" coordorigin="8599,173" coordsize="60,0">
                  <v:shape style="position:absolute;left:8599;top:173;width:60;height:0" coordorigin="8599,173" coordsize="60,0" path="m8599,173l865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1.81894pt;width:6.96pt;height:6.96pt;mso-position-horizontal-relative:page;mso-position-vertical-relative:paragraph;z-index:-6831" coordorigin="8810,36" coordsize="139,139">
            <v:group style="position:absolute;left:8820;top:46;width:120;height:120" coordorigin="8820,46" coordsize="120,120">
              <v:shape style="position:absolute;left:8820;top:46;width:120;height:120" coordorigin="8820,46" coordsize="120,120" path="m8820,166l8940,46e" filled="f" stroked="t" strokeweight="0.96pt" strokecolor="#000000">
                <v:path arrowok="t"/>
              </v:shape>
              <v:group style="position:absolute;left:8820;top:106;width:0;height:60" coordorigin="8820,106" coordsize="0,60">
                <v:shape style="position:absolute;left:8820;top:106;width:0;height:60" coordorigin="8820,106" coordsize="0,60" path="m8820,106l8820,166e" filled="f" stroked="t" strokeweight="0.96pt" strokecolor="#000000">
                  <v:path arrowok="t"/>
                </v:shape>
                <v:group style="position:absolute;left:8820;top:166;width:60;height:0" coordorigin="8820,166" coordsize="60,0">
                  <v:shape style="position:absolute;left:8820;top:166;width:60;height:0" coordorigin="8820,166" coordsize="60,0" path="m8820,166l888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2.17893pt;width:6.96pt;height:6.96pt;mso-position-horizontal-relative:page;mso-position-vertical-relative:paragraph;z-index:-6830" coordorigin="8230,44" coordsize="139,139">
            <v:group style="position:absolute;left:8239;top:53;width:120;height:120" coordorigin="8239,53" coordsize="120,120">
              <v:shape style="position:absolute;left:8239;top:53;width:120;height:120" coordorigin="8239,53" coordsize="120,120" path="m8239,173l8359,53e" filled="f" stroked="t" strokeweight="0.96pt" strokecolor="#000000">
                <v:path arrowok="t"/>
              </v:shape>
              <v:group style="position:absolute;left:8239;top:113;width:0;height:60" coordorigin="8239,113" coordsize="0,60">
                <v:shape style="position:absolute;left:8239;top:113;width:0;height:60" coordorigin="8239,113" coordsize="0,60" path="m8239,113l8239,173e" filled="f" stroked="t" strokeweight="0.96pt" strokecolor="#000000">
                  <v:path arrowok="t"/>
                </v:shape>
                <v:group style="position:absolute;left:8239;top:173;width:60;height:0" coordorigin="8239,173" coordsize="60,0">
                  <v:shape style="position:absolute;left:8239;top:173;width:60;height:0" coordorigin="8239,173" coordsize="60,0" path="m8239,173l829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27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1.45891pt;width:6.96pt;height:6.96pt;mso-position-horizontal-relative:page;mso-position-vertical-relative:paragraph;z-index:-6829" coordorigin="8230,29" coordsize="139,139">
            <v:group style="position:absolute;left:8239;top:39;width:120;height:120" coordorigin="8239,39" coordsize="120,120">
              <v:shape style="position:absolute;left:8239;top:39;width:120;height:120" coordorigin="8239,39" coordsize="120,120" path="m8239,159l8359,39e" filled="f" stroked="t" strokeweight="0.96pt" strokecolor="#000000">
                <v:path arrowok="t"/>
              </v:shape>
              <v:group style="position:absolute;left:8239;top:99;width:0;height:60" coordorigin="8239,99" coordsize="0,60">
                <v:shape style="position:absolute;left:8239;top:99;width:0;height:60" coordorigin="8239,99" coordsize="0,60" path="m8239,99l8239,159e" filled="f" stroked="t" strokeweight="0.96pt" strokecolor="#000000">
                  <v:path arrowok="t"/>
                </v:shape>
                <v:group style="position:absolute;left:8239;top:159;width:60;height:0" coordorigin="8239,159" coordsize="60,0">
                  <v:shape style="position:absolute;left:8239;top:159;width:60;height:0" coordorigin="8239,159" coordsize="60,0" path="m8239,159l829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796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799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vp017_226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'F:\Processed\Splitted\vp017_splitted_226_beforeMS.csv';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160"/>
          <w:headerReference w:type="default" r:id="rId28"/>
          <w:pgSz w:w="11920" w:h="16840"/>
        </w:sectPr>
      </w:pPr>
      <w:r>
        <w:pict>
          <v:group style="position:absolute;margin-left:529.56pt;margin-top:1.45894pt;width:6.96pt;height:6.96pt;mso-position-horizontal-relative:page;mso-position-vertical-relative:paragraph;z-index:-6828" coordorigin="10591,29" coordsize="139,139">
            <v:group style="position:absolute;left:10601;top:39;width:120;height:120" coordorigin="10601,39" coordsize="120,120">
              <v:shape style="position:absolute;left:10601;top:39;width:120;height:120" coordorigin="10601,39" coordsize="120,120" path="m10601,159l10721,39e" filled="f" stroked="t" strokeweight="0.96pt" strokecolor="#000000">
                <v:path arrowok="t"/>
              </v:shape>
              <v:group style="position:absolute;left:10601;top:99;width:0;height:60" coordorigin="10601,99" coordsize="0,60">
                <v:shape style="position:absolute;left:10601;top:99;width:0;height:60" coordorigin="10601,99" coordsize="0,60" path="m10601,99l10601,159e" filled="f" stroked="t" strokeweight="0.96pt" strokecolor="#000000">
                  <v:path arrowok="t"/>
                </v:shape>
                <v:group style="position:absolute;left:10601;top:159;width:60;height:0" coordorigin="10601,159" coordsize="60,0">
                  <v:shape style="position:absolute;left:10601;top:159;width:60;height:0" coordorigin="10601,159" coordsize="60,0" path="m10601,159l1066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 w:lineRule="auto" w:line="283"/>
        <w:ind w:left="100" w:right="76"/>
      </w:pPr>
      <w:r>
        <w:pict>
          <v:group style="position:absolute;margin-left:534.48pt;margin-top:50.52pt;width:6.96pt;height:6.96pt;mso-position-horizontal-relative:page;mso-position-vertical-relative:page;z-index:-6826" coordorigin="10690,1010" coordsize="139,139">
            <v:group style="position:absolute;left:10699;top:1020;width:120;height:120" coordorigin="10699,1020" coordsize="120,120">
              <v:shape style="position:absolute;left:10699;top:1020;width:120;height:120" coordorigin="10699,1020" coordsize="120,120" path="m10699,1140l10819,1020e" filled="f" stroked="t" strokeweight="0.96pt" strokecolor="#000000">
                <v:path arrowok="t"/>
              </v:shape>
              <v:group style="position:absolute;left:10699;top:1080;width:0;height:60" coordorigin="10699,1080" coordsize="0,60">
                <v:shape style="position:absolute;left:10699;top:1080;width:0;height:60" coordorigin="10699,1080" coordsize="0,60" path="m10699,1080l10699,1140e" filled="f" stroked="t" strokeweight="0.96pt" strokecolor="#000000">
                  <v:path arrowok="t"/>
                </v:shape>
                <v:group style="position:absolute;left:10699;top:1140;width:60;height:0" coordorigin="10699,1140" coordsize="60,0">
                  <v:shape style="position:absolute;left:10699;top:1140;width:60;height:0" coordorigin="10699,1140" coordsize="60,0" path="m10699,1140l10759,114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05.56pt;margin-top:3.62895pt;width:6.96pt;height:6.96pt;mso-position-horizontal-relative:page;mso-position-vertical-relative:paragraph;z-index:-6827" coordorigin="10111,73" coordsize="139,139">
            <v:group style="position:absolute;left:10121;top:82;width:120;height:120" coordorigin="10121,82" coordsize="120,120">
              <v:shape style="position:absolute;left:10121;top:82;width:120;height:120" coordorigin="10121,82" coordsize="120,120" path="m10121,202l10241,82e" filled="f" stroked="t" strokeweight="0.96pt" strokecolor="#000000">
                <v:path arrowok="t"/>
              </v:shape>
              <v:group style="position:absolute;left:10121;top:142;width:0;height:60" coordorigin="10121,142" coordsize="0,60">
                <v:shape style="position:absolute;left:10121;top:142;width:0;height:60" coordorigin="10121,142" coordsize="0,60" path="m10121,142l10121,202e" filled="f" stroked="t" strokeweight="0.96pt" strokecolor="#000000">
                  <v:path arrowok="t"/>
                </v:shape>
                <v:group style="position:absolute;left:10121;top:202;width:60;height:0" coordorigin="10121,202" coordsize="60,0">
                  <v:shape style="position:absolute;left:10121;top:202;width:60;height:0" coordorigin="10121,202" coordsize="60,0" path="m10121,202l10181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220"/>
          <w:headerReference w:type="default" r:id="rId2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7.48pt;margin-top:1.81894pt;width:6.96pt;height:6.96pt;mso-position-horizontal-relative:page;mso-position-vertical-relative:paragraph;z-index:-6825" coordorigin="8350,36" coordsize="139,139">
            <v:group style="position:absolute;left:8359;top:46;width:120;height:120" coordorigin="8359,46" coordsize="120,120">
              <v:shape style="position:absolute;left:8359;top:46;width:120;height:120" coordorigin="8359,46" coordsize="120,120" path="m8359,166l8479,46e" filled="f" stroked="t" strokeweight="0.96pt" strokecolor="#000000">
                <v:path arrowok="t"/>
              </v:shape>
              <v:group style="position:absolute;left:8359;top:106;width:0;height:60" coordorigin="8359,106" coordsize="0,60">
                <v:shape style="position:absolute;left:8359;top:106;width:0;height:60" coordorigin="8359,106" coordsize="0,60" path="m8359,106l8359,166e" filled="f" stroked="t" strokeweight="0.96pt" strokecolor="#000000">
                  <v:path arrowok="t"/>
                </v:shape>
                <v:group style="position:absolute;left:8359;top:166;width:60;height:0" coordorigin="8359,166" coordsize="60,0">
                  <v:shape style="position:absolute;left:8359;top:166;width:60;height:0" coordorigin="8359,166" coordsize="60,0" path="m8359,166l841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893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2.05893pt;width:6.96pt;height:6.96pt;mso-position-horizontal-relative:page;mso-position-vertical-relative:paragraph;z-index:-6824" coordorigin="8590,41" coordsize="139,139">
            <v:group style="position:absolute;left:8599;top:51;width:120;height:120" coordorigin="8599,51" coordsize="120,120">
              <v:shape style="position:absolute;left:8599;top:51;width:120;height:120" coordorigin="8599,51" coordsize="120,120" path="m8599,171l8719,51e" filled="f" stroked="t" strokeweight="0.96pt" strokecolor="#000000">
                <v:path arrowok="t"/>
              </v:shape>
              <v:group style="position:absolute;left:8599;top:111;width:0;height:60" coordorigin="8599,111" coordsize="0,60">
                <v:shape style="position:absolute;left:8599;top:111;width:0;height:60" coordorigin="8599,111" coordsize="0,60" path="m8599,111l8599,171e" filled="f" stroked="t" strokeweight="0.96pt" strokecolor="#000000">
                  <v:path arrowok="t"/>
                </v:shape>
                <v:group style="position:absolute;left:8599;top:171;width:60;height:0" coordorigin="8599,171" coordsize="60,0">
                  <v:shape style="position:absolute;left:8599;top:171;width:60;height:0" coordorigin="8599,171" coordsize="60,0" path="m8599,171l86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899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pict>
          <v:group style="position:absolute;margin-left:440.52pt;margin-top:1.55893pt;width:6.96pt;height:6.96pt;mso-position-horizontal-relative:page;mso-position-vertical-relative:paragraph;z-index:-6823" coordorigin="8810,31" coordsize="139,139">
            <v:group style="position:absolute;left:8820;top:41;width:120;height:120" coordorigin="8820,41" coordsize="120,120">
              <v:shape style="position:absolute;left:8820;top:41;width:120;height:120" coordorigin="8820,41" coordsize="120,120" path="m8820,161l8940,41e" filled="f" stroked="t" strokeweight="0.96pt" strokecolor="#000000">
                <v:path arrowok="t"/>
              </v:shape>
              <v:group style="position:absolute;left:8820;top:101;width:0;height:60" coordorigin="8820,101" coordsize="0,60">
                <v:shape style="position:absolute;left:8820;top:101;width:0;height:60" coordorigin="8820,101" coordsize="0,60" path="m8820,101l8820,161e" filled="f" stroked="t" strokeweight="0.96pt" strokecolor="#000000">
                  <v:path arrowok="t"/>
                </v:shape>
                <v:group style="position:absolute;left:8820;top:161;width:60;height:0" coordorigin="8820,161" coordsize="60,0">
                  <v:shape style="position:absolute;left:8820;top:161;width:60;height:0" coordorigin="8820,161" coordsize="60,0" path="m8820,161l8880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29.48pt;margin-top:1.69895pt;width:6.96pt;height:6.96pt;mso-position-horizontal-relative:page;mso-position-vertical-relative:paragraph;z-index:-6822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40.52pt;margin-top:2.29894pt;width:6.96pt;height:6.96pt;mso-position-horizontal-relative:page;mso-position-vertical-relative:paragraph;z-index:-6821" coordorigin="8810,46" coordsize="139,139">
            <v:group style="position:absolute;left:8820;top:56;width:120;height:120" coordorigin="8820,56" coordsize="120,120">
              <v:shape style="position:absolute;left:8820;top:56;width:120;height:120" coordorigin="8820,56" coordsize="120,120" path="m8820,176l8940,56e" filled="f" stroked="t" strokeweight="0.96pt" strokecolor="#000000">
                <v:path arrowok="t"/>
              </v:shape>
              <v:group style="position:absolute;left:8820;top:116;width:0;height:60" coordorigin="8820,116" coordsize="0,60">
                <v:shape style="position:absolute;left:8820;top:116;width:0;height:60" coordorigin="8820,116" coordsize="0,60" path="m8820,116l8820,176e" filled="f" stroked="t" strokeweight="0.96pt" strokecolor="#000000">
                  <v:path arrowok="t"/>
                </v:shape>
                <v:group style="position:absolute;left:8820;top:176;width:60;height:0" coordorigin="8820,176" coordsize="60,0">
                  <v:shape style="position:absolute;left:8820;top:176;width:60;height:0" coordorigin="8820,176" coordsize="60,0" path="m8820,176l888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1.69893pt;width:6.96pt;height:6.96pt;mso-position-horizontal-relative:page;mso-position-vertical-relative:paragraph;z-index:-6820" coordorigin="8230,34" coordsize="139,139">
            <v:group style="position:absolute;left:8239;top:44;width:120;height:120" coordorigin="8239,44" coordsize="120,120">
              <v:shape style="position:absolute;left:8239;top:44;width:120;height:120" coordorigin="8239,44" coordsize="120,120" path="m8239,164l8359,44e" filled="f" stroked="t" strokeweight="0.96pt" strokecolor="#000000">
                <v:path arrowok="t"/>
              </v:shape>
              <v:group style="position:absolute;left:8239;top:104;width:0;height:60" coordorigin="8239,104" coordsize="0,60">
                <v:shape style="position:absolute;left:8239;top:104;width:0;height:60" coordorigin="8239,104" coordsize="0,60" path="m8239,104l8239,164e" filled="f" stroked="t" strokeweight="0.96pt" strokecolor="#000000">
                  <v:path arrowok="t"/>
                </v:shape>
                <v:group style="position:absolute;left:8239;top:164;width:60;height:0" coordorigin="8239,164" coordsize="60,0">
                  <v:shape style="position:absolute;left:8239;top:164;width:60;height:0" coordorigin="8239,164" coordsize="60,0" path="m8239,164l829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pict>
          <v:group style="position:absolute;margin-left:411.48pt;margin-top:2.05894pt;width:6.96pt;height:6.96pt;mso-position-horizontal-relative:page;mso-position-vertical-relative:paragraph;z-index:-6819" coordorigin="8230,41" coordsize="139,139">
            <v:group style="position:absolute;left:8239;top:51;width:120;height:120" coordorigin="8239,51" coordsize="120,120">
              <v:shape style="position:absolute;left:8239;top:51;width:120;height:120" coordorigin="8239,51" coordsize="120,120" path="m8239,171l8359,51e" filled="f" stroked="t" strokeweight="0.96pt" strokecolor="#000000">
                <v:path arrowok="t"/>
              </v:shape>
              <v:group style="position:absolute;left:8239;top:111;width:0;height:60" coordorigin="8239,111" coordsize="0,60">
                <v:shape style="position:absolute;left:8239;top:111;width:0;height:60" coordorigin="8239,111" coordsize="0,60" path="m8239,111l8239,171e" filled="f" stroked="t" strokeweight="0.96pt" strokecolor="#000000">
                  <v:path arrowok="t"/>
                </v:shape>
                <v:group style="position:absolute;left:8239;top:171;width:60;height:0" coordorigin="8239,171" coordsize="60,0">
                  <v:shape style="position:absolute;left:8239;top:171;width:60;height:0" coordorigin="8239,171" coordsize="60,0" path="m8239,171l829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040"/>
          <w:headerReference w:type="default" r:id="rId3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pict>
          <v:group style="position:absolute;margin-left:534.48pt;margin-top:597.48pt;width:6.96pt;height:6.96pt;mso-position-horizontal-relative:page;mso-position-vertical-relative:page;z-index:-6816" coordorigin="10690,11950" coordsize="139,139">
            <v:group style="position:absolute;left:10699;top:11959;width:120;height:120" coordorigin="10699,11959" coordsize="120,120">
              <v:shape style="position:absolute;left:10699;top:11959;width:120;height:120" coordorigin="10699,11959" coordsize="120,120" path="m10699,12079l10819,11959e" filled="f" stroked="t" strokeweight="0.96pt" strokecolor="#000000">
                <v:path arrowok="t"/>
              </v:shape>
              <v:group style="position:absolute;left:10699;top:12019;width:0;height:60" coordorigin="10699,12019" coordsize="0,60">
                <v:shape style="position:absolute;left:10699;top:12019;width:0;height:60" coordorigin="10699,12019" coordsize="0,60" path="m10699,12019l10699,12079e" filled="f" stroked="t" strokeweight="0.96pt" strokecolor="#000000">
                  <v:path arrowok="t"/>
                </v:shape>
                <v:group style="position:absolute;left:10699;top:12079;width:60;height:0" coordorigin="10699,12079" coordsize="60,0">
                  <v:shape style="position:absolute;left:10699;top:12079;width:60;height:0" coordorigin="10699,12079" coordsize="60,0" path="m10699,12079l10759,1207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572.52pt;width:6.96pt;height:6.96pt;mso-position-horizontal-relative:page;mso-position-vertical-relative:page;z-index:-6818" coordorigin="10591,11450" coordsize="139,139">
            <v:group style="position:absolute;left:10601;top:11460;width:120;height:120" coordorigin="10601,11460" coordsize="120,120">
              <v:shape style="position:absolute;left:10601;top:11460;width:120;height:120" coordorigin="10601,11460" coordsize="120,120" path="m10601,11580l10721,11460e" filled="f" stroked="t" strokeweight="0.96pt" strokecolor="#000000">
                <v:path arrowok="t"/>
              </v:shape>
              <v:group style="position:absolute;left:10601;top:11520;width:0;height:60" coordorigin="10601,11520" coordsize="0,60">
                <v:shape style="position:absolute;left:10601;top:11520;width:0;height:60" coordorigin="10601,11520" coordsize="0,60" path="m10601,11520l10601,11580e" filled="f" stroked="t" strokeweight="0.96pt" strokecolor="#000000">
                  <v:path arrowok="t"/>
                </v:shape>
                <v:group style="position:absolute;left:10601;top:11580;width:60;height:0" coordorigin="10601,11580" coordsize="60,0">
                  <v:shape style="position:absolute;left:10601;top:11580;width:60;height:0" coordorigin="10601,11580" coordsize="60,0" path="m10601,11580l10661,1158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vp017_225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'F:\Processed\Splitted\vp017_splitted_225_beforeMS.csv';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 w:firstLine="117"/>
      </w:pPr>
      <w:r>
        <w:pict>
          <v:group style="position:absolute;margin-left:505.56pt;margin-top:14.8989pt;width:6.96pt;height:6.96pt;mso-position-horizontal-relative:page;mso-position-vertical-relative:paragraph;z-index:-6817" coordorigin="10111,298" coordsize="139,139">
            <v:group style="position:absolute;left:10121;top:308;width:120;height:120" coordorigin="10121,308" coordsize="120,120">
              <v:shape style="position:absolute;left:10121;top:308;width:120;height:120" coordorigin="10121,308" coordsize="120,120" path="m10121,428l10241,308e" filled="f" stroked="t" strokeweight="0.96pt" strokecolor="#000000">
                <v:path arrowok="t"/>
              </v:shape>
              <v:group style="position:absolute;left:10121;top:368;width:0;height:60" coordorigin="10121,368" coordsize="0,60">
                <v:shape style="position:absolute;left:10121;top:368;width:0;height:60" coordorigin="10121,368" coordsize="0,60" path="m10121,368l10121,428e" filled="f" stroked="t" strokeweight="0.96pt" strokecolor="#000000">
                  <v:path arrowok="t"/>
                </v:shape>
                <v:group style="position:absolute;left:10121;top:428;width:60;height:0" coordorigin="10121,428" coordsize="60,0">
                  <v:shape style="position:absolute;left:10121;top:428;width:60;height:0" coordorigin="10121,428" coordsize="60,0" path="m10121,428l10181,42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17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976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  <w:sectPr>
          <w:pgMar w:header="0" w:footer="0" w:top="660" w:bottom="280" w:left="680" w:right="1220"/>
          <w:headerReference w:type="default" r:id="rId31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997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217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999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45893pt;width:6.96pt;height:6.96pt;mso-position-horizontal-relative:page;mso-position-vertical-relative:paragraph;z-index:-6815" coordorigin="8350,29" coordsize="139,139">
            <v:group style="position:absolute;left:8359;top:39;width:120;height:120" coordorigin="8359,39" coordsize="120,120">
              <v:shape style="position:absolute;left:8359;top:39;width:120;height:120" coordorigin="8359,39" coordsize="120,120" path="m8359,159l8479,39e" filled="f" stroked="t" strokeweight="0.96pt" strokecolor="#000000">
                <v:path arrowok="t"/>
              </v:shape>
              <v:group style="position:absolute;left:8359;top:99;width:0;height:60" coordorigin="8359,99" coordsize="0,60">
                <v:shape style="position:absolute;left:8359;top:99;width:0;height:60" coordorigin="8359,99" coordsize="0,60" path="m8359,99l8359,159e" filled="f" stroked="t" strokeweight="0.96pt" strokecolor="#000000">
                  <v:path arrowok="t"/>
                </v:shape>
                <v:group style="position:absolute;left:8359;top:159;width:60;height:0" coordorigin="8359,159" coordsize="60,0">
                  <v:shape style="position:absolute;left:8359;top:159;width:60;height:0" coordorigin="8359,159" coordsize="60,0" path="m8359,159l841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32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33892pt;width:6.96pt;height:6.96pt;mso-position-horizontal-relative:page;mso-position-vertical-relative:paragraph;z-index:-6814" coordorigin="8590,27" coordsize="139,139">
            <v:group style="position:absolute;left:8599;top:36;width:120;height:120" coordorigin="8599,36" coordsize="120,120">
              <v:shape style="position:absolute;left:8599;top:36;width:120;height:120" coordorigin="8599,36" coordsize="120,120" path="m8599,156l8719,36e" filled="f" stroked="t" strokeweight="0.96pt" strokecolor="#000000">
                <v:path arrowok="t"/>
              </v:shape>
              <v:group style="position:absolute;left:8599;top:96;width:0;height:60" coordorigin="8599,96" coordsize="0,60">
                <v:shape style="position:absolute;left:8599;top:96;width:0;height:60" coordorigin="8599,96" coordsize="0,60" path="m8599,96l8599,156e" filled="f" stroked="t" strokeweight="0.96pt" strokecolor="#000000">
                  <v:path arrowok="t"/>
                </v:shape>
                <v:group style="position:absolute;left:8599;top:156;width:60;height:0" coordorigin="8599,156" coordsize="60,0">
                  <v:shape style="position:absolute;left:8599;top:156;width:60;height:0" coordorigin="8599,156" coordsize="60,0" path="m8599,156l8659,15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93891pt;width:6.96pt;height:6.96pt;mso-position-horizontal-relative:page;mso-position-vertical-relative:paragraph;z-index:-6813" coordorigin="8810,39" coordsize="139,139">
            <v:group style="position:absolute;left:8820;top:48;width:120;height:120" coordorigin="8820,48" coordsize="120,120">
              <v:shape style="position:absolute;left:8820;top:48;width:120;height:120" coordorigin="8820,48" coordsize="120,120" path="m8820,168l8940,48e" filled="f" stroked="t" strokeweight="0.96pt" strokecolor="#000000">
                <v:path arrowok="t"/>
              </v:shape>
              <v:group style="position:absolute;left:8820;top:108;width:0;height:60" coordorigin="8820,108" coordsize="0,60">
                <v:shape style="position:absolute;left:8820;top:108;width:0;height:60" coordorigin="8820,108" coordsize="0,60" path="m8820,108l8820,168e" filled="f" stroked="t" strokeweight="0.96pt" strokecolor="#000000">
                  <v:path arrowok="t"/>
                </v:shape>
                <v:group style="position:absolute;left:8820;top:168;width:60;height:0" coordorigin="8820,168" coordsize="60,0">
                  <v:shape style="position:absolute;left:8820;top:168;width:60;height:0" coordorigin="8820,168" coordsize="60,0" path="m8820,168l888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05891pt;width:6.96pt;height:6.96pt;mso-position-horizontal-relative:page;mso-position-vertical-relative:paragraph;z-index:-6812" coordorigin="8590,41" coordsize="139,139">
            <v:group style="position:absolute;left:8599;top:51;width:120;height:120" coordorigin="8599,51" coordsize="120,120">
              <v:shape style="position:absolute;left:8599;top:51;width:120;height:120" coordorigin="8599,51" coordsize="120,120" path="m8599,171l8719,51e" filled="f" stroked="t" strokeweight="0.96pt" strokecolor="#000000">
                <v:path arrowok="t"/>
              </v:shape>
              <v:group style="position:absolute;left:8599;top:111;width:0;height:60" coordorigin="8599,111" coordsize="0,60">
                <v:shape style="position:absolute;left:8599;top:111;width:0;height:60" coordorigin="8599,111" coordsize="0,60" path="m8599,111l8599,171e" filled="f" stroked="t" strokeweight="0.96pt" strokecolor="#000000">
                  <v:path arrowok="t"/>
                </v:shape>
                <v:group style="position:absolute;left:8599;top:171;width:60;height:0" coordorigin="8599,171" coordsize="60,0">
                  <v:shape style="position:absolute;left:8599;top:171;width:60;height:0" coordorigin="8599,171" coordsize="60,0" path="m8599,171l86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57896pt;width:6.96pt;height:6.96pt;mso-position-horizontal-relative:page;mso-position-vertical-relative:paragraph;z-index:-6811" coordorigin="8810,32" coordsize="139,139">
            <v:group style="position:absolute;left:8820;top:41;width:120;height:120" coordorigin="8820,41" coordsize="120,120">
              <v:shape style="position:absolute;left:8820;top:41;width:120;height:120" coordorigin="8820,41" coordsize="120,120" path="m8820,161l8940,41e" filled="f" stroked="t" strokeweight="0.96pt" strokecolor="#000000">
                <v:path arrowok="t"/>
              </v:shape>
              <v:group style="position:absolute;left:8820;top:101;width:0;height:60" coordorigin="8820,101" coordsize="0,60">
                <v:shape style="position:absolute;left:8820;top:101;width:0;height:60" coordorigin="8820,101" coordsize="0,60" path="m8820,101l8820,161e" filled="f" stroked="t" strokeweight="0.96pt" strokecolor="#000000">
                  <v:path arrowok="t"/>
                </v:shape>
                <v:group style="position:absolute;left:8820;top:161;width:60;height:0" coordorigin="8820,161" coordsize="60,0">
                  <v:shape style="position:absolute;left:8820;top:161;width:60;height:0" coordorigin="8820,161" coordsize="60,0" path="m8820,161l8880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05893pt;width:6.96pt;height:6.96pt;mso-position-horizontal-relative:page;mso-position-vertical-relative:paragraph;z-index:-6810" coordorigin="8230,41" coordsize="139,139">
            <v:group style="position:absolute;left:8239;top:51;width:120;height:120" coordorigin="8239,51" coordsize="120,120">
              <v:shape style="position:absolute;left:8239;top:51;width:120;height:120" coordorigin="8239,51" coordsize="120,120" path="m8239,171l8359,51e" filled="f" stroked="t" strokeweight="0.96pt" strokecolor="#000000">
                <v:path arrowok="t"/>
              </v:shape>
              <v:group style="position:absolute;left:8239;top:111;width:0;height:60" coordorigin="8239,111" coordsize="0,60">
                <v:shape style="position:absolute;left:8239;top:111;width:0;height:60" coordorigin="8239,111" coordsize="0,60" path="m8239,111l8239,171e" filled="f" stroked="t" strokeweight="0.96pt" strokecolor="#000000">
                  <v:path arrowok="t"/>
                </v:shape>
                <v:group style="position:absolute;left:8239;top:171;width:60;height:0" coordorigin="8239,171" coordsize="60,0">
                  <v:shape style="position:absolute;left:8239;top:171;width:60;height:0" coordorigin="8239,171" coordsize="60,0" path="m8239,171l829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57894pt;width:6.96pt;height:6.96pt;mso-position-horizontal-relative:page;mso-position-vertical-relative:paragraph;z-index:-6809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33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381.48pt;width:6.96pt;height:6.96pt;mso-position-horizontal-relative:page;mso-position-vertical-relative:page;z-index:-6806" coordorigin="10690,7630" coordsize="139,139">
            <v:group style="position:absolute;left:10699;top:7639;width:120;height:120" coordorigin="10699,7639" coordsize="120,120">
              <v:shape style="position:absolute;left:10699;top:7639;width:120;height:120" coordorigin="10699,7639" coordsize="120,120" path="m10699,7759l10819,7639e" filled="f" stroked="t" strokeweight="0.96pt" strokecolor="#000000">
                <v:path arrowok="t"/>
              </v:shape>
              <v:group style="position:absolute;left:10699;top:7699;width:0;height:60" coordorigin="10699,7699" coordsize="0,60">
                <v:shape style="position:absolute;left:10699;top:7699;width:0;height:60" coordorigin="10699,7699" coordsize="0,60" path="m10699,7699l10699,7759e" filled="f" stroked="t" strokeweight="0.96pt" strokecolor="#000000">
                  <v:path arrowok="t"/>
                </v:shape>
                <v:group style="position:absolute;left:10699;top:7759;width:60;height:0" coordorigin="10699,7759" coordsize="60,0">
                  <v:shape style="position:absolute;left:10699;top:7759;width:60;height:0" coordorigin="10699,7759" coordsize="60,0" path="m10699,7759l10759,77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356.52pt;width:6.96pt;height:6.96pt;mso-position-horizontal-relative:page;mso-position-vertical-relative:page;z-index:-6808" coordorigin="10591,7130" coordsize="139,139">
            <v:group style="position:absolute;left:10601;top:7140;width:120;height:120" coordorigin="10601,7140" coordsize="120,120">
              <v:shape style="position:absolute;left:10601;top:7140;width:120;height:120" coordorigin="10601,7140" coordsize="120,120" path="m10601,7260l10721,7140e" filled="f" stroked="t" strokeweight="0.96pt" strokecolor="#000000">
                <v:path arrowok="t"/>
              </v:shape>
              <v:group style="position:absolute;left:10601;top:7200;width:0;height:60" coordorigin="10601,7200" coordsize="0,60">
                <v:shape style="position:absolute;left:10601;top:7200;width:0;height:60" coordorigin="10601,7200" coordsize="0,60" path="m10601,7200l10601,7260e" filled="f" stroked="t" strokeweight="0.96pt" strokecolor="#000000">
                  <v:path arrowok="t"/>
                </v:shape>
                <v:group style="position:absolute;left:10601;top:7260;width:60;height:0" coordorigin="10601,7260" coordsize="60,0">
                  <v:shape style="position:absolute;left:10601;top:7260;width:60;height:0" coordorigin="10601,7260" coordsize="60,0" path="m10601,7260l10661,726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vp020_303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'F:\Processed\Splitted\vp020_splitted_303_beforeMS.csv';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4.2989pt;width:6.96pt;height:6.96pt;mso-position-horizontal-relative:page;mso-position-vertical-relative:paragraph;z-index:-6807" coordorigin="10111,286" coordsize="139,139">
            <v:group style="position:absolute;left:10121;top:296;width:120;height:120" coordorigin="10121,296" coordsize="120,120">
              <v:shape style="position:absolute;left:10121;top:296;width:120;height:120" coordorigin="10121,296" coordsize="120,120" path="m10121,416l10241,296e" filled="f" stroked="t" strokeweight="0.96pt" strokecolor="#000000">
                <v:path arrowok="t"/>
              </v:shape>
              <v:group style="position:absolute;left:10121;top:356;width:0;height:60" coordorigin="10121,356" coordsize="0,60">
                <v:shape style="position:absolute;left:10121;top:356;width:0;height:60" coordorigin="10121,356" coordsize="0,60" path="m10121,356l10121,416e" filled="f" stroked="t" strokeweight="0.96pt" strokecolor="#000000">
                  <v:path arrowok="t"/>
                </v:shape>
                <v:group style="position:absolute;left:10121;top:416;width:60;height:0" coordorigin="10121,416" coordsize="60,0">
                  <v:shape style="position:absolute;left:10121;top:416;width:60;height:0" coordorigin="10121,416" coordsize="60,0" path="m10121,416l10181,41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34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81894pt;width:6.96pt;height:6.96pt;mso-position-horizontal-relative:page;mso-position-vertical-relative:paragraph;z-index:-6805" coordorigin="8350,36" coordsize="139,139">
            <v:group style="position:absolute;left:8359;top:46;width:120;height:120" coordorigin="8359,46" coordsize="120,120">
              <v:shape style="position:absolute;left:8359;top:46;width:120;height:120" coordorigin="8359,46" coordsize="120,120" path="m8359,166l8479,46e" filled="f" stroked="t" strokeweight="0.96pt" strokecolor="#000000">
                <v:path arrowok="t"/>
              </v:shape>
              <v:group style="position:absolute;left:8359;top:106;width:0;height:60" coordorigin="8359,106" coordsize="0,60">
                <v:shape style="position:absolute;left:8359;top:106;width:0;height:60" coordorigin="8359,106" coordsize="0,60" path="m8359,106l8359,166e" filled="f" stroked="t" strokeweight="0.96pt" strokecolor="#000000">
                  <v:path arrowok="t"/>
                </v:shape>
                <v:group style="position:absolute;left:8359;top:166;width:60;height:0" coordorigin="8359,166" coordsize="60,0">
                  <v:shape style="position:absolute;left:8359;top:166;width:60;height:0" coordorigin="8359,166" coordsize="60,0" path="m8359,166l841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1198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1199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93893pt;width:6.96pt;height:6.96pt;mso-position-horizontal-relative:page;mso-position-vertical-relative:paragraph;z-index:-6804" coordorigin="8590,39" coordsize="139,139">
            <v:group style="position:absolute;left:8599;top:48;width:120;height:120" coordorigin="8599,48" coordsize="120,120">
              <v:shape style="position:absolute;left:8599;top:48;width:120;height:120" coordorigin="8599,48" coordsize="120,120" path="m8599,168l8719,48e" filled="f" stroked="t" strokeweight="0.96pt" strokecolor="#000000">
                <v:path arrowok="t"/>
              </v:shape>
              <v:group style="position:absolute;left:8599;top:108;width:0;height:60" coordorigin="8599,108" coordsize="0,60">
                <v:shape style="position:absolute;left:8599;top:108;width:0;height:60" coordorigin="8599,108" coordsize="0,60" path="m8599,108l8599,168e" filled="f" stroked="t" strokeweight="0.96pt" strokecolor="#000000">
                  <v:path arrowok="t"/>
                </v:shape>
                <v:group style="position:absolute;left:8599;top:168;width:60;height:0" coordorigin="8599,168" coordsize="60,0">
                  <v:shape style="position:absolute;left:8599;top:168;width:60;height:0" coordorigin="8599,168" coordsize="60,0" path="m8599,168l865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45893pt;width:6.96pt;height:6.96pt;mso-position-horizontal-relative:page;mso-position-vertical-relative:paragraph;z-index:-6803" coordorigin="8810,29" coordsize="139,139">
            <v:group style="position:absolute;left:8820;top:39;width:120;height:120" coordorigin="8820,39" coordsize="120,120">
              <v:shape style="position:absolute;left:8820;top:39;width:120;height:120" coordorigin="8820,39" coordsize="120,120" path="m8820,159l8940,39e" filled="f" stroked="t" strokeweight="0.96pt" strokecolor="#000000">
                <v:path arrowok="t"/>
              </v:shape>
              <v:group style="position:absolute;left:8820;top:99;width:0;height:60" coordorigin="8820,99" coordsize="0,60">
                <v:shape style="position:absolute;left:8820;top:99;width:0;height:60" coordorigin="8820,99" coordsize="0,60" path="m8820,99l8820,159e" filled="f" stroked="t" strokeweight="0.96pt" strokecolor="#000000">
                  <v:path arrowok="t"/>
                </v:shape>
                <v:group style="position:absolute;left:8820;top:159;width:60;height:0" coordorigin="8820,159" coordsize="60,0">
                  <v:shape style="position:absolute;left:8820;top:159;width:60;height:0" coordorigin="8820,159" coordsize="60,0" path="m8820,159l888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69893pt;width:6.96pt;height:6.96pt;mso-position-horizontal-relative:page;mso-position-vertical-relative:paragraph;z-index:-6802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17893pt;width:6.96pt;height:6.96pt;mso-position-horizontal-relative:page;mso-position-vertical-relative:paragraph;z-index:-6801" coordorigin="8810,44" coordsize="139,139">
            <v:group style="position:absolute;left:8820;top:53;width:120;height:120" coordorigin="8820,53" coordsize="120,120">
              <v:shape style="position:absolute;left:8820;top:53;width:120;height:120" coordorigin="8820,53" coordsize="120,120" path="m8820,173l8940,53e" filled="f" stroked="t" strokeweight="0.96pt" strokecolor="#000000">
                <v:path arrowok="t"/>
              </v:shape>
              <v:group style="position:absolute;left:8820;top:113;width:0;height:60" coordorigin="8820,113" coordsize="0,60">
                <v:shape style="position:absolute;left:8820;top:113;width:0;height:60" coordorigin="8820,113" coordsize="0,60" path="m8820,113l8820,173e" filled="f" stroked="t" strokeweight="0.96pt" strokecolor="#000000">
                  <v:path arrowok="t"/>
                </v:shape>
                <v:group style="position:absolute;left:8820;top:173;width:60;height:0" coordorigin="8820,173" coordsize="60,0">
                  <v:shape style="position:absolute;left:8820;top:173;width:60;height:0" coordorigin="8820,173" coordsize="60,0" path="m8820,173l888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35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45891pt;width:6.96pt;height:6.96pt;mso-position-horizontal-relative:page;mso-position-vertical-relative:paragraph;z-index:-6800" coordorigin="8230,29" coordsize="139,139">
            <v:group style="position:absolute;left:8239;top:39;width:120;height:120" coordorigin="8239,39" coordsize="120,120">
              <v:shape style="position:absolute;left:8239;top:39;width:120;height:120" coordorigin="8239,39" coordsize="120,120" path="m8239,159l8359,39e" filled="f" stroked="t" strokeweight="0.96pt" strokecolor="#000000">
                <v:path arrowok="t"/>
              </v:shape>
              <v:group style="position:absolute;left:8239;top:99;width:0;height:60" coordorigin="8239,99" coordsize="0,60">
                <v:shape style="position:absolute;left:8239;top:99;width:0;height:60" coordorigin="8239,99" coordsize="0,60" path="m8239,99l8239,159e" filled="f" stroked="t" strokeweight="0.96pt" strokecolor="#000000">
                  <v:path arrowok="t"/>
                </v:shape>
                <v:group style="position:absolute;left:8239;top:159;width:60;height:0" coordorigin="8239,159" coordsize="60,0">
                  <v:shape style="position:absolute;left:8239;top:159;width:60;height:0" coordorigin="8239,159" coordsize="60,0" path="m8239,159l829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93893pt;width:6.96pt;height:6.96pt;mso-position-horizontal-relative:page;mso-position-vertical-relative:paragraph;z-index:-6799" coordorigin="8230,39" coordsize="139,139">
            <v:group style="position:absolute;left:8239;top:48;width:120;height:120" coordorigin="8239,48" coordsize="120,120">
              <v:shape style="position:absolute;left:8239;top:48;width:120;height:120" coordorigin="8239,48" coordsize="120,120" path="m8239,168l8359,48e" filled="f" stroked="t" strokeweight="0.96pt" strokecolor="#000000">
                <v:path arrowok="t"/>
              </v:shape>
              <v:group style="position:absolute;left:8239;top:108;width:0;height:60" coordorigin="8239,108" coordsize="0,60">
                <v:shape style="position:absolute;left:8239;top:108;width:0;height:60" coordorigin="8239,108" coordsize="0,60" path="m8239,108l8239,168e" filled="f" stroked="t" strokeweight="0.96pt" strokecolor="#000000">
                  <v:path arrowok="t"/>
                </v:shape>
                <v:group style="position:absolute;left:8239;top:168;width:60;height:0" coordorigin="8239,168" coordsize="60,0">
                  <v:shape style="position:absolute;left:8239;top:168;width:60;height:0" coordorigin="8239,168" coordsize="60,0" path="m8239,168l829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vp020_302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36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'F:\Processed\Splitted\vp020_splitted_302_beforeMS.csv';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165.48pt;width:6.96pt;height:6.96pt;mso-position-horizontal-relative:page;mso-position-vertical-relative:page;z-index:-6796" coordorigin="10690,3310" coordsize="139,139">
            <v:group style="position:absolute;left:10699;top:3319;width:120;height:120" coordorigin="10699,3319" coordsize="120,120">
              <v:shape style="position:absolute;left:10699;top:3319;width:120;height:120" coordorigin="10699,3319" coordsize="120,120" path="m10699,3439l10819,3319e" filled="f" stroked="t" strokeweight="0.96pt" strokecolor="#000000">
                <v:path arrowok="t"/>
              </v:shape>
              <v:group style="position:absolute;left:10699;top:3379;width:0;height:60" coordorigin="10699,3379" coordsize="0,60">
                <v:shape style="position:absolute;left:10699;top:3379;width:0;height:60" coordorigin="10699,3379" coordsize="0,60" path="m10699,3379l10699,3439e" filled="f" stroked="t" strokeweight="0.96pt" strokecolor="#000000">
                  <v:path arrowok="t"/>
                </v:shape>
                <v:group style="position:absolute;left:10699;top:3439;width:60;height:0" coordorigin="10699,3439" coordsize="60,0">
                  <v:shape style="position:absolute;left:10699;top:3439;width:60;height:0" coordorigin="10699,3439" coordsize="60,0" path="m10699,3439l10759,343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139.56pt;width:6.96pt;height:6.96pt;mso-position-horizontal-relative:page;mso-position-vertical-relative:page;z-index:-6798" coordorigin="10591,2791" coordsize="139,139">
            <v:group style="position:absolute;left:10601;top:2801;width:120;height:120" coordorigin="10601,2801" coordsize="120,120">
              <v:shape style="position:absolute;left:10601;top:2801;width:120;height:120" coordorigin="10601,2801" coordsize="120,120" path="m10601,2921l10721,2801e" filled="f" stroked="t" strokeweight="0.96pt" strokecolor="#000000">
                <v:path arrowok="t"/>
              </v:shape>
              <v:group style="position:absolute;left:10601;top:2861;width:0;height:60" coordorigin="10601,2861" coordsize="0,60">
                <v:shape style="position:absolute;left:10601;top:2861;width:0;height:60" coordorigin="10601,2861" coordsize="0,60" path="m10601,2861l10601,2921e" filled="f" stroked="t" strokeweight="0.96pt" strokecolor="#000000">
                  <v:path arrowok="t"/>
                </v:shape>
                <v:group style="position:absolute;left:10601;top:2921;width:60;height:0" coordorigin="10601,2921" coordsize="60,0">
                  <v:shape style="position:absolute;left:10601;top:2921;width:60;height:0" coordorigin="10601,2921" coordsize="60,0" path="m10601,2921l10661,292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/>
      </w:pPr>
      <w:r>
        <w:pict>
          <v:group style="position:absolute;margin-left:505.56pt;margin-top:14.7789pt;width:6.96pt;height:6.96pt;mso-position-horizontal-relative:page;mso-position-vertical-relative:paragraph;z-index:-6797" coordorigin="10111,296" coordsize="139,139">
            <v:group style="position:absolute;left:10121;top:305;width:120;height:120" coordorigin="10121,305" coordsize="120,120">
              <v:shape style="position:absolute;left:10121;top:305;width:120;height:120" coordorigin="10121,305" coordsize="120,120" path="m10121,425l10241,305e" filled="f" stroked="t" strokeweight="0.96pt" strokecolor="#000000">
                <v:path arrowok="t"/>
              </v:shape>
              <v:group style="position:absolute;left:10121;top:365;width:0;height:60" coordorigin="10121,365" coordsize="0,60">
                <v:shape style="position:absolute;left:10121;top:365;width:0;height:60" coordorigin="10121,365" coordsize="0,60" path="m10121,365l10121,425e" filled="f" stroked="t" strokeweight="0.96pt" strokecolor="#000000">
                  <v:path arrowok="t"/>
                </v:shape>
                <v:group style="position:absolute;left:10121;top:425;width:60;height:0" coordorigin="10121,425" coordsize="60,0">
                  <v:shape style="position:absolute;left:10121;top:425;width:60;height:0" coordorigin="10121,425" coordsize="60,0" path="m10121,425l10181,42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1282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1298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1299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37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2.29896pt;width:6.96pt;height:6.96pt;mso-position-horizontal-relative:page;mso-position-vertical-relative:paragraph;z-index:-6795" coordorigin="8350,46" coordsize="139,139">
            <v:group style="position:absolute;left:8359;top:56;width:120;height:120" coordorigin="8359,56" coordsize="120,120">
              <v:shape style="position:absolute;left:8359;top:56;width:120;height:120" coordorigin="8359,56" coordsize="120,120" path="m8359,176l8479,56e" filled="f" stroked="t" strokeweight="0.96pt" strokecolor="#000000">
                <v:path arrowok="t"/>
              </v:shape>
              <v:group style="position:absolute;left:8359;top:116;width:0;height:60" coordorigin="8359,116" coordsize="0,60">
                <v:shape style="position:absolute;left:8359;top:116;width:0;height:60" coordorigin="8359,116" coordsize="0,60" path="m8359,116l8359,176e" filled="f" stroked="t" strokeweight="0.96pt" strokecolor="#000000">
                  <v:path arrowok="t"/>
                </v:shape>
                <v:group style="position:absolute;left:8359;top:176;width:60;height:0" coordorigin="8359,176" coordsize="60,0">
                  <v:shape style="position:absolute;left:8359;top:176;width:60;height:0" coordorigin="8359,176" coordsize="60,0" path="m8359,176l841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45895pt;width:6.96pt;height:6.96pt;mso-position-horizontal-relative:page;mso-position-vertical-relative:paragraph;z-index:-6794" coordorigin="8590,29" coordsize="139,139">
            <v:group style="position:absolute;left:8599;top:39;width:120;height:120" coordorigin="8599,39" coordsize="120,120">
              <v:shape style="position:absolute;left:8599;top:39;width:120;height:120" coordorigin="8599,39" coordsize="120,120" path="m8599,159l8719,39e" filled="f" stroked="t" strokeweight="0.96pt" strokecolor="#000000">
                <v:path arrowok="t"/>
              </v:shape>
              <v:group style="position:absolute;left:8599;top:99;width:0;height:60" coordorigin="8599,99" coordsize="0,60">
                <v:shape style="position:absolute;left:8599;top:99;width:0;height:60" coordorigin="8599,99" coordsize="0,60" path="m8599,99l8599,159e" filled="f" stroked="t" strokeweight="0.96pt" strokecolor="#000000">
                  <v:path arrowok="t"/>
                </v:shape>
                <v:group style="position:absolute;left:8599;top:159;width:60;height:0" coordorigin="8599,159" coordsize="60,0">
                  <v:shape style="position:absolute;left:8599;top:159;width:60;height:0" coordorigin="8599,159" coordsize="60,0" path="m8599,159l86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93895pt;width:6.96pt;height:6.96pt;mso-position-horizontal-relative:page;mso-position-vertical-relative:paragraph;z-index:-6793" coordorigin="8810,39" coordsize="139,139">
            <v:group style="position:absolute;left:8820;top:48;width:120;height:120" coordorigin="8820,48" coordsize="120,120">
              <v:shape style="position:absolute;left:8820;top:48;width:120;height:120" coordorigin="8820,48" coordsize="120,120" path="m8820,168l8940,48e" filled="f" stroked="t" strokeweight="0.96pt" strokecolor="#000000">
                <v:path arrowok="t"/>
              </v:shape>
              <v:group style="position:absolute;left:8820;top:108;width:0;height:60" coordorigin="8820,108" coordsize="0,60">
                <v:shape style="position:absolute;left:8820;top:108;width:0;height:60" coordorigin="8820,108" coordsize="0,60" path="m8820,108l8820,168e" filled="f" stroked="t" strokeweight="0.96pt" strokecolor="#000000">
                  <v:path arrowok="t"/>
                </v:shape>
                <v:group style="position:absolute;left:8820;top:168;width:60;height:0" coordorigin="8820,168" coordsize="60,0">
                  <v:shape style="position:absolute;left:8820;top:168;width:60;height:0" coordorigin="8820,168" coordsize="60,0" path="m8820,168l888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05894pt;width:6.96pt;height:6.96pt;mso-position-horizontal-relative:page;mso-position-vertical-relative:paragraph;z-index:-6792" coordorigin="8590,41" coordsize="139,139">
            <v:group style="position:absolute;left:8599;top:51;width:120;height:120" coordorigin="8599,51" coordsize="120,120">
              <v:shape style="position:absolute;left:8599;top:51;width:120;height:120" coordorigin="8599,51" coordsize="120,120" path="m8599,171l8719,51e" filled="f" stroked="t" strokeweight="0.96pt" strokecolor="#000000">
                <v:path arrowok="t"/>
              </v:shape>
              <v:group style="position:absolute;left:8599;top:111;width:0;height:60" coordorigin="8599,111" coordsize="0,60">
                <v:shape style="position:absolute;left:8599;top:111;width:0;height:60" coordorigin="8599,111" coordsize="0,60" path="m8599,111l8599,171e" filled="f" stroked="t" strokeweight="0.96pt" strokecolor="#000000">
                  <v:path arrowok="t"/>
                </v:shape>
                <v:group style="position:absolute;left:8599;top:171;width:60;height:0" coordorigin="8599,171" coordsize="60,0">
                  <v:shape style="position:absolute;left:8599;top:171;width:60;height:0" coordorigin="8599,171" coordsize="60,0" path="m8599,171l86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69893pt;width:6.96pt;height:6.96pt;mso-position-horizontal-relative:page;mso-position-vertical-relative:paragraph;z-index:-6791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05894pt;width:6.96pt;height:6.96pt;mso-position-horizontal-relative:page;mso-position-vertical-relative:paragraph;z-index:-6790" coordorigin="8230,41" coordsize="139,139">
            <v:group style="position:absolute;left:8239;top:51;width:120;height:120" coordorigin="8239,51" coordsize="120,120">
              <v:shape style="position:absolute;left:8239;top:51;width:120;height:120" coordorigin="8239,51" coordsize="120,120" path="m8239,171l8359,51e" filled="f" stroked="t" strokeweight="0.96pt" strokecolor="#000000">
                <v:path arrowok="t"/>
              </v:shape>
              <v:group style="position:absolute;left:8239;top:111;width:0;height:60" coordorigin="8239,111" coordsize="0,60">
                <v:shape style="position:absolute;left:8239;top:111;width:0;height:60" coordorigin="8239,111" coordsize="0,60" path="m8239,111l8239,171e" filled="f" stroked="t" strokeweight="0.96pt" strokecolor="#000000">
                  <v:path arrowok="t"/>
                </v:shape>
                <v:group style="position:absolute;left:8239;top:171;width:60;height:0" coordorigin="8239,171" coordsize="60,0">
                  <v:shape style="position:absolute;left:8239;top:171;width:60;height:0" coordorigin="8239,171" coordsize="60,0" path="m8239,171l829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38"/>
          <w:pgSz w:w="11920" w:h="16840"/>
        </w:sectPr>
      </w:pPr>
      <w:r>
        <w:pict>
          <v:group style="position:absolute;margin-left:411.48pt;margin-top:1.45894pt;width:6.96pt;height:6.96pt;mso-position-horizontal-relative:page;mso-position-vertical-relative:paragraph;z-index:-6789" coordorigin="8230,29" coordsize="139,139">
            <v:group style="position:absolute;left:8239;top:39;width:120;height:120" coordorigin="8239,39" coordsize="120,120">
              <v:shape style="position:absolute;left:8239;top:39;width:120;height:120" coordorigin="8239,39" coordsize="120,120" path="m8239,159l8359,39e" filled="f" stroked="t" strokeweight="0.96pt" strokecolor="#000000">
                <v:path arrowok="t"/>
              </v:shape>
              <v:group style="position:absolute;left:8239;top:99;width:0;height:60" coordorigin="8239,99" coordsize="0,60">
                <v:shape style="position:absolute;left:8239;top:99;width:0;height:60" coordorigin="8239,99" coordsize="0,60" path="m8239,99l8239,159e" filled="f" stroked="t" strokeweight="0.96pt" strokecolor="#000000">
                  <v:path arrowok="t"/>
                </v:shape>
                <v:group style="position:absolute;left:8239;top:159;width:60;height:0" coordorigin="8239,159" coordsize="60,0">
                  <v:shape style="position:absolute;left:8239;top:159;width:60;height:0" coordorigin="8239,159" coordsize="60,0" path="m8239,159l829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712.56pt;width:6.96pt;height:6.96pt;mso-position-horizontal-relative:page;mso-position-vertical-relative:page;z-index:-6786" coordorigin="10690,14251" coordsize="139,139">
            <v:group style="position:absolute;left:10699;top:14261;width:120;height:120" coordorigin="10699,14261" coordsize="120,120">
              <v:shape style="position:absolute;left:10699;top:14261;width:120;height:120" coordorigin="10699,14261" coordsize="120,120" path="m10699,14381l10819,14261e" filled="f" stroked="t" strokeweight="0.96pt" strokecolor="#000000">
                <v:path arrowok="t"/>
              </v:shape>
              <v:group style="position:absolute;left:10699;top:14321;width:0;height:60" coordorigin="10699,14321" coordsize="0,60">
                <v:shape style="position:absolute;left:10699;top:14321;width:0;height:60" coordorigin="10699,14321" coordsize="0,60" path="m10699,14321l10699,14381e" filled="f" stroked="t" strokeweight="0.96pt" strokecolor="#000000">
                  <v:path arrowok="t"/>
                </v:shape>
                <v:group style="position:absolute;left:10699;top:14381;width:60;height:0" coordorigin="10699,14381" coordsize="60,0">
                  <v:shape style="position:absolute;left:10699;top:14381;width:60;height:0" coordorigin="10699,14381" coordsize="60,0" path="m10699,14381l10759,1438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687.48pt;width:6.96pt;height:6.96pt;mso-position-horizontal-relative:page;mso-position-vertical-relative:page;z-index:-6788" coordorigin="10591,13750" coordsize="139,139">
            <v:group style="position:absolute;left:10601;top:13759;width:120;height:120" coordorigin="10601,13759" coordsize="120,120">
              <v:shape style="position:absolute;left:10601;top:13759;width:120;height:120" coordorigin="10601,13759" coordsize="120,120" path="m10601,13879l10721,13759e" filled="f" stroked="t" strokeweight="0.96pt" strokecolor="#000000">
                <v:path arrowok="t"/>
              </v:shape>
              <v:group style="position:absolute;left:10601;top:13819;width:0;height:60" coordorigin="10601,13819" coordsize="0,60">
                <v:shape style="position:absolute;left:10601;top:13819;width:0;height:60" coordorigin="10601,13819" coordsize="0,60" path="m10601,13819l10601,13879e" filled="f" stroked="t" strokeweight="0.96pt" strokecolor="#000000">
                  <v:path arrowok="t"/>
                </v:shape>
                <v:group style="position:absolute;left:10601;top:13879;width:60;height:0" coordorigin="10601,13879" coordsize="60,0">
                  <v:shape style="position:absolute;left:10601;top:13879;width:60;height:0" coordorigin="10601,13879" coordsize="60,0" path="m10601,13879l10661,1387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1392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1399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vp023_301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'F:\Processed\Splitted\vp023_splitted_301_beforeMS.csv';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4.2989pt;width:6.96pt;height:6.96pt;mso-position-horizontal-relative:page;mso-position-vertical-relative:paragraph;z-index:-6787" coordorigin="10111,286" coordsize="139,139">
            <v:group style="position:absolute;left:10121;top:296;width:120;height:120" coordorigin="10121,296" coordsize="120,120">
              <v:shape style="position:absolute;left:10121;top:296;width:120;height:120" coordorigin="10121,296" coordsize="120,120" path="m10121,416l10241,296e" filled="f" stroked="t" strokeweight="0.96pt" strokecolor="#000000">
                <v:path arrowok="t"/>
              </v:shape>
              <v:group style="position:absolute;left:10121;top:356;width:0;height:60" coordorigin="10121,356" coordsize="0,60">
                <v:shape style="position:absolute;left:10121;top:356;width:0;height:60" coordorigin="10121,356" coordsize="0,60" path="m10121,356l10121,416e" filled="f" stroked="t" strokeweight="0.96pt" strokecolor="#000000">
                  <v:path arrowok="t"/>
                </v:shape>
                <v:group style="position:absolute;left:10121;top:416;width:60;height:0" coordorigin="10121,416" coordsize="60,0">
                  <v:shape style="position:absolute;left:10121;top:416;width:60;height:0" coordorigin="10121,416" coordsize="60,0" path="m10121,416l10181,41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3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1497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680"/>
          <w:headerReference w:type="default" r:id="rId4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1499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69895pt;width:6.96pt;height:6.96pt;mso-position-horizontal-relative:page;mso-position-vertical-relative:paragraph;z-index:-6785" coordorigin="8350,34" coordsize="139,139">
            <v:group style="position:absolute;left:8359;top:44;width:120;height:120" coordorigin="8359,44" coordsize="120,120">
              <v:shape style="position:absolute;left:8359;top:44;width:120;height:120" coordorigin="8359,44" coordsize="120,120" path="m8359,164l8479,44e" filled="f" stroked="t" strokeweight="0.96pt" strokecolor="#000000">
                <v:path arrowok="t"/>
              </v:shape>
              <v:group style="position:absolute;left:8359;top:104;width:0;height:60" coordorigin="8359,104" coordsize="0,60">
                <v:shape style="position:absolute;left:8359;top:104;width:0;height:60" coordorigin="8359,104" coordsize="0,60" path="m8359,104l8359,164e" filled="f" stroked="t" strokeweight="0.96pt" strokecolor="#000000">
                  <v:path arrowok="t"/>
                </v:shape>
                <v:group style="position:absolute;left:8359;top:164;width:60;height:0" coordorigin="8359,164" coordsize="60,0">
                  <v:shape style="position:absolute;left:8359;top:164;width:60;height:0" coordorigin="8359,164" coordsize="60,0" path="m8359,164l841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81894pt;width:6.96pt;height:6.96pt;mso-position-horizontal-relative:page;mso-position-vertical-relative:paragraph;z-index:-6784" coordorigin="8590,36" coordsize="139,139">
            <v:group style="position:absolute;left:8599;top:46;width:120;height:120" coordorigin="8599,46" coordsize="120,120">
              <v:shape style="position:absolute;left:8599;top:46;width:120;height:120" coordorigin="8599,46" coordsize="120,120" path="m8599,166l8719,46e" filled="f" stroked="t" strokeweight="0.96pt" strokecolor="#000000">
                <v:path arrowok="t"/>
              </v:shape>
              <v:group style="position:absolute;left:8599;top:106;width:0;height:60" coordorigin="8599,106" coordsize="0,60">
                <v:shape style="position:absolute;left:8599;top:106;width:0;height:60" coordorigin="8599,106" coordsize="0,60" path="m8599,106l8599,166e" filled="f" stroked="t" strokeweight="0.96pt" strokecolor="#000000">
                  <v:path arrowok="t"/>
                </v:shape>
                <v:group style="position:absolute;left:8599;top:166;width:60;height:0" coordorigin="8599,166" coordsize="60,0">
                  <v:shape style="position:absolute;left:8599;top:166;width:60;height:0" coordorigin="8599,166" coordsize="60,0" path="m8599,166l865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29894pt;width:6.96pt;height:6.96pt;mso-position-horizontal-relative:page;mso-position-vertical-relative:paragraph;z-index:-6783" coordorigin="8810,46" coordsize="139,139">
            <v:group style="position:absolute;left:8820;top:56;width:120;height:120" coordorigin="8820,56" coordsize="120,120">
              <v:shape style="position:absolute;left:8820;top:56;width:120;height:120" coordorigin="8820,56" coordsize="120,120" path="m8820,176l8940,56e" filled="f" stroked="t" strokeweight="0.96pt" strokecolor="#000000">
                <v:path arrowok="t"/>
              </v:shape>
              <v:group style="position:absolute;left:8820;top:116;width:0;height:60" coordorigin="8820,116" coordsize="0,60">
                <v:shape style="position:absolute;left:8820;top:116;width:0;height:60" coordorigin="8820,116" coordsize="0,60" path="m8820,116l8820,176e" filled="f" stroked="t" strokeweight="0.96pt" strokecolor="#000000">
                  <v:path arrowok="t"/>
                </v:shape>
                <v:group style="position:absolute;left:8820;top:176;width:60;height:0" coordorigin="8820,176" coordsize="60,0">
                  <v:shape style="position:absolute;left:8820;top:176;width:60;height:0" coordorigin="8820,176" coordsize="60,0" path="m8820,176l888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29.48pt;margin-top:1.55893pt;width:6.96pt;height:6.96pt;mso-position-horizontal-relative:page;mso-position-vertical-relative:paragraph;z-index:-6782" coordorigin="8590,31" coordsize="139,139">
            <v:group style="position:absolute;left:8599;top:41;width:120;height:120" coordorigin="8599,41" coordsize="120,120">
              <v:shape style="position:absolute;left:8599;top:41;width:120;height:120" coordorigin="8599,41" coordsize="120,120" path="m8599,161l8719,41e" filled="f" stroked="t" strokeweight="0.96pt" strokecolor="#000000">
                <v:path arrowok="t"/>
              </v:shape>
              <v:group style="position:absolute;left:8599;top:101;width:0;height:60" coordorigin="8599,101" coordsize="0,60">
                <v:shape style="position:absolute;left:8599;top:101;width:0;height:60" coordorigin="8599,101" coordsize="0,60" path="m8599,101l8599,161e" filled="f" stroked="t" strokeweight="0.96pt" strokecolor="#000000">
                  <v:path arrowok="t"/>
                </v:shape>
                <v:group style="position:absolute;left:8599;top:161;width:60;height:0" coordorigin="8599,161" coordsize="60,0">
                  <v:shape style="position:absolute;left:8599;top:161;width:60;height:0" coordorigin="8599,161" coordsize="60,0" path="m8599,161l865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05893pt;width:6.96pt;height:6.96pt;mso-position-horizontal-relative:page;mso-position-vertical-relative:paragraph;z-index:-6781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57894pt;width:6.96pt;height:6.96pt;mso-position-horizontal-relative:page;mso-position-vertical-relative:paragraph;z-index:-6780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93893pt;width:6.96pt;height:6.96pt;mso-position-horizontal-relative:page;mso-position-vertical-relative:paragraph;z-index:-6779" coordorigin="8230,39" coordsize="139,139">
            <v:group style="position:absolute;left:8239;top:48;width:120;height:120" coordorigin="8239,48" coordsize="120,120">
              <v:shape style="position:absolute;left:8239;top:48;width:120;height:120" coordorigin="8239,48" coordsize="120,120" path="m8239,168l8359,48e" filled="f" stroked="t" strokeweight="0.96pt" strokecolor="#000000">
                <v:path arrowok="t"/>
              </v:shape>
              <v:group style="position:absolute;left:8239;top:108;width:0;height:60" coordorigin="8239,108" coordsize="0,60">
                <v:shape style="position:absolute;left:8239;top:108;width:0;height:60" coordorigin="8239,108" coordsize="0,60" path="m8239,108l8239,168e" filled="f" stroked="t" strokeweight="0.96pt" strokecolor="#000000">
                  <v:path arrowok="t"/>
                </v:shape>
                <v:group style="position:absolute;left:8239;top:168;width:60;height:0" coordorigin="8239,168" coordsize="60,0">
                  <v:shape style="position:absolute;left:8239;top:168;width:60;height:0" coordorigin="8239,168" coordsize="60,0" path="m8239,168l829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41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496.56pt;width:6.96pt;height:6.96pt;mso-position-horizontal-relative:page;mso-position-vertical-relative:page;z-index:-6776" coordorigin="10690,9931" coordsize="139,139">
            <v:group style="position:absolute;left:10699;top:9941;width:120;height:120" coordorigin="10699,9941" coordsize="120,120">
              <v:shape style="position:absolute;left:10699;top:9941;width:120;height:120" coordorigin="10699,9941" coordsize="120,120" path="m10699,10061l10819,9941e" filled="f" stroked="t" strokeweight="0.96pt" strokecolor="#000000">
                <v:path arrowok="t"/>
              </v:shape>
              <v:group style="position:absolute;left:10699;top:10001;width:0;height:60" coordorigin="10699,10001" coordsize="0,60">
                <v:shape style="position:absolute;left:10699;top:10001;width:0;height:60" coordorigin="10699,10001" coordsize="0,60" path="m10699,10001l10699,10061e" filled="f" stroked="t" strokeweight="0.96pt" strokecolor="#000000">
                  <v:path arrowok="t"/>
                </v:shape>
                <v:group style="position:absolute;left:10699;top:10061;width:60;height:0" coordorigin="10699,10061" coordsize="60,0">
                  <v:shape style="position:absolute;left:10699;top:10061;width:60;height:0" coordorigin="10699,10061" coordsize="60,0" path="m10699,10061l10759,100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470.52pt;width:6.96pt;height:6.96pt;mso-position-horizontal-relative:page;mso-position-vertical-relative:page;z-index:-6778" coordorigin="10591,9410" coordsize="139,139">
            <v:group style="position:absolute;left:10601;top:9420;width:120;height:120" coordorigin="10601,9420" coordsize="120,120">
              <v:shape style="position:absolute;left:10601;top:9420;width:120;height:120" coordorigin="10601,9420" coordsize="120,120" path="m10601,9540l10721,9420e" filled="f" stroked="t" strokeweight="0.96pt" strokecolor="#000000">
                <v:path arrowok="t"/>
              </v:shape>
              <v:group style="position:absolute;left:10601;top:9480;width:0;height:60" coordorigin="10601,9480" coordsize="0,60">
                <v:shape style="position:absolute;left:10601;top:9480;width:0;height:60" coordorigin="10601,9480" coordsize="0,60" path="m10601,9480l10601,9540e" filled="f" stroked="t" strokeweight="0.96pt" strokecolor="#000000">
                  <v:path arrowok="t"/>
                </v:shape>
                <v:group style="position:absolute;left:10601;top:9540;width:60;height:0" coordorigin="10601,9540" coordsize="60,0">
                  <v:shape style="position:absolute;left:10601;top:9540;width:60;height:0" coordorigin="10601,9540" coordsize="60,0" path="m10601,9540l10661,954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vp023_300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'F:\Processed\Splitted\vp023_splitted_300_beforeMS.csv';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 w:lineRule="auto" w:line="283"/>
        <w:ind w:left="100" w:right="76"/>
      </w:pPr>
      <w:r>
        <w:pict>
          <v:group style="position:absolute;margin-left:505.56pt;margin-top:14.7589pt;width:6.96pt;height:6.96pt;mso-position-horizontal-relative:page;mso-position-vertical-relative:paragraph;z-index:-6777" coordorigin="10111,295" coordsize="139,139">
            <v:group style="position:absolute;left:10121;top:305;width:120;height:120" coordorigin="10121,305" coordsize="120,120">
              <v:shape style="position:absolute;left:10121;top:305;width:120;height:120" coordorigin="10121,305" coordsize="120,120" path="m10121,425l10241,305e" filled="f" stroked="t" strokeweight="0.96pt" strokecolor="#000000">
                <v:path arrowok="t"/>
              </v:shape>
              <v:group style="position:absolute;left:10121;top:365;width:0;height:60" coordorigin="10121,365" coordsize="0,60">
                <v:shape style="position:absolute;left:10121;top:365;width:0;height:60" coordorigin="10121,365" coordsize="0,60" path="m10121,365l10121,425e" filled="f" stroked="t" strokeweight="0.96pt" strokecolor="#000000">
                  <v:path arrowok="t"/>
                </v:shape>
                <v:group style="position:absolute;left:10121;top:425;width:60;height:0" coordorigin="10121,425" coordsize="60,0">
                  <v:shape style="position:absolute;left:10121;top:425;width:60;height:0" coordorigin="10121,425" coordsize="60,0" path="m10121,425l10181,42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1588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1599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703" w:top="660" w:bottom="280" w:left="680" w:right="1220"/>
          <w:headerReference w:type="default" r:id="rId42"/>
          <w:footerReference w:type="default" r:id="rId43"/>
          <w:footerReference w:type="default" r:id="rId44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2.17893pt;width:6.96pt;height:6.96pt;mso-position-horizontal-relative:page;mso-position-vertical-relative:paragraph;z-index:-6775" coordorigin="8350,44" coordsize="139,139">
            <v:group style="position:absolute;left:8359;top:53;width:120;height:120" coordorigin="8359,53" coordsize="120,120">
              <v:shape style="position:absolute;left:8359;top:53;width:120;height:120" coordorigin="8359,53" coordsize="120,120" path="m8359,173l8479,53e" filled="f" stroked="t" strokeweight="0.96pt" strokecolor="#000000">
                <v:path arrowok="t"/>
              </v:shape>
              <v:group style="position:absolute;left:8359;top:113;width:0;height:60" coordorigin="8359,113" coordsize="0,60">
                <v:shape style="position:absolute;left:8359;top:113;width:0;height:60" coordorigin="8359,113" coordsize="0,60" path="m8359,113l8359,173e" filled="f" stroked="t" strokeweight="0.96pt" strokecolor="#000000">
                  <v:path arrowok="t"/>
                </v:shape>
                <v:group style="position:absolute;left:8359;top:173;width:60;height:0" coordorigin="8359,173" coordsize="60,0">
                  <v:shape style="position:absolute;left:8359;top:173;width:60;height:0" coordorigin="8359,173" coordsize="60,0" path="m8359,173l841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45893pt;width:6.96pt;height:6.96pt;mso-position-horizontal-relative:page;mso-position-vertical-relative:paragraph;z-index:-6774" coordorigin="8590,29" coordsize="139,139">
            <v:group style="position:absolute;left:8599;top:39;width:120;height:120" coordorigin="8599,39" coordsize="120,120">
              <v:shape style="position:absolute;left:8599;top:39;width:120;height:120" coordorigin="8599,39" coordsize="120,120" path="m8599,159l8719,39e" filled="f" stroked="t" strokeweight="0.96pt" strokecolor="#000000">
                <v:path arrowok="t"/>
              </v:shape>
              <v:group style="position:absolute;left:8599;top:99;width:0;height:60" coordorigin="8599,99" coordsize="0,60">
                <v:shape style="position:absolute;left:8599;top:99;width:0;height:60" coordorigin="8599,99" coordsize="0,60" path="m8599,99l8599,159e" filled="f" stroked="t" strokeweight="0.96pt" strokecolor="#000000">
                  <v:path arrowok="t"/>
                </v:shape>
                <v:group style="position:absolute;left:8599;top:159;width:60;height:0" coordorigin="8599,159" coordsize="60,0">
                  <v:shape style="position:absolute;left:8599;top:159;width:60;height:0" coordorigin="8599,159" coordsize="60,0" path="m8599,159l86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40.52pt;margin-top:2.03894pt;width:6.96pt;height:6.96pt;mso-position-horizontal-relative:page;mso-position-vertical-relative:paragraph;z-index:-6773" coordorigin="8810,41" coordsize="139,139">
            <v:group style="position:absolute;left:8820;top:50;width:120;height:120" coordorigin="8820,50" coordsize="120,120">
              <v:shape style="position:absolute;left:8820;top:50;width:120;height:120" coordorigin="8820,50" coordsize="120,120" path="m8820,170l8940,50e" filled="f" stroked="t" strokeweight="0.96pt" strokecolor="#000000">
                <v:path arrowok="t"/>
              </v:shape>
              <v:group style="position:absolute;left:8820;top:110;width:0;height:60" coordorigin="8820,110" coordsize="0,60">
                <v:shape style="position:absolute;left:8820;top:110;width:0;height:60" coordorigin="8820,110" coordsize="0,60" path="m8820,110l8820,170e" filled="f" stroked="t" strokeweight="0.96pt" strokecolor="#000000">
                  <v:path arrowok="t"/>
                </v:shape>
                <v:group style="position:absolute;left:8820;top:170;width:60;height:0" coordorigin="8820,170" coordsize="60,0">
                  <v:shape style="position:absolute;left:8820;top:170;width:60;height:0" coordorigin="8820,170" coordsize="60,0" path="m8820,170l8880,17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703" w:top="660" w:bottom="280" w:left="680" w:right="1040"/>
          <w:headerReference w:type="default" r:id="rId45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93891pt;width:6.96pt;height:6.96pt;mso-position-horizontal-relative:page;mso-position-vertical-relative:paragraph;z-index:-6772" coordorigin="8590,39" coordsize="139,139">
            <v:group style="position:absolute;left:8599;top:48;width:120;height:120" coordorigin="8599,48" coordsize="120,120">
              <v:shape style="position:absolute;left:8599;top:48;width:120;height:120" coordorigin="8599,48" coordsize="120,120" path="m8599,168l8719,48e" filled="f" stroked="t" strokeweight="0.96pt" strokecolor="#000000">
                <v:path arrowok="t"/>
              </v:shape>
              <v:group style="position:absolute;left:8599;top:108;width:0;height:60" coordorigin="8599,108" coordsize="0,60">
                <v:shape style="position:absolute;left:8599;top:108;width:0;height:60" coordorigin="8599,108" coordsize="0,60" path="m8599,108l8599,168e" filled="f" stroked="t" strokeweight="0.96pt" strokecolor="#000000">
                  <v:path arrowok="t"/>
                </v:shape>
                <v:group style="position:absolute;left:8599;top:168;width:60;height:0" coordorigin="8599,168" coordsize="60,0">
                  <v:shape style="position:absolute;left:8599;top:168;width:60;height:0" coordorigin="8599,168" coordsize="60,0" path="m8599,168l865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45891pt;width:6.96pt;height:6.96pt;mso-position-horizontal-relative:page;mso-position-vertical-relative:paragraph;z-index:-6771" coordorigin="8810,29" coordsize="139,139">
            <v:group style="position:absolute;left:8820;top:39;width:120;height:120" coordorigin="8820,39" coordsize="120,120">
              <v:shape style="position:absolute;left:8820;top:39;width:120;height:120" coordorigin="8820,39" coordsize="120,120" path="m8820,159l8940,39e" filled="f" stroked="t" strokeweight="0.96pt" strokecolor="#000000">
                <v:path arrowok="t"/>
              </v:shape>
              <v:group style="position:absolute;left:8820;top:99;width:0;height:60" coordorigin="8820,99" coordsize="0,60">
                <v:shape style="position:absolute;left:8820;top:99;width:0;height:60" coordorigin="8820,99" coordsize="0,60" path="m8820,99l8820,159e" filled="f" stroked="t" strokeweight="0.96pt" strokecolor="#000000">
                  <v:path arrowok="t"/>
                </v:shape>
                <v:group style="position:absolute;left:8820;top:159;width:60;height:0" coordorigin="8820,159" coordsize="60,0">
                  <v:shape style="position:absolute;left:8820;top:159;width:60;height:0" coordorigin="8820,159" coordsize="60,0" path="m8820,159l888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93893pt;width:6.96pt;height:6.96pt;mso-position-horizontal-relative:page;mso-position-vertical-relative:paragraph;z-index:-6770" coordorigin="8230,39" coordsize="139,139">
            <v:group style="position:absolute;left:8239;top:48;width:120;height:120" coordorigin="8239,48" coordsize="120,120">
              <v:shape style="position:absolute;left:8239;top:48;width:120;height:120" coordorigin="8239,48" coordsize="120,120" path="m8239,168l8359,48e" filled="f" stroked="t" strokeweight="0.96pt" strokecolor="#000000">
                <v:path arrowok="t"/>
              </v:shape>
              <v:group style="position:absolute;left:8239;top:108;width:0;height:60" coordorigin="8239,108" coordsize="0,60">
                <v:shape style="position:absolute;left:8239;top:108;width:0;height:60" coordorigin="8239,108" coordsize="0,60" path="m8239,108l8239,168e" filled="f" stroked="t" strokeweight="0.96pt" strokecolor="#000000">
                  <v:path arrowok="t"/>
                </v:shape>
                <v:group style="position:absolute;left:8239;top:168;width:60;height:0" coordorigin="8239,168" coordsize="60,0">
                  <v:shape style="position:absolute;left:8239;top:168;width:60;height:0" coordorigin="8239,168" coordsize="60,0" path="m8239,168l829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29892pt;width:6.96pt;height:6.96pt;mso-position-horizontal-relative:page;mso-position-vertical-relative:paragraph;z-index:-6769" coordorigin="8230,46" coordsize="139,139">
            <v:group style="position:absolute;left:8239;top:56;width:120;height:120" coordorigin="8239,56" coordsize="120,120">
              <v:shape style="position:absolute;left:8239;top:56;width:120;height:120" coordorigin="8239,56" coordsize="120,120" path="m8239,176l8359,56e" filled="f" stroked="t" strokeweight="0.96pt" strokecolor="#000000">
                <v:path arrowok="t"/>
              </v:shape>
              <v:group style="position:absolute;left:8239;top:116;width:0;height:60" coordorigin="8239,116" coordsize="0,60">
                <v:shape style="position:absolute;left:8239;top:116;width:0;height:60" coordorigin="8239,116" coordsize="0,60" path="m8239,116l8239,176e" filled="f" stroked="t" strokeweight="0.96pt" strokecolor="#000000">
                  <v:path arrowok="t"/>
                </v:shape>
                <v:group style="position:absolute;left:8239;top:176;width:60;height:0" coordorigin="8239,176" coordsize="60,0">
                  <v:shape style="position:absolute;left:8239;top:176;width:60;height:0" coordorigin="8239,176" coordsize="60,0" path="m8239,176l829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1698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1699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703" w:top="660" w:bottom="280" w:left="680" w:right="1160"/>
          <w:headerReference w:type="default" r:id="rId46"/>
          <w:footerReference w:type="default" r:id="rId47"/>
          <w:footerReference w:type="default" r:id="rId48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9"/>
          <w:szCs w:val="9"/>
        </w:rPr>
        <w:jc w:val="left"/>
        <w:spacing w:before="6" w:lineRule="exact" w:line="80"/>
      </w:pPr>
      <w:r>
        <w:pict>
          <v:group style="position:absolute;margin-left:534.48pt;margin-top:279.48pt;width:6.96pt;height:6.96pt;mso-position-horizontal-relative:page;mso-position-vertical-relative:page;z-index:-6766" coordorigin="10690,5590" coordsize="139,139">
            <v:group style="position:absolute;left:10699;top:5599;width:120;height:120" coordorigin="10699,5599" coordsize="120,120">
              <v:shape style="position:absolute;left:10699;top:5599;width:120;height:120" coordorigin="10699,5599" coordsize="120,120" path="m10699,5719l10819,5599e" filled="f" stroked="t" strokeweight="0.96pt" strokecolor="#000000">
                <v:path arrowok="t"/>
              </v:shape>
              <v:group style="position:absolute;left:10699;top:5659;width:0;height:60" coordorigin="10699,5659" coordsize="0,60">
                <v:shape style="position:absolute;left:10699;top:5659;width:0;height:60" coordorigin="10699,5659" coordsize="0,60" path="m10699,5659l10699,5719e" filled="f" stroked="t" strokeweight="0.96pt" strokecolor="#000000">
                  <v:path arrowok="t"/>
                </v:shape>
                <v:group style="position:absolute;left:10699;top:5719;width:60;height:0" coordorigin="10699,5719" coordsize="60,0">
                  <v:shape style="position:absolute;left:10699;top:5719;width:60;height:0" coordorigin="10699,5719" coordsize="60,0" path="m10699,5719l10759,57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254.52pt;width:6.96pt;height:6.96pt;mso-position-horizontal-relative:page;mso-position-vertical-relative:page;z-index:-6768" coordorigin="10591,5090" coordsize="139,139">
            <v:group style="position:absolute;left:10601;top:5100;width:120;height:120" coordorigin="10601,5100" coordsize="120,120">
              <v:shape style="position:absolute;left:10601;top:5100;width:120;height:120" coordorigin="10601,5100" coordsize="120,120" path="m10601,5220l10721,5100e" filled="f" stroked="t" strokeweight="0.96pt" strokecolor="#000000">
                <v:path arrowok="t"/>
              </v:shape>
              <v:group style="position:absolute;left:10601;top:5160;width:0;height:60" coordorigin="10601,5160" coordsize="0,60">
                <v:shape style="position:absolute;left:10601;top:5160;width:0;height:60" coordorigin="10601,5160" coordsize="0,60" path="m10601,5160l10601,5220e" filled="f" stroked="t" strokeweight="0.96pt" strokecolor="#000000">
                  <v:path arrowok="t"/>
                </v:shape>
                <v:group style="position:absolute;left:10601;top:5220;width:60;height:0" coordorigin="10601,5220" coordsize="60,0">
                  <v:shape style="position:absolute;left:10601;top:5220;width:60;height:0" coordorigin="10601,5220" coordsize="60,0" path="m10601,5220l10661,52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8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90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label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F(1,102)</w:t>
            </w:r>
            <w:r>
              <w:rPr>
                <w:rFonts w:cs="Courier New" w:hAnsi="Courier New" w:eastAsia="Courier New" w:ascii="Courier New"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0;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FeatureTable</w:t>
            </w:r>
            <w:r>
              <w:rPr>
                <w:rFonts w:cs="Courier New" w:hAnsi="Courier New" w:eastAsia="Courier New" w:ascii="Courier New"/>
                <w:spacing w:val="3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vertcat(FeatureTable,</w:t>
            </w:r>
            <w:r>
              <w:rPr>
                <w:rFonts w:cs="Courier New" w:hAnsi="Courier New" w:eastAsia="Courier New" w:ascii="Courier New"/>
                <w:spacing w:val="5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1729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7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vp024_454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'F:\Processed\Splitted\vp024_splitted_454_beforeMS.csv';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6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read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.csv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fprintf('loading</w:t>
            </w:r>
            <w:r>
              <w:rPr>
                <w:rFonts w:cs="Courier New" w:hAnsi="Courier New" w:eastAsia="Courier New" w:ascii="Courier New"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...\n');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fprintf('Filename:</w:t>
            </w:r>
            <w:r>
              <w:rPr>
                <w:rFonts w:cs="Courier New" w:hAnsi="Courier New" w:eastAsia="Courier New" w:ascii="Courier New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%s',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file(23:40));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fprintf('\n');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J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dlmread(file);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1739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calculate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features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1740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HEADER(TIMELINE,</w:t>
            </w:r>
            <w:r>
              <w:rPr>
                <w:rFonts w:cs="Courier New" w:hAnsi="Courier New" w:eastAsia="Courier New" w:ascii="Courier New"/>
                <w:i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ECG,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HR,</w:t>
            </w:r>
            <w:r>
              <w:rPr>
                <w:rFonts w:cs="Courier New" w:hAnsi="Courier New" w:eastAsia="Courier New" w:ascii="Courier New"/>
                <w:i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HrvHf,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HrvLfHf,</w:t>
            </w:r>
            <w:r>
              <w:rPr>
                <w:rFonts w:cs="Courier New" w:hAnsi="Courier New" w:eastAsia="Courier New" w:ascii="Courier New"/>
                <w:i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HrvPnn50,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HrvRmssd,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40"/>
      </w:pPr>
      <w:r>
        <w:pict>
          <v:group style="position:absolute;margin-left:505.56pt;margin-top:-1.25664pt;width:6.96pt;height:6.96pt;mso-position-horizontal-relative:page;mso-position-vertical-relative:paragraph;z-index:-6767" coordorigin="10111,-25" coordsize="139,139">
            <v:group style="position:absolute;left:10121;top:-16;width:120;height:120" coordorigin="10121,-16" coordsize="120,120">
              <v:shape style="position:absolute;left:10121;top:-16;width:120;height:120" coordorigin="10121,-16" coordsize="120,120" path="m10121,104l10241,-16e" filled="f" stroked="t" strokeweight="0.96pt" strokecolor="#000000">
                <v:path arrowok="t"/>
              </v:shape>
              <v:group style="position:absolute;left:10121;top:44;width:0;height:60" coordorigin="10121,44" coordsize="0,60">
                <v:shape style="position:absolute;left:10121;top:44;width:0;height:60" coordorigin="10121,44" coordsize="0,60" path="m10121,44l10121,104e" filled="f" stroked="t" strokeweight="0.96pt" strokecolor="#000000">
                  <v:path arrowok="t"/>
                </v:shape>
                <v:group style="position:absolute;left:10121;top:104;width:60;height:0" coordorigin="10121,104" coordsize="60,0">
                  <v:shape style="position:absolute;left:10121;top:104;width:60;height:0" coordorigin="10121,104" coordsize="60,0" path="m10121,104l10181,10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position w:val="2"/>
          <w:sz w:val="19"/>
          <w:szCs w:val="19"/>
        </w:rPr>
        <w:t>FRAMERATE,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40" w:right="76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  <w:sectPr>
          <w:pgMar w:header="0" w:footer="703" w:top="560" w:bottom="280" w:left="640" w:right="1220"/>
          <w:headerReference w:type="default" r:id="rId4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1795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1799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69895pt;width:6.96pt;height:6.96pt;mso-position-horizontal-relative:page;mso-position-vertical-relative:paragraph;z-index:-6765" coordorigin="8350,34" coordsize="139,139">
            <v:group style="position:absolute;left:8359;top:44;width:120;height:120" coordorigin="8359,44" coordsize="120,120">
              <v:shape style="position:absolute;left:8359;top:44;width:120;height:120" coordorigin="8359,44" coordsize="120,120" path="m8359,164l8479,44e" filled="f" stroked="t" strokeweight="0.96pt" strokecolor="#000000">
                <v:path arrowok="t"/>
              </v:shape>
              <v:group style="position:absolute;left:8359;top:104;width:0;height:60" coordorigin="8359,104" coordsize="0,60">
                <v:shape style="position:absolute;left:8359;top:104;width:0;height:60" coordorigin="8359,104" coordsize="0,60" path="m8359,104l8359,164e" filled="f" stroked="t" strokeweight="0.96pt" strokecolor="#000000">
                  <v:path arrowok="t"/>
                </v:shape>
                <v:group style="position:absolute;left:8359;top:164;width:60;height:0" coordorigin="8359,164" coordsize="60,0">
                  <v:shape style="position:absolute;left:8359;top:164;width:60;height:0" coordorigin="8359,164" coordsize="60,0" path="m8359,164l841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81894pt;width:6.96pt;height:6.96pt;mso-position-horizontal-relative:page;mso-position-vertical-relative:paragraph;z-index:-6764" coordorigin="8590,36" coordsize="139,139">
            <v:group style="position:absolute;left:8599;top:46;width:120;height:120" coordorigin="8599,46" coordsize="120,120">
              <v:shape style="position:absolute;left:8599;top:46;width:120;height:120" coordorigin="8599,46" coordsize="120,120" path="m8599,166l8719,46e" filled="f" stroked="t" strokeweight="0.96pt" strokecolor="#000000">
                <v:path arrowok="t"/>
              </v:shape>
              <v:group style="position:absolute;left:8599;top:106;width:0;height:60" coordorigin="8599,106" coordsize="0,60">
                <v:shape style="position:absolute;left:8599;top:106;width:0;height:60" coordorigin="8599,106" coordsize="0,60" path="m8599,106l8599,166e" filled="f" stroked="t" strokeweight="0.96pt" strokecolor="#000000">
                  <v:path arrowok="t"/>
                </v:shape>
                <v:group style="position:absolute;left:8599;top:166;width:60;height:0" coordorigin="8599,166" coordsize="60,0">
                  <v:shape style="position:absolute;left:8599;top:166;width:60;height:0" coordorigin="8599,166" coordsize="60,0" path="m8599,166l865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41894pt;width:6.96pt;height:6.96pt;mso-position-horizontal-relative:page;mso-position-vertical-relative:paragraph;z-index:-6763" coordorigin="8810,48" coordsize="139,139">
            <v:group style="position:absolute;left:8820;top:58;width:120;height:120" coordorigin="8820,58" coordsize="120,120">
              <v:shape style="position:absolute;left:8820;top:58;width:120;height:120" coordorigin="8820,58" coordsize="120,120" path="m8820,178l8940,58e" filled="f" stroked="t" strokeweight="0.96pt" strokecolor="#000000">
                <v:path arrowok="t"/>
              </v:shape>
              <v:group style="position:absolute;left:8820;top:118;width:0;height:60" coordorigin="8820,118" coordsize="0,60">
                <v:shape style="position:absolute;left:8820;top:118;width:0;height:60" coordorigin="8820,118" coordsize="0,60" path="m8820,118l8820,178e" filled="f" stroked="t" strokeweight="0.96pt" strokecolor="#000000">
                  <v:path arrowok="t"/>
                </v:shape>
                <v:group style="position:absolute;left:8820;top:178;width:60;height:0" coordorigin="8820,178" coordsize="60,0">
                  <v:shape style="position:absolute;left:8820;top:178;width:60;height:0" coordorigin="8820,178" coordsize="60,0" path="m8820,178l8880,17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45893pt;width:6.96pt;height:6.96pt;mso-position-horizontal-relative:page;mso-position-vertical-relative:paragraph;z-index:-6762" coordorigin="8590,29" coordsize="139,139">
            <v:group style="position:absolute;left:8599;top:39;width:120;height:120" coordorigin="8599,39" coordsize="120,120">
              <v:shape style="position:absolute;left:8599;top:39;width:120;height:120" coordorigin="8599,39" coordsize="120,120" path="m8599,159l8719,39e" filled="f" stroked="t" strokeweight="0.96pt" strokecolor="#000000">
                <v:path arrowok="t"/>
              </v:shape>
              <v:group style="position:absolute;left:8599;top:99;width:0;height:60" coordorigin="8599,99" coordsize="0,60">
                <v:shape style="position:absolute;left:8599;top:99;width:0;height:60" coordorigin="8599,99" coordsize="0,60" path="m8599,99l8599,159e" filled="f" stroked="t" strokeweight="0.96pt" strokecolor="#000000">
                  <v:path arrowok="t"/>
                </v:shape>
                <v:group style="position:absolute;left:8599;top:159;width:60;height:0" coordorigin="8599,159" coordsize="60,0">
                  <v:shape style="position:absolute;left:8599;top:159;width:60;height:0" coordorigin="8599,159" coordsize="60,0" path="m8599,159l86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05894pt;width:6.96pt;height:6.96pt;mso-position-horizontal-relative:page;mso-position-vertical-relative:paragraph;z-index:-6761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50"/>
          <w:footerReference w:type="default" r:id="rId51"/>
          <w:pgSz w:w="11920" w:h="16840"/>
        </w:sectPr>
      </w:pPr>
      <w:r>
        <w:pict>
          <v:group style="position:absolute;margin-left:411.48pt;margin-top:1.45894pt;width:6.96pt;height:6.96pt;mso-position-horizontal-relative:page;mso-position-vertical-relative:paragraph;z-index:-6760" coordorigin="8230,29" coordsize="139,139">
            <v:group style="position:absolute;left:8239;top:39;width:120;height:120" coordorigin="8239,39" coordsize="120,120">
              <v:shape style="position:absolute;left:8239;top:39;width:120;height:120" coordorigin="8239,39" coordsize="120,120" path="m8239,159l8359,39e" filled="f" stroked="t" strokeweight="0.96pt" strokecolor="#000000">
                <v:path arrowok="t"/>
              </v:shape>
              <v:group style="position:absolute;left:8239;top:99;width:0;height:60" coordorigin="8239,99" coordsize="0,60">
                <v:shape style="position:absolute;left:8239;top:99;width:0;height:60" coordorigin="8239,99" coordsize="0,60" path="m8239,99l8239,159e" filled="f" stroked="t" strokeweight="0.96pt" strokecolor="#000000">
                  <v:path arrowok="t"/>
                </v:shape>
                <v:group style="position:absolute;left:8239;top:159;width:60;height:0" coordorigin="8239,159" coordsize="60,0">
                  <v:shape style="position:absolute;left:8239;top:159;width:60;height:0" coordorigin="8239,159" coordsize="60,0" path="m8239,159l829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4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pict>
          <v:group style="position:absolute;margin-left:411.48pt;margin-top:1.81894pt;width:6.96pt;height:6.96pt;mso-position-horizontal-relative:page;mso-position-vertical-relative:paragraph;z-index:-6759" coordorigin="8230,36" coordsize="139,139">
            <v:group style="position:absolute;left:8239;top:46;width:120;height:120" coordorigin="8239,46" coordsize="120,120">
              <v:shape style="position:absolute;left:8239;top:46;width:120;height:120" coordorigin="8239,46" coordsize="120,120" path="m8239,166l8359,46e" filled="f" stroked="t" strokeweight="0.96pt" strokecolor="#000000">
                <v:path arrowok="t"/>
              </v:shape>
              <v:group style="position:absolute;left:8239;top:106;width:0;height:60" coordorigin="8239,106" coordsize="0,60">
                <v:shape style="position:absolute;left:8239;top:106;width:0;height:60" coordorigin="8239,106" coordsize="0,60" path="m8239,106l8239,166e" filled="f" stroked="t" strokeweight="0.96pt" strokecolor="#000000">
                  <v:path arrowok="t"/>
                </v:shape>
                <v:group style="position:absolute;left:8239;top:166;width:60;height:0" coordorigin="8239,166" coordsize="60,0">
                  <v:shape style="position:absolute;left:8239;top:166;width:60;height:0" coordorigin="8239,166" coordsize="60,0" path="m8239,166l829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  <w:sectPr>
          <w:pgMar w:header="0" w:footer="0" w:top="660" w:bottom="280" w:left="640" w:right="1160"/>
          <w:headerReference w:type="default" r:id="rId52"/>
          <w:footerReference w:type="default" r:id="rId53"/>
          <w:pgSz w:w="11920" w:h="16840"/>
        </w:sectPr>
      </w:pPr>
      <w:r>
        <w:pict>
          <v:shape type="#_x0000_t202" style="position:absolute;margin-left:37pt;margin-top:12.4356pt;width:447.249pt;height:234.2pt;mso-position-horizontal-relative:page;mso-position-vertical-relative:paragraph;z-index:-675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4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1875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26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1876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260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1877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31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label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1878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F(1,102)</w:t>
                        </w:r>
                        <w:r>
                          <w:rPr>
                            <w:rFonts w:cs="Courier New" w:hAnsi="Courier New" w:eastAsia="Courier New" w:ascii="Courier New"/>
                            <w:spacing w:val="2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0;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1879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FeatureTable</w:t>
                        </w:r>
                        <w:r>
                          <w:rPr>
                            <w:rFonts w:cs="Courier New" w:hAnsi="Courier New" w:eastAsia="Courier New" w:ascii="Courier New"/>
                            <w:spacing w:val="3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vertcat(FeatureTable,</w:t>
                        </w:r>
                        <w:r>
                          <w:rPr>
                            <w:rFonts w:cs="Courier New" w:hAnsi="Courier New" w:eastAsia="Courier New" w:ascii="Courier New"/>
                            <w:spacing w:val="5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178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vp024_453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1884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file</w:t>
                        </w:r>
                        <w:r>
                          <w:rPr>
                            <w:rFonts w:cs="Courier New" w:hAnsi="Courier New" w:eastAsia="Courier New" w:ascii="Courier New"/>
                            <w:spacing w:val="1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'F:\Processed\Splitted\vp024_splitted_453_beforeMS.csv';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31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read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1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.csv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1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file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1887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fprintf('loading</w:t>
                        </w:r>
                        <w:r>
                          <w:rPr>
                            <w:rFonts w:cs="Courier New" w:hAnsi="Courier New" w:eastAsia="Courier New" w:ascii="Courier New"/>
                            <w:spacing w:val="3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File</w:t>
                        </w:r>
                        <w:r>
                          <w:rPr>
                            <w:rFonts w:cs="Courier New" w:hAnsi="Courier New" w:eastAsia="Courier New" w:ascii="Courier New"/>
                            <w:spacing w:val="1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...\n');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1888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fprintf('Filename:</w:t>
                        </w:r>
                        <w:r>
                          <w:rPr>
                            <w:rFonts w:cs="Courier New" w:hAnsi="Courier New" w:eastAsia="Courier New" w:ascii="Courier New"/>
                            <w:spacing w:val="4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%s',</w:t>
                        </w:r>
                        <w:r>
                          <w:rPr>
                            <w:rFonts w:cs="Courier New" w:hAnsi="Courier New" w:eastAsia="Courier New" w:ascii="Courier New"/>
                            <w:spacing w:val="1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file(23:40));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1889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fprintf('\n');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1890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51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dlmread(file);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1891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1892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31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calculate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2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features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 w:lineRule="auto" w:line="283"/>
        <w:ind w:left="100" w:right="76"/>
      </w:pPr>
      <w:r>
        <w:pict>
          <v:group style="position:absolute;margin-left:534.48pt;margin-top:63.48pt;width:6.96pt;height:6.96pt;mso-position-horizontal-relative:page;mso-position-vertical-relative:page;z-index:-6755" coordorigin="10690,1270" coordsize="139,139">
            <v:group style="position:absolute;left:10699;top:1279;width:120;height:120" coordorigin="10699,1279" coordsize="120,120">
              <v:shape style="position:absolute;left:10699;top:1279;width:120;height:120" coordorigin="10699,1279" coordsize="120,120" path="m10699,1399l10819,1279e" filled="f" stroked="t" strokeweight="0.96pt" strokecolor="#000000">
                <v:path arrowok="t"/>
              </v:shape>
              <v:group style="position:absolute;left:10699;top:1339;width:0;height:60" coordorigin="10699,1339" coordsize="0,60">
                <v:shape style="position:absolute;left:10699;top:1339;width:0;height:60" coordorigin="10699,1339" coordsize="0,60" path="m10699,1339l10699,1399e" filled="f" stroked="t" strokeweight="0.96pt" strokecolor="#000000">
                  <v:path arrowok="t"/>
                </v:shape>
                <v:group style="position:absolute;left:10699;top:1399;width:60;height:0" coordorigin="10699,1399" coordsize="60,0">
                  <v:shape style="position:absolute;left:10699;top:1399;width:60;height:0" coordorigin="10699,1399" coordsize="60,0" path="m10699,1399l10759,139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37.56pt;width:6.96pt;height:6.96pt;mso-position-horizontal-relative:page;mso-position-vertical-relative:page;z-index:-6757" coordorigin="10591,751" coordsize="139,139">
            <v:group style="position:absolute;left:10601;top:761;width:120;height:120" coordorigin="10601,761" coordsize="120,120">
              <v:shape style="position:absolute;left:10601;top:761;width:120;height:120" coordorigin="10601,761" coordsize="120,120" path="m10601,881l10721,761e" filled="f" stroked="t" strokeweight="0.96pt" strokecolor="#000000">
                <v:path arrowok="t"/>
              </v:shape>
              <v:group style="position:absolute;left:10601;top:821;width:0;height:60" coordorigin="10601,821" coordsize="0,60">
                <v:shape style="position:absolute;left:10601;top:821;width:0;height:60" coordorigin="10601,821" coordsize="0,60" path="m10601,821l10601,881e" filled="f" stroked="t" strokeweight="0.96pt" strokecolor="#000000">
                  <v:path arrowok="t"/>
                </v:shape>
                <v:group style="position:absolute;left:10601;top:881;width:60;height:0" coordorigin="10601,881" coordsize="60,0">
                  <v:shape style="position:absolute;left:10601;top:881;width:60;height:0" coordorigin="10601,881" coordsize="60,0" path="m10601,881l10661,88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05.56pt;margin-top:16.589pt;width:6.96pt;height:6.96pt;mso-position-horizontal-relative:page;mso-position-vertical-relative:paragraph;z-index:-6756" coordorigin="10111,332" coordsize="139,139">
            <v:group style="position:absolute;left:10121;top:341;width:120;height:120" coordorigin="10121,341" coordsize="120,120">
              <v:shape style="position:absolute;left:10121;top:341;width:120;height:120" coordorigin="10121,341" coordsize="120,120" path="m10121,461l10241,341e" filled="f" stroked="t" strokeweight="0.96pt" strokecolor="#000000">
                <v:path arrowok="t"/>
              </v:shape>
              <v:group style="position:absolute;left:10121;top:401;width:0;height:60" coordorigin="10121,401" coordsize="0,60">
                <v:shape style="position:absolute;left:10121;top:401;width:0;height:60" coordorigin="10121,401" coordsize="0,60" path="m10121,401l10121,461e" filled="f" stroked="t" strokeweight="0.96pt" strokecolor="#000000">
                  <v:path arrowok="t"/>
                </v:shape>
                <v:group style="position:absolute;left:10121;top:461;width:60;height:0" coordorigin="10121,461" coordsize="60,0">
                  <v:shape style="position:absolute;left:10121;top:461;width:60;height:0" coordorigin="10121,461" coordsize="60,0" path="m10121,461l10181,4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1894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1899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54"/>
          <w:footerReference w:type="default" r:id="rId55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2.05891pt;width:6.96pt;height:6.96pt;mso-position-horizontal-relative:page;mso-position-vertical-relative:paragraph;z-index:-6754" coordorigin="8350,41" coordsize="139,139">
            <v:group style="position:absolute;left:8359;top:51;width:120;height:120" coordorigin="8359,51" coordsize="120,120">
              <v:shape style="position:absolute;left:8359;top:51;width:120;height:120" coordorigin="8359,51" coordsize="120,120" path="m8359,171l8479,51e" filled="f" stroked="t" strokeweight="0.96pt" strokecolor="#000000">
                <v:path arrowok="t"/>
              </v:shape>
              <v:group style="position:absolute;left:8359;top:111;width:0;height:60" coordorigin="8359,111" coordsize="0,60">
                <v:shape style="position:absolute;left:8359;top:111;width:0;height:60" coordorigin="8359,111" coordsize="0,60" path="m8359,111l8359,171e" filled="f" stroked="t" strokeweight="0.96pt" strokecolor="#000000">
                  <v:path arrowok="t"/>
                </v:shape>
                <v:group style="position:absolute;left:8359;top:171;width:60;height:0" coordorigin="8359,171" coordsize="60,0">
                  <v:shape style="position:absolute;left:8359;top:171;width:60;height:0" coordorigin="8359,171" coordsize="60,0" path="m8359,171l841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29896pt;width:6.96pt;height:6.96pt;mso-position-horizontal-relative:page;mso-position-vertical-relative:paragraph;z-index:-6753" coordorigin="8590,46" coordsize="139,139">
            <v:group style="position:absolute;left:8599;top:56;width:120;height:120" coordorigin="8599,56" coordsize="120,120">
              <v:shape style="position:absolute;left:8599;top:56;width:120;height:120" coordorigin="8599,56" coordsize="120,120" path="m8599,176l8719,56e" filled="f" stroked="t" strokeweight="0.96pt" strokecolor="#000000">
                <v:path arrowok="t"/>
              </v:shape>
              <v:group style="position:absolute;left:8599;top:116;width:0;height:60" coordorigin="8599,116" coordsize="0,60">
                <v:shape style="position:absolute;left:8599;top:116;width:0;height:60" coordorigin="8599,116" coordsize="0,60" path="m8599,116l8599,176e" filled="f" stroked="t" strokeweight="0.96pt" strokecolor="#000000">
                  <v:path arrowok="t"/>
                </v:shape>
                <v:group style="position:absolute;left:8599;top:176;width:60;height:0" coordorigin="8599,176" coordsize="60,0">
                  <v:shape style="position:absolute;left:8599;top:176;width:60;height:0" coordorigin="8599,176" coordsize="60,0" path="m8599,176l865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69893pt;width:6.96pt;height:6.96pt;mso-position-horizontal-relative:page;mso-position-vertical-relative:paragraph;z-index:-6752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93895pt;width:6.96pt;height:6.96pt;mso-position-horizontal-relative:page;mso-position-vertical-relative:paragraph;z-index:-6751" coordorigin="8590,39" coordsize="139,139">
            <v:group style="position:absolute;left:8599;top:48;width:120;height:120" coordorigin="8599,48" coordsize="120,120">
              <v:shape style="position:absolute;left:8599;top:48;width:120;height:120" coordorigin="8599,48" coordsize="120,120" path="m8599,168l8719,48e" filled="f" stroked="t" strokeweight="0.96pt" strokecolor="#000000">
                <v:path arrowok="t"/>
              </v:shape>
              <v:group style="position:absolute;left:8599;top:108;width:0;height:60" coordorigin="8599,108" coordsize="0,60">
                <v:shape style="position:absolute;left:8599;top:108;width:0;height:60" coordorigin="8599,108" coordsize="0,60" path="m8599,108l8599,168e" filled="f" stroked="t" strokeweight="0.96pt" strokecolor="#000000">
                  <v:path arrowok="t"/>
                </v:shape>
                <v:group style="position:absolute;left:8599;top:168;width:60;height:0" coordorigin="8599,168" coordsize="60,0">
                  <v:shape style="position:absolute;left:8599;top:168;width:60;height:0" coordorigin="8599,168" coordsize="60,0" path="m8599,168l865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57894pt;width:6.96pt;height:6.96pt;mso-position-horizontal-relative:page;mso-position-vertical-relative:paragraph;z-index:-6750" coordorigin="8810,32" coordsize="139,139">
            <v:group style="position:absolute;left:8820;top:41;width:120;height:120" coordorigin="8820,41" coordsize="120,120">
              <v:shape style="position:absolute;left:8820;top:41;width:120;height:120" coordorigin="8820,41" coordsize="120,120" path="m8820,161l8940,41e" filled="f" stroked="t" strokeweight="0.96pt" strokecolor="#000000">
                <v:path arrowok="t"/>
              </v:shape>
              <v:group style="position:absolute;left:8820;top:101;width:0;height:60" coordorigin="8820,101" coordsize="0,60">
                <v:shape style="position:absolute;left:8820;top:101;width:0;height:60" coordorigin="8820,101" coordsize="0,60" path="m8820,101l8820,161e" filled="f" stroked="t" strokeweight="0.96pt" strokecolor="#000000">
                  <v:path arrowok="t"/>
                </v:shape>
                <v:group style="position:absolute;left:8820;top:161;width:60;height:0" coordorigin="8820,161" coordsize="60,0">
                  <v:shape style="position:absolute;left:8820;top:161;width:60;height:0" coordorigin="8820,161" coordsize="60,0" path="m8820,161l8880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93893pt;width:6.96pt;height:6.96pt;mso-position-horizontal-relative:page;mso-position-vertical-relative:paragraph;z-index:-6749" coordorigin="8230,39" coordsize="139,139">
            <v:group style="position:absolute;left:8239;top:48;width:120;height:120" coordorigin="8239,48" coordsize="120,120">
              <v:shape style="position:absolute;left:8239;top:48;width:120;height:120" coordorigin="8239,48" coordsize="120,120" path="m8239,168l8359,48e" filled="f" stroked="t" strokeweight="0.96pt" strokecolor="#000000">
                <v:path arrowok="t"/>
              </v:shape>
              <v:group style="position:absolute;left:8239;top:108;width:0;height:60" coordorigin="8239,108" coordsize="0,60">
                <v:shape style="position:absolute;left:8239;top:108;width:0;height:60" coordorigin="8239,108" coordsize="0,60" path="m8239,108l8239,168e" filled="f" stroked="t" strokeweight="0.96pt" strokecolor="#000000">
                  <v:path arrowok="t"/>
                </v:shape>
                <v:group style="position:absolute;left:8239;top:168;width:60;height:0" coordorigin="8239,168" coordsize="60,0">
                  <v:shape style="position:absolute;left:8239;top:168;width:60;height:0" coordorigin="8239,168" coordsize="60,0" path="m8239,168l829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29894pt;width:6.96pt;height:6.96pt;mso-position-horizontal-relative:page;mso-position-vertical-relative:paragraph;z-index:-6748" coordorigin="8230,46" coordsize="139,139">
            <v:group style="position:absolute;left:8239;top:56;width:120;height:120" coordorigin="8239,56" coordsize="120,120">
              <v:shape style="position:absolute;left:8239;top:56;width:120;height:120" coordorigin="8239,56" coordsize="120,120" path="m8239,176l8359,56e" filled="f" stroked="t" strokeweight="0.96pt" strokecolor="#000000">
                <v:path arrowok="t"/>
              </v:shape>
              <v:group style="position:absolute;left:8239;top:116;width:0;height:60" coordorigin="8239,116" coordsize="0,60">
                <v:shape style="position:absolute;left:8239;top:116;width:0;height:60" coordorigin="8239,116" coordsize="0,60" path="m8239,116l8239,176e" filled="f" stroked="t" strokeweight="0.96pt" strokecolor="#000000">
                  <v:path arrowok="t"/>
                </v:shape>
                <v:group style="position:absolute;left:8239;top:176;width:60;height:0" coordorigin="8239,176" coordsize="60,0">
                  <v:shape style="position:absolute;left:8239;top:176;width:60;height:0" coordorigin="8239,176" coordsize="60,0" path="m8239,176l829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1996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1999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56"/>
          <w:footerReference w:type="default" r:id="rId57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610.56pt;width:6.96pt;height:6.96pt;mso-position-horizontal-relative:page;mso-position-vertical-relative:page;z-index:-6745" coordorigin="10690,12211" coordsize="139,139">
            <v:group style="position:absolute;left:10699;top:12221;width:120;height:120" coordorigin="10699,12221" coordsize="120,120">
              <v:shape style="position:absolute;left:10699;top:12221;width:120;height:120" coordorigin="10699,12221" coordsize="120,120" path="m10699,12341l10819,12221e" filled="f" stroked="t" strokeweight="0.96pt" strokecolor="#000000">
                <v:path arrowok="t"/>
              </v:shape>
              <v:group style="position:absolute;left:10699;top:12281;width:0;height:60" coordorigin="10699,12281" coordsize="0,60">
                <v:shape style="position:absolute;left:10699;top:12281;width:0;height:60" coordorigin="10699,12281" coordsize="0,60" path="m10699,12281l10699,12341e" filled="f" stroked="t" strokeweight="0.96pt" strokecolor="#000000">
                  <v:path arrowok="t"/>
                </v:shape>
                <v:group style="position:absolute;left:10699;top:12341;width:60;height:0" coordorigin="10699,12341" coordsize="60,0">
                  <v:shape style="position:absolute;left:10699;top:12341;width:60;height:0" coordorigin="10699,12341" coordsize="60,0" path="m10699,12341l10759,1234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585.48pt;width:6.96pt;height:6.96pt;mso-position-horizontal-relative:page;mso-position-vertical-relative:page;z-index:-6747" coordorigin="10591,11710" coordsize="139,139">
            <v:group style="position:absolute;left:10601;top:11719;width:120;height:120" coordorigin="10601,11719" coordsize="120,120">
              <v:shape style="position:absolute;left:10601;top:11719;width:120;height:120" coordorigin="10601,11719" coordsize="120,120" path="m10601,11839l10721,11719e" filled="f" stroked="t" strokeweight="0.96pt" strokecolor="#000000">
                <v:path arrowok="t"/>
              </v:shape>
              <v:group style="position:absolute;left:10601;top:11779;width:0;height:60" coordorigin="10601,11779" coordsize="0,60">
                <v:shape style="position:absolute;left:10601;top:11779;width:0;height:60" coordorigin="10601,11779" coordsize="0,60" path="m10601,11779l10601,11839e" filled="f" stroked="t" strokeweight="0.96pt" strokecolor="#000000">
                  <v:path arrowok="t"/>
                </v:shape>
                <v:group style="position:absolute;left:10601;top:11839;width:60;height:0" coordorigin="10601,11839" coordsize="60,0">
                  <v:shape style="position:absolute;left:10601;top:11839;width:60;height:0" coordorigin="10601,11839" coordsize="60,0" path="m10601,11839l10661,1183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vp028_732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'F:\Processed\Splitted\vp028_splitted_732_beforeMS.csv';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/>
      </w:pPr>
      <w:r>
        <w:pict>
          <v:group style="position:absolute;margin-left:505.56pt;margin-top:14.1789pt;width:6.96pt;height:6.96pt;mso-position-horizontal-relative:page;mso-position-vertical-relative:paragraph;z-index:-6746" coordorigin="10111,284" coordsize="139,139">
            <v:group style="position:absolute;left:10121;top:293;width:120;height:120" coordorigin="10121,293" coordsize="120,120">
              <v:shape style="position:absolute;left:10121;top:293;width:120;height:120" coordorigin="10121,293" coordsize="120,120" path="m10121,413l10241,293e" filled="f" stroked="t" strokeweight="0.96pt" strokecolor="#000000">
                <v:path arrowok="t"/>
              </v:shape>
              <v:group style="position:absolute;left:10121;top:353;width:0;height:60" coordorigin="10121,353" coordsize="0,60">
                <v:shape style="position:absolute;left:10121;top:353;width:0;height:60" coordorigin="10121,353" coordsize="0,60" path="m10121,353l10121,413e" filled="f" stroked="t" strokeweight="0.96pt" strokecolor="#000000">
                  <v:path arrowok="t"/>
                </v:shape>
                <v:group style="position:absolute;left:10121;top:413;width:60;height:0" coordorigin="10121,413" coordsize="60,0">
                  <v:shape style="position:absolute;left:10121;top:413;width:60;height:0" coordorigin="10121,413" coordsize="60,0" path="m10121,413l10181,41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2047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58"/>
          <w:footerReference w:type="default" r:id="rId5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2093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2099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69893pt;width:6.96pt;height:6.96pt;mso-position-horizontal-relative:page;mso-position-vertical-relative:paragraph;z-index:-6744" coordorigin="8350,34" coordsize="139,139">
            <v:group style="position:absolute;left:8359;top:44;width:120;height:120" coordorigin="8359,44" coordsize="120,120">
              <v:shape style="position:absolute;left:8359;top:44;width:120;height:120" coordorigin="8359,44" coordsize="120,120" path="m8359,164l8479,44e" filled="f" stroked="t" strokeweight="0.96pt" strokecolor="#000000">
                <v:path arrowok="t"/>
              </v:shape>
              <v:group style="position:absolute;left:8359;top:104;width:0;height:60" coordorigin="8359,104" coordsize="0,60">
                <v:shape style="position:absolute;left:8359;top:104;width:0;height:60" coordorigin="8359,104" coordsize="0,60" path="m8359,104l8359,164e" filled="f" stroked="t" strokeweight="0.96pt" strokecolor="#000000">
                  <v:path arrowok="t"/>
                </v:shape>
                <v:group style="position:absolute;left:8359;top:164;width:60;height:0" coordorigin="8359,164" coordsize="60,0">
                  <v:shape style="position:absolute;left:8359;top:164;width:60;height:0" coordorigin="8359,164" coordsize="60,0" path="m8359,164l841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60"/>
          <w:footerReference w:type="default" r:id="rId61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69895pt;width:6.96pt;height:6.96pt;mso-position-horizontal-relative:page;mso-position-vertical-relative:paragraph;z-index:-6743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17894pt;width:6.96pt;height:6.96pt;mso-position-horizontal-relative:page;mso-position-vertical-relative:paragraph;z-index:-6742" coordorigin="8810,44" coordsize="139,139">
            <v:group style="position:absolute;left:8820;top:53;width:120;height:120" coordorigin="8820,53" coordsize="120,120">
              <v:shape style="position:absolute;left:8820;top:53;width:120;height:120" coordorigin="8820,53" coordsize="120,120" path="m8820,173l8940,53e" filled="f" stroked="t" strokeweight="0.96pt" strokecolor="#000000">
                <v:path arrowok="t"/>
              </v:shape>
              <v:group style="position:absolute;left:8820;top:113;width:0;height:60" coordorigin="8820,113" coordsize="0,60">
                <v:shape style="position:absolute;left:8820;top:113;width:0;height:60" coordorigin="8820,113" coordsize="0,60" path="m8820,113l8820,173e" filled="f" stroked="t" strokeweight="0.96pt" strokecolor="#000000">
                  <v:path arrowok="t"/>
                </v:shape>
                <v:group style="position:absolute;left:8820;top:173;width:60;height:0" coordorigin="8820,173" coordsize="60,0">
                  <v:shape style="position:absolute;left:8820;top:173;width:60;height:0" coordorigin="8820,173" coordsize="60,0" path="m8820,173l888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29894pt;width:6.96pt;height:6.96pt;mso-position-horizontal-relative:page;mso-position-vertical-relative:paragraph;z-index:-6741" coordorigin="8590,46" coordsize="139,139">
            <v:group style="position:absolute;left:8599;top:56;width:120;height:120" coordorigin="8599,56" coordsize="120,120">
              <v:shape style="position:absolute;left:8599;top:56;width:120;height:120" coordorigin="8599,56" coordsize="120,120" path="m8599,176l8719,56e" filled="f" stroked="t" strokeweight="0.96pt" strokecolor="#000000">
                <v:path arrowok="t"/>
              </v:shape>
              <v:group style="position:absolute;left:8599;top:116;width:0;height:60" coordorigin="8599,116" coordsize="0,60">
                <v:shape style="position:absolute;left:8599;top:116;width:0;height:60" coordorigin="8599,116" coordsize="0,60" path="m8599,116l8599,176e" filled="f" stroked="t" strokeweight="0.96pt" strokecolor="#000000">
                  <v:path arrowok="t"/>
                </v:shape>
                <v:group style="position:absolute;left:8599;top:176;width:60;height:0" coordorigin="8599,176" coordsize="60,0">
                  <v:shape style="position:absolute;left:8599;top:176;width:60;height:0" coordorigin="8599,176" coordsize="60,0" path="m8599,176l865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93893pt;width:6.96pt;height:6.96pt;mso-position-horizontal-relative:page;mso-position-vertical-relative:paragraph;z-index:-6740" coordorigin="8810,39" coordsize="139,139">
            <v:group style="position:absolute;left:8820;top:48;width:120;height:120" coordorigin="8820,48" coordsize="120,120">
              <v:shape style="position:absolute;left:8820;top:48;width:120;height:120" coordorigin="8820,48" coordsize="120,120" path="m8820,168l8940,48e" filled="f" stroked="t" strokeweight="0.96pt" strokecolor="#000000">
                <v:path arrowok="t"/>
              </v:shape>
              <v:group style="position:absolute;left:8820;top:108;width:0;height:60" coordorigin="8820,108" coordsize="0,60">
                <v:shape style="position:absolute;left:8820;top:108;width:0;height:60" coordorigin="8820,108" coordsize="0,60" path="m8820,108l8820,168e" filled="f" stroked="t" strokeweight="0.96pt" strokecolor="#000000">
                  <v:path arrowok="t"/>
                </v:shape>
                <v:group style="position:absolute;left:8820;top:168;width:60;height:0" coordorigin="8820,168" coordsize="60,0">
                  <v:shape style="position:absolute;left:8820;top:168;width:60;height:0" coordorigin="8820,168" coordsize="60,0" path="m8820,168l888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29892pt;width:6.96pt;height:6.96pt;mso-position-horizontal-relative:page;mso-position-vertical-relative:paragraph;z-index:-6739" coordorigin="8230,46" coordsize="139,139">
            <v:group style="position:absolute;left:8239;top:56;width:120;height:120" coordorigin="8239,56" coordsize="120,120">
              <v:shape style="position:absolute;left:8239;top:56;width:120;height:120" coordorigin="8239,56" coordsize="120,120" path="m8239,176l8359,56e" filled="f" stroked="t" strokeweight="0.96pt" strokecolor="#000000">
                <v:path arrowok="t"/>
              </v:shape>
              <v:group style="position:absolute;left:8239;top:116;width:0;height:60" coordorigin="8239,116" coordsize="0,60">
                <v:shape style="position:absolute;left:8239;top:116;width:0;height:60" coordorigin="8239,116" coordsize="0,60" path="m8239,116l8239,176e" filled="f" stroked="t" strokeweight="0.96pt" strokecolor="#000000">
                  <v:path arrowok="t"/>
                </v:shape>
                <v:group style="position:absolute;left:8239;top:176;width:60;height:0" coordorigin="8239,176" coordsize="60,0">
                  <v:shape style="position:absolute;left:8239;top:176;width:60;height:0" coordorigin="8239,176" coordsize="60,0" path="m8239,176l829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11.48pt;margin-top:1.79895pt;width:6.96pt;height:6.96pt;mso-position-horizontal-relative:page;mso-position-vertical-relative:paragraph;z-index:-6738" coordorigin="8230,36" coordsize="139,139">
            <v:group style="position:absolute;left:8239;top:46;width:120;height:120" coordorigin="8239,46" coordsize="120,120">
              <v:shape style="position:absolute;left:8239;top:46;width:120;height:120" coordorigin="8239,46" coordsize="120,120" path="m8239,166l8359,46e" filled="f" stroked="t" strokeweight="0.96pt" strokecolor="#000000">
                <v:path arrowok="t"/>
              </v:shape>
              <v:group style="position:absolute;left:8239;top:106;width:0;height:60" coordorigin="8239,106" coordsize="0,60">
                <v:shape style="position:absolute;left:8239;top:106;width:0;height:60" coordorigin="8239,106" coordsize="0,60" path="m8239,106l8239,166e" filled="f" stroked="t" strokeweight="0.96pt" strokecolor="#000000">
                  <v:path arrowok="t"/>
                </v:shape>
                <v:group style="position:absolute;left:8239;top:166;width:60;height:0" coordorigin="8239,166" coordsize="60,0">
                  <v:shape style="position:absolute;left:8239;top:166;width:60;height:0" coordorigin="8239,166" coordsize="60,0" path="m8239,166l829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62"/>
          <w:footerReference w:type="default" r:id="rId63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394.56pt;width:6.96pt;height:6.96pt;mso-position-horizontal-relative:page;mso-position-vertical-relative:page;z-index:-6735" coordorigin="10690,7891" coordsize="139,139">
            <v:group style="position:absolute;left:10699;top:7901;width:120;height:120" coordorigin="10699,7901" coordsize="120,120">
              <v:shape style="position:absolute;left:10699;top:7901;width:120;height:120" coordorigin="10699,7901" coordsize="120,120" path="m10699,8021l10819,7901e" filled="f" stroked="t" strokeweight="0.96pt" strokecolor="#000000">
                <v:path arrowok="t"/>
              </v:shape>
              <v:group style="position:absolute;left:10699;top:7961;width:0;height:60" coordorigin="10699,7961" coordsize="0,60">
                <v:shape style="position:absolute;left:10699;top:7961;width:0;height:60" coordorigin="10699,7961" coordsize="0,60" path="m10699,7961l10699,8021e" filled="f" stroked="t" strokeweight="0.96pt" strokecolor="#000000">
                  <v:path arrowok="t"/>
                </v:shape>
                <v:group style="position:absolute;left:10699;top:8021;width:60;height:0" coordorigin="10699,8021" coordsize="60,0">
                  <v:shape style="position:absolute;left:10699;top:8021;width:60;height:0" coordorigin="10699,8021" coordsize="60,0" path="m10699,8021l10759,802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368.52pt;width:6.96pt;height:6.96pt;mso-position-horizontal-relative:page;mso-position-vertical-relative:page;z-index:-6737" coordorigin="10591,7370" coordsize="139,139">
            <v:group style="position:absolute;left:10601;top:7380;width:120;height:120" coordorigin="10601,7380" coordsize="120,120">
              <v:shape style="position:absolute;left:10601;top:7380;width:120;height:120" coordorigin="10601,7380" coordsize="120,120" path="m10601,7500l10721,7380e" filled="f" stroked="t" strokeweight="0.96pt" strokecolor="#000000">
                <v:path arrowok="t"/>
              </v:shape>
              <v:group style="position:absolute;left:10601;top:7440;width:0;height:60" coordorigin="10601,7440" coordsize="0,60">
                <v:shape style="position:absolute;left:10601;top:7440;width:0;height:60" coordorigin="10601,7440" coordsize="0,60" path="m10601,7440l10601,7500e" filled="f" stroked="t" strokeweight="0.96pt" strokecolor="#000000">
                  <v:path arrowok="t"/>
                </v:shape>
                <v:group style="position:absolute;left:10601;top:7500;width:60;height:0" coordorigin="10601,7500" coordsize="60,0">
                  <v:shape style="position:absolute;left:10601;top:7500;width:60;height:0" coordorigin="10601,7500" coordsize="60,0" path="m10601,7500l10661,750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vp028_731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'F:\Processed\Splitted\vp028_splitted_731_beforeMS.csv';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2197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4.5389pt;width:6.96pt;height:6.96pt;mso-position-horizontal-relative:page;mso-position-vertical-relative:paragraph;z-index:-6736" coordorigin="10111,291" coordsize="139,139">
            <v:group style="position:absolute;left:10121;top:300;width:120;height:120" coordorigin="10121,300" coordsize="120,120">
              <v:shape style="position:absolute;left:10121;top:300;width:120;height:120" coordorigin="10121,300" coordsize="120,120" path="m10121,420l10241,300e" filled="f" stroked="t" strokeweight="0.96pt" strokecolor="#000000">
                <v:path arrowok="t"/>
              </v:shape>
              <v:group style="position:absolute;left:10121;top:360;width:0;height:60" coordorigin="10121,360" coordsize="0,60">
                <v:shape style="position:absolute;left:10121;top:360;width:0;height:60" coordorigin="10121,360" coordsize="0,60" path="m10121,360l10121,420e" filled="f" stroked="t" strokeweight="0.96pt" strokecolor="#000000">
                  <v:path arrowok="t"/>
                </v:shape>
                <v:group style="position:absolute;left:10121;top:420;width:60;height:0" coordorigin="10121,420" coordsize="60,0">
                  <v:shape style="position:absolute;left:10121;top:420;width:60;height:0" coordorigin="10121,420" coordsize="60,0" path="m10121,420l10181,4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2199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64"/>
          <w:footerReference w:type="default" r:id="rId65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2.05894pt;width:6.96pt;height:6.96pt;mso-position-horizontal-relative:page;mso-position-vertical-relative:paragraph;z-index:-6734" coordorigin="8350,41" coordsize="139,139">
            <v:group style="position:absolute;left:8359;top:51;width:120;height:120" coordorigin="8359,51" coordsize="120,120">
              <v:shape style="position:absolute;left:8359;top:51;width:120;height:120" coordorigin="8359,51" coordsize="120,120" path="m8359,171l8479,51e" filled="f" stroked="t" strokeweight="0.96pt" strokecolor="#000000">
                <v:path arrowok="t"/>
              </v:shape>
              <v:group style="position:absolute;left:8359;top:111;width:0;height:60" coordorigin="8359,111" coordsize="0,60">
                <v:shape style="position:absolute;left:8359;top:111;width:0;height:60" coordorigin="8359,111" coordsize="0,60" path="m8359,111l8359,171e" filled="f" stroked="t" strokeweight="0.96pt" strokecolor="#000000">
                  <v:path arrowok="t"/>
                </v:shape>
                <v:group style="position:absolute;left:8359;top:171;width:60;height:0" coordorigin="8359,171" coordsize="60,0">
                  <v:shape style="position:absolute;left:8359;top:171;width:60;height:0" coordorigin="8359,171" coordsize="60,0" path="m8359,171l841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17893pt;width:6.96pt;height:6.96pt;mso-position-horizontal-relative:page;mso-position-vertical-relative:paragraph;z-index:-6733" coordorigin="8590,44" coordsize="139,139">
            <v:group style="position:absolute;left:8599;top:53;width:120;height:120" coordorigin="8599,53" coordsize="120,120">
              <v:shape style="position:absolute;left:8599;top:53;width:120;height:120" coordorigin="8599,53" coordsize="120,120" path="m8599,173l8719,53e" filled="f" stroked="t" strokeweight="0.96pt" strokecolor="#000000">
                <v:path arrowok="t"/>
              </v:shape>
              <v:group style="position:absolute;left:8599;top:113;width:0;height:60" coordorigin="8599,113" coordsize="0,60">
                <v:shape style="position:absolute;left:8599;top:113;width:0;height:60" coordorigin="8599,113" coordsize="0,60" path="m8599,113l8599,173e" filled="f" stroked="t" strokeweight="0.96pt" strokecolor="#000000">
                  <v:path arrowok="t"/>
                </v:shape>
                <v:group style="position:absolute;left:8599;top:173;width:60;height:0" coordorigin="8599,173" coordsize="60,0">
                  <v:shape style="position:absolute;left:8599;top:173;width:60;height:0" coordorigin="8599,173" coordsize="60,0" path="m8599,173l865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81894pt;width:6.96pt;height:6.96pt;mso-position-horizontal-relative:page;mso-position-vertical-relative:paragraph;z-index:-6732" coordorigin="8810,36" coordsize="139,139">
            <v:group style="position:absolute;left:8820;top:46;width:120;height:120" coordorigin="8820,46" coordsize="120,120">
              <v:shape style="position:absolute;left:8820;top:46;width:120;height:120" coordorigin="8820,46" coordsize="120,120" path="m8820,166l8940,46e" filled="f" stroked="t" strokeweight="0.96pt" strokecolor="#000000">
                <v:path arrowok="t"/>
              </v:shape>
              <v:group style="position:absolute;left:8820;top:106;width:0;height:60" coordorigin="8820,106" coordsize="0,60">
                <v:shape style="position:absolute;left:8820;top:106;width:0;height:60" coordorigin="8820,106" coordsize="0,60" path="m8820,106l8820,166e" filled="f" stroked="t" strokeweight="0.96pt" strokecolor="#000000">
                  <v:path arrowok="t"/>
                </v:shape>
                <v:group style="position:absolute;left:8820;top:166;width:60;height:0" coordorigin="8820,166" coordsize="60,0">
                  <v:shape style="position:absolute;left:8820;top:166;width:60;height:0" coordorigin="8820,166" coordsize="60,0" path="m8820,166l888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29.48pt;margin-top:2.03894pt;width:6.96pt;height:6.96pt;mso-position-horizontal-relative:page;mso-position-vertical-relative:paragraph;z-index:-6731" coordorigin="8590,41" coordsize="139,139">
            <v:group style="position:absolute;left:8599;top:50;width:120;height:120" coordorigin="8599,50" coordsize="120,120">
              <v:shape style="position:absolute;left:8599;top:50;width:120;height:120" coordorigin="8599,50" coordsize="120,120" path="m8599,170l8719,50e" filled="f" stroked="t" strokeweight="0.96pt" strokecolor="#000000">
                <v:path arrowok="t"/>
              </v:shape>
              <v:group style="position:absolute;left:8599;top:110;width:0;height:60" coordorigin="8599,110" coordsize="0,60">
                <v:shape style="position:absolute;left:8599;top:110;width:0;height:60" coordorigin="8599,110" coordsize="0,60" path="m8599,110l8599,170e" filled="f" stroked="t" strokeweight="0.96pt" strokecolor="#000000">
                  <v:path arrowok="t"/>
                </v:shape>
                <v:group style="position:absolute;left:8599;top:170;width:60;height:0" coordorigin="8599,170" coordsize="60,0">
                  <v:shape style="position:absolute;left:8599;top:170;width:60;height:0" coordorigin="8599,170" coordsize="60,0" path="m8599,170l8659,17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66"/>
          <w:footerReference w:type="default" r:id="rId67"/>
          <w:pgSz w:w="11920" w:h="16840"/>
        </w:sectPr>
      </w:pPr>
      <w:r>
        <w:pict>
          <v:group style="position:absolute;margin-left:440.52pt;margin-top:1.45894pt;width:6.96pt;height:6.96pt;mso-position-horizontal-relative:page;mso-position-vertical-relative:paragraph;z-index:-6730" coordorigin="8810,29" coordsize="139,139">
            <v:group style="position:absolute;left:8820;top:39;width:120;height:120" coordorigin="8820,39" coordsize="120,120">
              <v:shape style="position:absolute;left:8820;top:39;width:120;height:120" coordorigin="8820,39" coordsize="120,120" path="m8820,159l8940,39e" filled="f" stroked="t" strokeweight="0.96pt" strokecolor="#000000">
                <v:path arrowok="t"/>
              </v:shape>
              <v:group style="position:absolute;left:8820;top:99;width:0;height:60" coordorigin="8820,99" coordsize="0,60">
                <v:shape style="position:absolute;left:8820;top:99;width:0;height:60" coordorigin="8820,99" coordsize="0,60" path="m8820,99l8820,159e" filled="f" stroked="t" strokeweight="0.96pt" strokecolor="#000000">
                  <v:path arrowok="t"/>
                </v:shape>
                <v:group style="position:absolute;left:8820;top:159;width:60;height:0" coordorigin="8820,159" coordsize="60,0">
                  <v:shape style="position:absolute;left:8820;top:159;width:60;height:0" coordorigin="8820,159" coordsize="60,0" path="m8820,159l888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81894pt;width:6.96pt;height:6.96pt;mso-position-horizontal-relative:page;mso-position-vertical-relative:paragraph;z-index:-6729" coordorigin="8230,36" coordsize="139,139">
            <v:group style="position:absolute;left:8239;top:46;width:120;height:120" coordorigin="8239,46" coordsize="120,120">
              <v:shape style="position:absolute;left:8239;top:46;width:120;height:120" coordorigin="8239,46" coordsize="120,120" path="m8239,166l8359,46e" filled="f" stroked="t" strokeweight="0.96pt" strokecolor="#000000">
                <v:path arrowok="t"/>
              </v:shape>
              <v:group style="position:absolute;left:8239;top:106;width:0;height:60" coordorigin="8239,106" coordsize="0,60">
                <v:shape style="position:absolute;left:8239;top:106;width:0;height:60" coordorigin="8239,106" coordsize="0,60" path="m8239,106l8239,166e" filled="f" stroked="t" strokeweight="0.96pt" strokecolor="#000000">
                  <v:path arrowok="t"/>
                </v:shape>
                <v:group style="position:absolute;left:8239;top:166;width:60;height:0" coordorigin="8239,166" coordsize="60,0">
                  <v:shape style="position:absolute;left:8239;top:166;width:60;height:0" coordorigin="8239,166" coordsize="60,0" path="m8239,166l829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2294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2299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17896pt;width:6.96pt;height:6.96pt;mso-position-horizontal-relative:page;mso-position-vertical-relative:paragraph;z-index:-6728" coordorigin="8230,44" coordsize="139,139">
            <v:group style="position:absolute;left:8239;top:53;width:120;height:120" coordorigin="8239,53" coordsize="120,120">
              <v:shape style="position:absolute;left:8239;top:53;width:120;height:120" coordorigin="8239,53" coordsize="120,120" path="m8239,173l8359,53e" filled="f" stroked="t" strokeweight="0.96pt" strokecolor="#000000">
                <v:path arrowok="t"/>
              </v:shape>
              <v:group style="position:absolute;left:8239;top:113;width:0;height:60" coordorigin="8239,113" coordsize="0,60">
                <v:shape style="position:absolute;left:8239;top:113;width:0;height:60" coordorigin="8239,113" coordsize="0,60" path="m8239,113l8239,173e" filled="f" stroked="t" strokeweight="0.96pt" strokecolor="#000000">
                  <v:path arrowok="t"/>
                </v:shape>
                <v:group style="position:absolute;left:8239;top:173;width:60;height:0" coordorigin="8239,173" coordsize="60,0">
                  <v:shape style="position:absolute;left:8239;top:173;width:60;height:0" coordorigin="8239,173" coordsize="60,0" path="m8239,173l829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68"/>
          <w:footerReference w:type="default" r:id="rId6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vp029_18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177.48pt;width:6.96pt;height:6.96pt;mso-position-horizontal-relative:page;mso-position-vertical-relative:page;z-index:-6725" coordorigin="10690,3550" coordsize="139,139">
            <v:group style="position:absolute;left:10699;top:3559;width:120;height:120" coordorigin="10699,3559" coordsize="120,120">
              <v:shape style="position:absolute;left:10699;top:3559;width:120;height:120" coordorigin="10699,3559" coordsize="120,120" path="m10699,3679l10819,3559e" filled="f" stroked="t" strokeweight="0.96pt" strokecolor="#000000">
                <v:path arrowok="t"/>
              </v:shape>
              <v:group style="position:absolute;left:10699;top:3619;width:0;height:60" coordorigin="10699,3619" coordsize="0,60">
                <v:shape style="position:absolute;left:10699;top:3619;width:0;height:60" coordorigin="10699,3619" coordsize="0,60" path="m10699,3619l10699,3679e" filled="f" stroked="t" strokeweight="0.96pt" strokecolor="#000000">
                  <v:path arrowok="t"/>
                </v:shape>
                <v:group style="position:absolute;left:10699;top:3679;width:60;height:0" coordorigin="10699,3679" coordsize="60,0">
                  <v:shape style="position:absolute;left:10699;top:3679;width:60;height:0" coordorigin="10699,3679" coordsize="60,0" path="m10699,3679l10759,367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152.52pt;width:6.96pt;height:6.96pt;mso-position-horizontal-relative:page;mso-position-vertical-relative:page;z-index:-6727" coordorigin="10591,3050" coordsize="139,139">
            <v:group style="position:absolute;left:10601;top:3060;width:120;height:120" coordorigin="10601,3060" coordsize="120,120">
              <v:shape style="position:absolute;left:10601;top:3060;width:120;height:120" coordorigin="10601,3060" coordsize="120,120" path="m10601,3180l10721,3060e" filled="f" stroked="t" strokeweight="0.96pt" strokecolor="#000000">
                <v:path arrowok="t"/>
              </v:shape>
              <v:group style="position:absolute;left:10601;top:3120;width:0;height:60" coordorigin="10601,3120" coordsize="0,60">
                <v:shape style="position:absolute;left:10601;top:3120;width:0;height:60" coordorigin="10601,3120" coordsize="0,60" path="m10601,3120l10601,3180e" filled="f" stroked="t" strokeweight="0.96pt" strokecolor="#000000">
                  <v:path arrowok="t"/>
                </v:shape>
                <v:group style="position:absolute;left:10601;top:3180;width:60;height:0" coordorigin="10601,3180" coordsize="60,0">
                  <v:shape style="position:absolute;left:10601;top:3180;width:60;height:0" coordorigin="10601,3180" coordsize="60,0" path="m10601,3180l10661,318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'F:\Processed\Splitted\vp029_splitted_18_beforeMS.csv';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/>
      </w:pPr>
      <w:r>
        <w:pict>
          <v:group style="position:absolute;margin-left:505.56pt;margin-top:15.0189pt;width:6.96pt;height:6.96pt;mso-position-horizontal-relative:page;mso-position-vertical-relative:paragraph;z-index:-6726" coordorigin="10111,300" coordsize="139,139">
            <v:group style="position:absolute;left:10121;top:310;width:120;height:120" coordorigin="10121,310" coordsize="120,120">
              <v:shape style="position:absolute;left:10121;top:310;width:120;height:120" coordorigin="10121,310" coordsize="120,120" path="m10121,430l10241,310e" filled="f" stroked="t" strokeweight="0.96pt" strokecolor="#000000">
                <v:path arrowok="t"/>
              </v:shape>
              <v:group style="position:absolute;left:10121;top:370;width:0;height:60" coordorigin="10121,370" coordsize="0,60">
                <v:shape style="position:absolute;left:10121;top:370;width:0;height:60" coordorigin="10121,370" coordsize="0,60" path="m10121,370l10121,430e" filled="f" stroked="t" strokeweight="0.96pt" strokecolor="#000000">
                  <v:path arrowok="t"/>
                </v:shape>
                <v:group style="position:absolute;left:10121;top:430;width:60;height:0" coordorigin="10121,430" coordsize="60,0">
                  <v:shape style="position:absolute;left:10121;top:430;width:60;height:0" coordorigin="10121,430" coordsize="60,0" path="m10121,430l10181,43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2353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2398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70"/>
          <w:footerReference w:type="default" r:id="rId71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2399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17.48pt;margin-top:1.55893pt;width:6.96pt;height:6.96pt;mso-position-horizontal-relative:page;mso-position-vertical-relative:paragraph;z-index:-6724" coordorigin="8350,31" coordsize="139,139">
            <v:group style="position:absolute;left:8359;top:41;width:120;height:120" coordorigin="8359,41" coordsize="120,120">
              <v:shape style="position:absolute;left:8359;top:41;width:120;height:120" coordorigin="8359,41" coordsize="120,120" path="m8359,161l8479,41e" filled="f" stroked="t" strokeweight="0.96pt" strokecolor="#000000">
                <v:path arrowok="t"/>
              </v:shape>
              <v:group style="position:absolute;left:8359;top:101;width:0;height:60" coordorigin="8359,101" coordsize="0,60">
                <v:shape style="position:absolute;left:8359;top:101;width:0;height:60" coordorigin="8359,101" coordsize="0,60" path="m8359,101l8359,161e" filled="f" stroked="t" strokeweight="0.96pt" strokecolor="#000000">
                  <v:path arrowok="t"/>
                </v:shape>
                <v:group style="position:absolute;left:8359;top:161;width:60;height:0" coordorigin="8359,161" coordsize="60,0">
                  <v:shape style="position:absolute;left:8359;top:161;width:60;height:0" coordorigin="8359,161" coordsize="60,0" path="m8359,161l841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69895pt;width:6.96pt;height:6.96pt;mso-position-horizontal-relative:page;mso-position-vertical-relative:paragraph;z-index:-6723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29894pt;width:6.96pt;height:6.96pt;mso-position-horizontal-relative:page;mso-position-vertical-relative:paragraph;z-index:-6722" coordorigin="8810,46" coordsize="139,139">
            <v:group style="position:absolute;left:8820;top:56;width:120;height:120" coordorigin="8820,56" coordsize="120,120">
              <v:shape style="position:absolute;left:8820;top:56;width:120;height:120" coordorigin="8820,56" coordsize="120,120" path="m8820,176l8940,56e" filled="f" stroked="t" strokeweight="0.96pt" strokecolor="#000000">
                <v:path arrowok="t"/>
              </v:shape>
              <v:group style="position:absolute;left:8820;top:116;width:0;height:60" coordorigin="8820,116" coordsize="0,60">
                <v:shape style="position:absolute;left:8820;top:116;width:0;height:60" coordorigin="8820,116" coordsize="0,60" path="m8820,116l8820,176e" filled="f" stroked="t" strokeweight="0.96pt" strokecolor="#000000">
                  <v:path arrowok="t"/>
                </v:shape>
                <v:group style="position:absolute;left:8820;top:176;width:60;height:0" coordorigin="8820,176" coordsize="60,0">
                  <v:shape style="position:absolute;left:8820;top:176;width:60;height:0" coordorigin="8820,176" coordsize="60,0" path="m8820,176l888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41894pt;width:6.96pt;height:6.96pt;mso-position-horizontal-relative:page;mso-position-vertical-relative:paragraph;z-index:-6721" coordorigin="8590,48" coordsize="139,139">
            <v:group style="position:absolute;left:8599;top:58;width:120;height:120" coordorigin="8599,58" coordsize="120,120">
              <v:shape style="position:absolute;left:8599;top:58;width:120;height:120" coordorigin="8599,58" coordsize="120,120" path="m8599,178l8719,58e" filled="f" stroked="t" strokeweight="0.96pt" strokecolor="#000000">
                <v:path arrowok="t"/>
              </v:shape>
              <v:group style="position:absolute;left:8599;top:118;width:0;height:60" coordorigin="8599,118" coordsize="0,60">
                <v:shape style="position:absolute;left:8599;top:118;width:0;height:60" coordorigin="8599,118" coordsize="0,60" path="m8599,118l8599,178e" filled="f" stroked="t" strokeweight="0.96pt" strokecolor="#000000">
                  <v:path arrowok="t"/>
                </v:shape>
                <v:group style="position:absolute;left:8599;top:178;width:60;height:0" coordorigin="8599,178" coordsize="60,0">
                  <v:shape style="position:absolute;left:8599;top:178;width:60;height:0" coordorigin="8599,178" coordsize="60,0" path="m8599,178l8659,17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93893pt;width:6.96pt;height:6.96pt;mso-position-horizontal-relative:page;mso-position-vertical-relative:paragraph;z-index:-6720" coordorigin="8810,39" coordsize="139,139">
            <v:group style="position:absolute;left:8820;top:48;width:120;height:120" coordorigin="8820,48" coordsize="120,120">
              <v:shape style="position:absolute;left:8820;top:48;width:120;height:120" coordorigin="8820,48" coordsize="120,120" path="m8820,168l8940,48e" filled="f" stroked="t" strokeweight="0.96pt" strokecolor="#000000">
                <v:path arrowok="t"/>
              </v:shape>
              <v:group style="position:absolute;left:8820;top:108;width:0;height:60" coordorigin="8820,108" coordsize="0,60">
                <v:shape style="position:absolute;left:8820;top:108;width:0;height:60" coordorigin="8820,108" coordsize="0,60" path="m8820,108l8820,168e" filled="f" stroked="t" strokeweight="0.96pt" strokecolor="#000000">
                  <v:path arrowok="t"/>
                </v:shape>
                <v:group style="position:absolute;left:8820;top:168;width:60;height:0" coordorigin="8820,168" coordsize="60,0">
                  <v:shape style="position:absolute;left:8820;top:168;width:60;height:0" coordorigin="8820,168" coordsize="60,0" path="m8820,168l888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29894pt;width:6.96pt;height:6.96pt;mso-position-horizontal-relative:page;mso-position-vertical-relative:paragraph;z-index:-6719" coordorigin="8230,46" coordsize="139,139">
            <v:group style="position:absolute;left:8239;top:56;width:120;height:120" coordorigin="8239,56" coordsize="120,120">
              <v:shape style="position:absolute;left:8239;top:56;width:120;height:120" coordorigin="8239,56" coordsize="120,120" path="m8239,176l8359,56e" filled="f" stroked="t" strokeweight="0.96pt" strokecolor="#000000">
                <v:path arrowok="t"/>
              </v:shape>
              <v:group style="position:absolute;left:8239;top:116;width:0;height:60" coordorigin="8239,116" coordsize="0,60">
                <v:shape style="position:absolute;left:8239;top:116;width:0;height:60" coordorigin="8239,116" coordsize="0,60" path="m8239,116l8239,176e" filled="f" stroked="t" strokeweight="0.96pt" strokecolor="#000000">
                  <v:path arrowok="t"/>
                </v:shape>
                <v:group style="position:absolute;left:8239;top:176;width:60;height:0" coordorigin="8239,176" coordsize="60,0">
                  <v:shape style="position:absolute;left:8239;top:176;width:60;height:0" coordorigin="8239,176" coordsize="60,0" path="m8239,176l829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72"/>
          <w:footerReference w:type="default" r:id="rId73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725.52pt;width:6.96pt;height:6.96pt;mso-position-horizontal-relative:page;mso-position-vertical-relative:page;z-index:-6715" coordorigin="10690,14510" coordsize="139,139">
            <v:group style="position:absolute;left:10699;top:14520;width:120;height:120" coordorigin="10699,14520" coordsize="120,120">
              <v:shape style="position:absolute;left:10699;top:14520;width:120;height:120" coordorigin="10699,14520" coordsize="120,120" path="m10699,14640l10819,14520e" filled="f" stroked="t" strokeweight="0.96pt" strokecolor="#000000">
                <v:path arrowok="t"/>
              </v:shape>
              <v:group style="position:absolute;left:10699;top:14580;width:0;height:60" coordorigin="10699,14580" coordsize="0,60">
                <v:shape style="position:absolute;left:10699;top:14580;width:0;height:60" coordorigin="10699,14580" coordsize="0,60" path="m10699,14580l10699,14640e" filled="f" stroked="t" strokeweight="0.96pt" strokecolor="#000000">
                  <v:path arrowok="t"/>
                </v:shape>
                <v:group style="position:absolute;left:10699;top:14640;width:60;height:0" coordorigin="10699,14640" coordsize="60,0">
                  <v:shape style="position:absolute;left:10699;top:14640;width:60;height:0" coordorigin="10699,14640" coordsize="60,0" path="m10699,14640l10759,1464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699.48pt;width:6.96pt;height:6.96pt;mso-position-horizontal-relative:page;mso-position-vertical-relative:page;z-index:-6717" coordorigin="10591,13990" coordsize="139,139">
            <v:group style="position:absolute;left:10601;top:13999;width:120;height:120" coordorigin="10601,13999" coordsize="120,120">
              <v:shape style="position:absolute;left:10601;top:13999;width:120;height:120" coordorigin="10601,13999" coordsize="120,120" path="m10601,14119l10721,13999e" filled="f" stroked="t" strokeweight="0.96pt" strokecolor="#000000">
                <v:path arrowok="t"/>
              </v:shape>
              <v:group style="position:absolute;left:10601;top:14059;width:0;height:60" coordorigin="10601,14059" coordsize="0,60">
                <v:shape style="position:absolute;left:10601;top:14059;width:0;height:60" coordorigin="10601,14059" coordsize="0,60" path="m10601,14059l10601,14119e" filled="f" stroked="t" strokeweight="0.96pt" strokecolor="#000000">
                  <v:path arrowok="t"/>
                </v:shape>
                <v:group style="position:absolute;left:10601;top:14119;width:60;height:0" coordorigin="10601,14119" coordsize="60,0">
                  <v:shape style="position:absolute;left:10601;top:14119;width:60;height:0" coordorigin="10601,14119" coordsize="60,0" path="m10601,14119l10661,141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411.48pt;margin-top:3.62895pt;width:6.96pt;height:6.96pt;mso-position-horizontal-relative:page;mso-position-vertical-relative:paragraph;z-index:-6718" coordorigin="8230,73" coordsize="139,139">
            <v:group style="position:absolute;left:8239;top:82;width:120;height:120" coordorigin="8239,82" coordsize="120,120">
              <v:shape style="position:absolute;left:8239;top:82;width:120;height:120" coordorigin="8239,82" coordsize="120,120" path="m8239,202l8359,82e" filled="f" stroked="t" strokeweight="0.96pt" strokecolor="#000000">
                <v:path arrowok="t"/>
              </v:shape>
              <v:group style="position:absolute;left:8239;top:142;width:0;height:60" coordorigin="8239,142" coordsize="0,60">
                <v:shape style="position:absolute;left:8239;top:142;width:0;height:60" coordorigin="8239,142" coordsize="0,60" path="m8239,142l8239,202e" filled="f" stroked="t" strokeweight="0.96pt" strokecolor="#000000">
                  <v:path arrowok="t"/>
                </v:shape>
                <v:group style="position:absolute;left:8239;top:202;width:60;height:0" coordorigin="8239,202" coordsize="60,0">
                  <v:shape style="position:absolute;left:8239;top:202;width:60;height:0" coordorigin="8239,202" coordsize="60,0" path="m8239,202l8299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vp029_17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'F:\Processed\Splitted\vp029_splitted_17_beforeMS.csv';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2497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2499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4.6589pt;width:6.96pt;height:6.96pt;mso-position-horizontal-relative:page;mso-position-vertical-relative:paragraph;z-index:-6716" coordorigin="10111,293" coordsize="139,139">
            <v:group style="position:absolute;left:10121;top:303;width:120;height:120" coordorigin="10121,303" coordsize="120,120">
              <v:shape style="position:absolute;left:10121;top:303;width:120;height:120" coordorigin="10121,303" coordsize="120,120" path="m10121,423l10241,303e" filled="f" stroked="t" strokeweight="0.96pt" strokecolor="#000000">
                <v:path arrowok="t"/>
              </v:shape>
              <v:group style="position:absolute;left:10121;top:363;width:0;height:60" coordorigin="10121,363" coordsize="0,60">
                <v:shape style="position:absolute;left:10121;top:363;width:0;height:60" coordorigin="10121,363" coordsize="0,60" path="m10121,363l10121,423e" filled="f" stroked="t" strokeweight="0.96pt" strokecolor="#000000">
                  <v:path arrowok="t"/>
                </v:shape>
                <v:group style="position:absolute;left:10121;top:423;width:60;height:0" coordorigin="10121,423" coordsize="60,0">
                  <v:shape style="position:absolute;left:10121;top:423;width:60;height:0" coordorigin="10121,423" coordsize="60,0" path="m10121,423l10181,42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74"/>
          <w:footerReference w:type="default" r:id="rId75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  <w:sectPr>
          <w:pgMar w:header="0" w:footer="0" w:top="660" w:bottom="280" w:left="640" w:right="1680"/>
          <w:headerReference w:type="default" r:id="rId76"/>
          <w:footerReference w:type="default" r:id="rId77"/>
          <w:pgSz w:w="11920" w:h="16840"/>
        </w:sectPr>
      </w:pPr>
      <w:r>
        <w:pict>
          <v:shape type="#_x0000_t202" style="position:absolute;margin-left:37pt;margin-top:12.4356pt;width:437.926pt;height:81.44pt;mso-position-horizontal-relative:page;mso-position-vertical-relative:paragraph;z-index:-671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4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4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2564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44"/>
                          <w:ind w:left="16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F(1,44)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4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4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max(diff(J(:,17)));</w:t>
                        </w:r>
                        <w:r>
                          <w:rPr>
                            <w:rFonts w:cs="Courier New" w:hAnsi="Courier New" w:eastAsia="Courier New" w:ascii="Courier New"/>
                            <w:spacing w:val="9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4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dEYELIDOPENING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2565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16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F(1,45)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max(diff(J(:,17),2));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d2EYELIDOPENING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2566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16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F(1,46)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  <w:t>max(diff(J(:,21)));</w:t>
                        </w:r>
                        <w:r>
                          <w:rPr>
                            <w:rFonts w:cs="Courier New" w:hAnsi="Courier New" w:eastAsia="Courier New" w:ascii="Courier New"/>
                            <w:spacing w:val="9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dFILTEREDPUPILDIAMETER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2567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16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F(1,47)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5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max(diff(J(:,21),2));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6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d2FILTEREDPUPILDIAMETER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2568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2"/>
                            <w:sz w:val="19"/>
                            <w:szCs w:val="19"/>
                          </w:rPr>
                          <w:t>2569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185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%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means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75" w:right="-124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-42" w:right="-195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periodogram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28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power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spe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14"/>
                          <w:ind w:left="30"/>
                        </w:pP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0"/>
                            <w:sz w:val="19"/>
                            <w:szCs w:val="19"/>
                          </w:rPr>
                          <w:t>ctral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i/>
                            <w:spacing w:val="0"/>
                            <w:w w:val="102"/>
                            <w:sz w:val="19"/>
                            <w:szCs w:val="19"/>
                          </w:rPr>
                          <w:t>density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93891pt;width:6.96pt;height:6.96pt;mso-position-horizontal-relative:page;mso-position-vertical-relative:paragraph;z-index:-6713" coordorigin="8350,39" coordsize="139,139">
            <v:group style="position:absolute;left:8359;top:48;width:120;height:120" coordorigin="8359,48" coordsize="120,120">
              <v:shape style="position:absolute;left:8359;top:48;width:120;height:120" coordorigin="8359,48" coordsize="120,120" path="m8359,168l8479,48e" filled="f" stroked="t" strokeweight="0.96pt" strokecolor="#000000">
                <v:path arrowok="t"/>
              </v:shape>
              <v:group style="position:absolute;left:8359;top:108;width:0;height:60" coordorigin="8359,108" coordsize="0,60">
                <v:shape style="position:absolute;left:8359;top:108;width:0;height:60" coordorigin="8359,108" coordsize="0,60" path="m8359,108l8359,168e" filled="f" stroked="t" strokeweight="0.96pt" strokecolor="#000000">
                  <v:path arrowok="t"/>
                </v:shape>
                <v:group style="position:absolute;left:8359;top:168;width:60;height:0" coordorigin="8359,168" coordsize="60,0">
                  <v:shape style="position:absolute;left:8359;top:168;width:60;height:0" coordorigin="8359,168" coordsize="60,0" path="m8359,168l841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05891pt;width:6.96pt;height:6.96pt;mso-position-horizontal-relative:page;mso-position-vertical-relative:paragraph;z-index:-6712" coordorigin="8590,41" coordsize="139,139">
            <v:group style="position:absolute;left:8599;top:51;width:120;height:120" coordorigin="8599,51" coordsize="120,120">
              <v:shape style="position:absolute;left:8599;top:51;width:120;height:120" coordorigin="8599,51" coordsize="120,120" path="m8599,171l8719,51e" filled="f" stroked="t" strokeweight="0.96pt" strokecolor="#000000">
                <v:path arrowok="t"/>
              </v:shape>
              <v:group style="position:absolute;left:8599;top:111;width:0;height:60" coordorigin="8599,111" coordsize="0,60">
                <v:shape style="position:absolute;left:8599;top:111;width:0;height:60" coordorigin="8599,111" coordsize="0,60" path="m8599,111l8599,171e" filled="f" stroked="t" strokeweight="0.96pt" strokecolor="#000000">
                  <v:path arrowok="t"/>
                </v:shape>
                <v:group style="position:absolute;left:8599;top:171;width:60;height:0" coordorigin="8599,171" coordsize="60,0">
                  <v:shape style="position:absolute;left:8599;top:171;width:60;height:0" coordorigin="8599,171" coordsize="60,0" path="m8599,171l86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57896pt;width:6.96pt;height:6.96pt;mso-position-horizontal-relative:page;mso-position-vertical-relative:paragraph;z-index:-6711" coordorigin="8810,32" coordsize="139,139">
            <v:group style="position:absolute;left:8820;top:41;width:120;height:120" coordorigin="8820,41" coordsize="120,120">
              <v:shape style="position:absolute;left:8820;top:41;width:120;height:120" coordorigin="8820,41" coordsize="120,120" path="m8820,161l8940,41e" filled="f" stroked="t" strokeweight="0.96pt" strokecolor="#000000">
                <v:path arrowok="t"/>
              </v:shape>
              <v:group style="position:absolute;left:8820;top:101;width:0;height:60" coordorigin="8820,101" coordsize="0,60">
                <v:shape style="position:absolute;left:8820;top:101;width:0;height:60" coordorigin="8820,101" coordsize="0,60" path="m8820,101l8820,161e" filled="f" stroked="t" strokeweight="0.96pt" strokecolor="#000000">
                  <v:path arrowok="t"/>
                </v:shape>
                <v:group style="position:absolute;left:8820;top:161;width:60;height:0" coordorigin="8820,161" coordsize="60,0">
                  <v:shape style="position:absolute;left:8820;top:161;width:60;height:0" coordorigin="8820,161" coordsize="60,0" path="m8820,161l8880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69893pt;width:6.96pt;height:6.96pt;mso-position-horizontal-relative:page;mso-position-vertical-relative:paragraph;z-index:-6710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29892pt;width:6.96pt;height:6.96pt;mso-position-horizontal-relative:page;mso-position-vertical-relative:paragraph;z-index:-6709" coordorigin="8810,46" coordsize="139,139">
            <v:group style="position:absolute;left:8820;top:56;width:120;height:120" coordorigin="8820,56" coordsize="120,120">
              <v:shape style="position:absolute;left:8820;top:56;width:120;height:120" coordorigin="8820,56" coordsize="120,120" path="m8820,176l8940,56e" filled="f" stroked="t" strokeweight="0.96pt" strokecolor="#000000">
                <v:path arrowok="t"/>
              </v:shape>
              <v:group style="position:absolute;left:8820;top:116;width:0;height:60" coordorigin="8820,116" coordsize="0,60">
                <v:shape style="position:absolute;left:8820;top:116;width:0;height:60" coordorigin="8820,116" coordsize="0,60" path="m8820,116l8820,176e" filled="f" stroked="t" strokeweight="0.96pt" strokecolor="#000000">
                  <v:path arrowok="t"/>
                </v:shape>
                <v:group style="position:absolute;left:8820;top:176;width:60;height:0" coordorigin="8820,176" coordsize="60,0">
                  <v:shape style="position:absolute;left:8820;top:176;width:60;height:0" coordorigin="8820,176" coordsize="60,0" path="m8820,176l888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2592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11.48pt;margin-top:1.79895pt;width:6.96pt;height:6.96pt;mso-position-horizontal-relative:page;mso-position-vertical-relative:paragraph;z-index:-6708" coordorigin="8230,36" coordsize="139,139">
            <v:group style="position:absolute;left:8239;top:46;width:120;height:120" coordorigin="8239,46" coordsize="120,120">
              <v:shape style="position:absolute;left:8239;top:46;width:120;height:120" coordorigin="8239,46" coordsize="120,120" path="m8239,166l8359,46e" filled="f" stroked="t" strokeweight="0.96pt" strokecolor="#000000">
                <v:path arrowok="t"/>
              </v:shape>
              <v:group style="position:absolute;left:8239;top:106;width:0;height:60" coordorigin="8239,106" coordsize="0,60">
                <v:shape style="position:absolute;left:8239;top:106;width:0;height:60" coordorigin="8239,106" coordsize="0,60" path="m8239,106l8239,166e" filled="f" stroked="t" strokeweight="0.96pt" strokecolor="#000000">
                  <v:path arrowok="t"/>
                </v:shape>
                <v:group style="position:absolute;left:8239;top:166;width:60;height:0" coordorigin="8239,166" coordsize="60,0">
                  <v:shape style="position:absolute;left:8239;top:166;width:60;height:0" coordorigin="8239,166" coordsize="60,0" path="m8239,166l829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2599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17893pt;width:6.96pt;height:6.96pt;mso-position-horizontal-relative:page;mso-position-vertical-relative:paragraph;z-index:-6707" coordorigin="8230,44" coordsize="139,139">
            <v:group style="position:absolute;left:8239;top:53;width:120;height:120" coordorigin="8239,53" coordsize="120,120">
              <v:shape style="position:absolute;left:8239;top:53;width:120;height:120" coordorigin="8239,53" coordsize="120,120" path="m8239,173l8359,53e" filled="f" stroked="t" strokeweight="0.96pt" strokecolor="#000000">
                <v:path arrowok="t"/>
              </v:shape>
              <v:group style="position:absolute;left:8239;top:113;width:0;height:60" coordorigin="8239,113" coordsize="0,60">
                <v:shape style="position:absolute;left:8239;top:113;width:0;height:60" coordorigin="8239,113" coordsize="0,60" path="m8239,113l8239,173e" filled="f" stroked="t" strokeweight="0.96pt" strokecolor="#000000">
                  <v:path arrowok="t"/>
                </v:shape>
                <v:group style="position:absolute;left:8239;top:173;width:60;height:0" coordorigin="8239,173" coordsize="60,0">
                  <v:shape style="position:absolute;left:8239;top:173;width:60;height:0" coordorigin="8239,173" coordsize="60,0" path="m8239,173l829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78"/>
          <w:footerReference w:type="default" r:id="rId79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508.56pt;width:6.96pt;height:6.96pt;mso-position-horizontal-relative:page;mso-position-vertical-relative:page;z-index:-6704" coordorigin="10690,10171" coordsize="139,139">
            <v:group style="position:absolute;left:10699;top:10181;width:120;height:120" coordorigin="10699,10181" coordsize="120,120">
              <v:shape style="position:absolute;left:10699;top:10181;width:120;height:120" coordorigin="10699,10181" coordsize="120,120" path="m10699,10301l10819,10181e" filled="f" stroked="t" strokeweight="0.96pt" strokecolor="#000000">
                <v:path arrowok="t"/>
              </v:shape>
              <v:group style="position:absolute;left:10699;top:10241;width:0;height:60" coordorigin="10699,10241" coordsize="0,60">
                <v:shape style="position:absolute;left:10699;top:10241;width:0;height:60" coordorigin="10699,10241" coordsize="0,60" path="m10699,10241l10699,10301e" filled="f" stroked="t" strokeweight="0.96pt" strokecolor="#000000">
                  <v:path arrowok="t"/>
                </v:shape>
                <v:group style="position:absolute;left:10699;top:10301;width:60;height:0" coordorigin="10699,10301" coordsize="60,0">
                  <v:shape style="position:absolute;left:10699;top:10301;width:60;height:0" coordorigin="10699,10301" coordsize="60,0" path="m10699,10301l10759,1030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483.48pt;width:6.96pt;height:6.96pt;mso-position-horizontal-relative:page;mso-position-vertical-relative:page;z-index:-6706" coordorigin="10591,9670" coordsize="139,139">
            <v:group style="position:absolute;left:10601;top:9679;width:120;height:120" coordorigin="10601,9679" coordsize="120,120">
              <v:shape style="position:absolute;left:10601;top:9679;width:120;height:120" coordorigin="10601,9679" coordsize="120,120" path="m10601,9799l10721,9679e" filled="f" stroked="t" strokeweight="0.96pt" strokecolor="#000000">
                <v:path arrowok="t"/>
              </v:shape>
              <v:group style="position:absolute;left:10601;top:9739;width:0;height:60" coordorigin="10601,9739" coordsize="0,60">
                <v:shape style="position:absolute;left:10601;top:9739;width:0;height:60" coordorigin="10601,9739" coordsize="0,60" path="m10601,9739l10601,9799e" filled="f" stroked="t" strokeweight="0.96pt" strokecolor="#000000">
                  <v:path arrowok="t"/>
                </v:shape>
                <v:group style="position:absolute;left:10601;top:9799;width:60;height:0" coordorigin="10601,9799" coordsize="60,0">
                  <v:shape style="position:absolute;left:10601;top:9799;width:60;height:0" coordorigin="10601,9799" coordsize="60,0" path="m10601,9799l10661,979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vp030_286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'F:\Processed\Splitted\vp030_splitted_286_beforeMS.csv';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5.0189pt;width:6.96pt;height:6.96pt;mso-position-horizontal-relative:page;mso-position-vertical-relative:paragraph;z-index:-6705" coordorigin="10111,300" coordsize="139,139">
            <v:group style="position:absolute;left:10121;top:310;width:120;height:120" coordorigin="10121,310" coordsize="120,120">
              <v:shape style="position:absolute;left:10121;top:310;width:120;height:120" coordorigin="10121,310" coordsize="120,120" path="m10121,430l10241,310e" filled="f" stroked="t" strokeweight="0.96pt" strokecolor="#000000">
                <v:path arrowok="t"/>
              </v:shape>
              <v:group style="position:absolute;left:10121;top:370;width:0;height:60" coordorigin="10121,370" coordsize="0,60">
                <v:shape style="position:absolute;left:10121;top:370;width:0;height:60" coordorigin="10121,370" coordsize="0,60" path="m10121,370l10121,430e" filled="f" stroked="t" strokeweight="0.96pt" strokecolor="#000000">
                  <v:path arrowok="t"/>
                </v:shape>
                <v:group style="position:absolute;left:10121;top:430;width:60;height:0" coordorigin="10121,430" coordsize="60,0">
                  <v:shape style="position:absolute;left:10121;top:430;width:60;height:0" coordorigin="10121,430" coordsize="60,0" path="m10121,430l10181,43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80"/>
          <w:footerReference w:type="default" r:id="rId81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2697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2699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45893pt;width:6.96pt;height:6.96pt;mso-position-horizontal-relative:page;mso-position-vertical-relative:paragraph;z-index:-6703" coordorigin="8350,29" coordsize="139,139">
            <v:group style="position:absolute;left:8359;top:39;width:120;height:120" coordorigin="8359,39" coordsize="120,120">
              <v:shape style="position:absolute;left:8359;top:39;width:120;height:120" coordorigin="8359,39" coordsize="120,120" path="m8359,159l8479,39e" filled="f" stroked="t" strokeweight="0.96pt" strokecolor="#000000">
                <v:path arrowok="t"/>
              </v:shape>
              <v:group style="position:absolute;left:8359;top:99;width:0;height:60" coordorigin="8359,99" coordsize="0,60">
                <v:shape style="position:absolute;left:8359;top:99;width:0;height:60" coordorigin="8359,99" coordsize="0,60" path="m8359,99l8359,159e" filled="f" stroked="t" strokeweight="0.96pt" strokecolor="#000000">
                  <v:path arrowok="t"/>
                </v:shape>
                <v:group style="position:absolute;left:8359;top:159;width:60;height:0" coordorigin="8359,159" coordsize="60,0">
                  <v:shape style="position:absolute;left:8359;top:159;width:60;height:0" coordorigin="8359,159" coordsize="60,0" path="m8359,159l841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69893pt;width:6.96pt;height:6.96pt;mso-position-horizontal-relative:page;mso-position-vertical-relative:paragraph;z-index:-6702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17893pt;width:6.96pt;height:6.96pt;mso-position-horizontal-relative:page;mso-position-vertical-relative:paragraph;z-index:-6701" coordorigin="8810,44" coordsize="139,139">
            <v:group style="position:absolute;left:8820;top:53;width:120;height:120" coordorigin="8820,53" coordsize="120,120">
              <v:shape style="position:absolute;left:8820;top:53;width:120;height:120" coordorigin="8820,53" coordsize="120,120" path="m8820,173l8940,53e" filled="f" stroked="t" strokeweight="0.96pt" strokecolor="#000000">
                <v:path arrowok="t"/>
              </v:shape>
              <v:group style="position:absolute;left:8820;top:113;width:0;height:60" coordorigin="8820,113" coordsize="0,60">
                <v:shape style="position:absolute;left:8820;top:113;width:0;height:60" coordorigin="8820,113" coordsize="0,60" path="m8820,113l8820,173e" filled="f" stroked="t" strokeweight="0.96pt" strokecolor="#000000">
                  <v:path arrowok="t"/>
                </v:shape>
                <v:group style="position:absolute;left:8820;top:173;width:60;height:0" coordorigin="8820,173" coordsize="60,0">
                  <v:shape style="position:absolute;left:8820;top:173;width:60;height:0" coordorigin="8820,173" coordsize="60,0" path="m8820,173l888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628" w:footer="0" w:top="820" w:bottom="280" w:left="680" w:right="1040"/>
          <w:headerReference w:type="default" r:id="rId82"/>
          <w:headerReference w:type="default" r:id="rId83"/>
          <w:footerReference w:type="default" r:id="rId84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17894pt;width:6.96pt;height:6.96pt;mso-position-horizontal-relative:page;mso-position-vertical-relative:paragraph;z-index:-6700" coordorigin="8590,44" coordsize="139,139">
            <v:group style="position:absolute;left:8599;top:53;width:120;height:120" coordorigin="8599,53" coordsize="120,120">
              <v:shape style="position:absolute;left:8599;top:53;width:120;height:120" coordorigin="8599,53" coordsize="120,120" path="m8599,173l8719,53e" filled="f" stroked="t" strokeweight="0.96pt" strokecolor="#000000">
                <v:path arrowok="t"/>
              </v:shape>
              <v:group style="position:absolute;left:8599;top:113;width:0;height:60" coordorigin="8599,113" coordsize="0,60">
                <v:shape style="position:absolute;left:8599;top:113;width:0;height:60" coordorigin="8599,113" coordsize="0,60" path="m8599,113l8599,173e" filled="f" stroked="t" strokeweight="0.96pt" strokecolor="#000000">
                  <v:path arrowok="t"/>
                </v:shape>
                <v:group style="position:absolute;left:8599;top:173;width:60;height:0" coordorigin="8599,173" coordsize="60,0">
                  <v:shape style="position:absolute;left:8599;top:173;width:60;height:0" coordorigin="8599,173" coordsize="60,0" path="m8599,173l865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81894pt;width:6.96pt;height:6.96pt;mso-position-horizontal-relative:page;mso-position-vertical-relative:paragraph;z-index:-6699" coordorigin="8810,36" coordsize="139,139">
            <v:group style="position:absolute;left:8820;top:46;width:120;height:120" coordorigin="8820,46" coordsize="120,120">
              <v:shape style="position:absolute;left:8820;top:46;width:120;height:120" coordorigin="8820,46" coordsize="120,120" path="m8820,166l8940,46e" filled="f" stroked="t" strokeweight="0.96pt" strokecolor="#000000">
                <v:path arrowok="t"/>
              </v:shape>
              <v:group style="position:absolute;left:8820;top:106;width:0;height:60" coordorigin="8820,106" coordsize="0,60">
                <v:shape style="position:absolute;left:8820;top:106;width:0;height:60" coordorigin="8820,106" coordsize="0,60" path="m8820,106l8820,166e" filled="f" stroked="t" strokeweight="0.96pt" strokecolor="#000000">
                  <v:path arrowok="t"/>
                </v:shape>
                <v:group style="position:absolute;left:8820;top:166;width:60;height:0" coordorigin="8820,166" coordsize="60,0">
                  <v:shape style="position:absolute;left:8820;top:166;width:60;height:0" coordorigin="8820,166" coordsize="60,0" path="m8820,166l888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17896pt;width:6.96pt;height:6.96pt;mso-position-horizontal-relative:page;mso-position-vertical-relative:paragraph;z-index:-6698" coordorigin="8230,44" coordsize="139,139">
            <v:group style="position:absolute;left:8239;top:53;width:120;height:120" coordorigin="8239,53" coordsize="120,120">
              <v:shape style="position:absolute;left:8239;top:53;width:120;height:120" coordorigin="8239,53" coordsize="120,120" path="m8239,173l8359,53e" filled="f" stroked="t" strokeweight="0.96pt" strokecolor="#000000">
                <v:path arrowok="t"/>
              </v:shape>
              <v:group style="position:absolute;left:8239;top:113;width:0;height:60" coordorigin="8239,113" coordsize="0,60">
                <v:shape style="position:absolute;left:8239;top:113;width:0;height:60" coordorigin="8239,113" coordsize="0,60" path="m8239,113l8239,173e" filled="f" stroked="t" strokeweight="0.96pt" strokecolor="#000000">
                  <v:path arrowok="t"/>
                </v:shape>
                <v:group style="position:absolute;left:8239;top:173;width:60;height:0" coordorigin="8239,173" coordsize="60,0">
                  <v:shape style="position:absolute;left:8239;top:173;width:60;height:0" coordorigin="8239,173" coordsize="60,0" path="m8239,173l829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57892pt;width:6.96pt;height:6.96pt;mso-position-horizontal-relative:page;mso-position-vertical-relative:paragraph;z-index:-6697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628" w:footer="0" w:top="820" w:bottom="280" w:left="680" w:right="1160"/>
          <w:headerReference w:type="default" r:id="rId85"/>
          <w:headerReference w:type="default" r:id="rId86"/>
          <w:footerReference w:type="default" r:id="rId87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2792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4"/>
        <w:ind w:left="40"/>
      </w:pPr>
      <w:r>
        <w:pict>
          <v:group style="position:absolute;margin-left:534.48pt;margin-top:292.56pt;width:6.96pt;height:6.96pt;mso-position-horizontal-relative:page;mso-position-vertical-relative:page;z-index:-6694" coordorigin="10690,5851" coordsize="139,139">
            <v:group style="position:absolute;left:10699;top:5861;width:120;height:120" coordorigin="10699,5861" coordsize="120,120">
              <v:shape style="position:absolute;left:10699;top:5861;width:120;height:120" coordorigin="10699,5861" coordsize="120,120" path="m10699,5981l10819,5861e" filled="f" stroked="t" strokeweight="0.96pt" strokecolor="#000000">
                <v:path arrowok="t"/>
              </v:shape>
              <v:group style="position:absolute;left:10699;top:5921;width:0;height:60" coordorigin="10699,5921" coordsize="0,60">
                <v:shape style="position:absolute;left:10699;top:5921;width:0;height:60" coordorigin="10699,5921" coordsize="0,60" path="m10699,5921l10699,5981e" filled="f" stroked="t" strokeweight="0.96pt" strokecolor="#000000">
                  <v:path arrowok="t"/>
                </v:shape>
                <v:group style="position:absolute;left:10699;top:5981;width:60;height:0" coordorigin="10699,5981" coordsize="60,0">
                  <v:shape style="position:absolute;left:10699;top:5981;width:60;height:0" coordorigin="10699,5981" coordsize="60,0" path="m10699,5981l10759,598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266.52pt;width:6.96pt;height:6.96pt;mso-position-horizontal-relative:page;mso-position-vertical-relative:page;z-index:-6696" coordorigin="10591,5330" coordsize="139,139">
            <v:group style="position:absolute;left:10601;top:5340;width:120;height:120" coordorigin="10601,5340" coordsize="120,120">
              <v:shape style="position:absolute;left:10601;top:5340;width:120;height:120" coordorigin="10601,5340" coordsize="120,120" path="m10601,5460l10721,5340e" filled="f" stroked="t" strokeweight="0.96pt" strokecolor="#000000">
                <v:path arrowok="t"/>
              </v:shape>
              <v:group style="position:absolute;left:10601;top:5400;width:0;height:60" coordorigin="10601,5400" coordsize="0,60">
                <v:shape style="position:absolute;left:10601;top:5400;width:0;height:60" coordorigin="10601,5400" coordsize="0,60" path="m10601,5400l10601,5460e" filled="f" stroked="t" strokeweight="0.96pt" strokecolor="#000000">
                  <v:path arrowok="t"/>
                </v:shape>
                <v:group style="position:absolute;left:10601;top:5460;width:60;height:0" coordorigin="10601,5460" coordsize="60,0">
                  <v:shape style="position:absolute;left:10601;top:5460;width:60;height:0" coordorigin="10601,5460" coordsize="60,0" path="m10601,5460l10661,546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2794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90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2795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label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2796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F(1,102)</w:t>
            </w:r>
            <w:r>
              <w:rPr>
                <w:rFonts w:cs="Courier New" w:hAnsi="Courier New" w:eastAsia="Courier New" w:ascii="Courier New"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0;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2797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2798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FeatureTable</w:t>
            </w:r>
            <w:r>
              <w:rPr>
                <w:rFonts w:cs="Courier New" w:hAnsi="Courier New" w:eastAsia="Courier New" w:ascii="Courier New"/>
                <w:spacing w:val="3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vertcat(FeatureTable,</w:t>
            </w:r>
            <w:r>
              <w:rPr>
                <w:rFonts w:cs="Courier New" w:hAnsi="Courier New" w:eastAsia="Courier New" w:ascii="Courier New"/>
                <w:spacing w:val="5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2799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7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vp030_285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'F:\Processed\Splitted\vp030_splitted_285_beforeMS.csv';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read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.csv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fprintf('loading</w:t>
            </w:r>
            <w:r>
              <w:rPr>
                <w:rFonts w:cs="Courier New" w:hAnsi="Courier New" w:eastAsia="Courier New" w:ascii="Courier New"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...\n');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fprintf('Filename:</w:t>
            </w:r>
            <w:r>
              <w:rPr>
                <w:rFonts w:cs="Courier New" w:hAnsi="Courier New" w:eastAsia="Courier New" w:ascii="Courier New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%s',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file(23:40));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fprintf('\n');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J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dlmread(file);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2809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2810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calculate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features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2811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HEADER(TIMELINE,</w:t>
            </w:r>
            <w:r>
              <w:rPr>
                <w:rFonts w:cs="Courier New" w:hAnsi="Courier New" w:eastAsia="Courier New" w:ascii="Courier New"/>
                <w:i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ECG,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HR,</w:t>
            </w:r>
            <w:r>
              <w:rPr>
                <w:rFonts w:cs="Courier New" w:hAnsi="Courier New" w:eastAsia="Courier New" w:ascii="Courier New"/>
                <w:i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HrvHf,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HrvLfHf,</w:t>
            </w:r>
            <w:r>
              <w:rPr>
                <w:rFonts w:cs="Courier New" w:hAnsi="Courier New" w:eastAsia="Courier New" w:ascii="Courier New"/>
                <w:i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HrvPnn50,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HrvRmssd,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4" w:lineRule="auto" w:line="283"/>
        <w:ind w:left="140" w:right="76"/>
      </w:pPr>
      <w:r>
        <w:pict>
          <v:group style="position:absolute;margin-left:505.56pt;margin-top:3.94896pt;width:6.96pt;height:6.96pt;mso-position-horizontal-relative:page;mso-position-vertical-relative:paragraph;z-index:-6695" coordorigin="10111,79" coordsize="139,139">
            <v:group style="position:absolute;left:10121;top:89;width:120;height:120" coordorigin="10121,89" coordsize="120,120">
              <v:shape style="position:absolute;left:10121;top:89;width:120;height:120" coordorigin="10121,89" coordsize="120,120" path="m10121,209l10241,89e" filled="f" stroked="t" strokeweight="0.96pt" strokecolor="#000000">
                <v:path arrowok="t"/>
              </v:shape>
              <v:group style="position:absolute;left:10121;top:149;width:0;height:60" coordorigin="10121,149" coordsize="0,60">
                <v:shape style="position:absolute;left:10121;top:149;width:0;height:60" coordorigin="10121,149" coordsize="0,60" path="m10121,149l10121,209e" filled="f" stroked="t" strokeweight="0.96pt" strokecolor="#000000">
                  <v:path arrowok="t"/>
                </v:shape>
                <v:group style="position:absolute;left:10121;top:209;width:60;height:0" coordorigin="10121,209" coordsize="60,0">
                  <v:shape style="position:absolute;left:10121;top:209;width:60;height:0" coordorigin="10121,209" coordsize="60,0" path="m10121,209l10181,20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  <w:sectPr>
          <w:pgMar w:header="628" w:footer="0" w:top="820" w:bottom="280" w:left="640" w:right="1220"/>
          <w:headerReference w:type="default" r:id="rId88"/>
          <w:headerReference w:type="default" r:id="rId89"/>
          <w:footerReference w:type="default" r:id="rId9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93895pt;width:6.96pt;height:6.96pt;mso-position-horizontal-relative:page;mso-position-vertical-relative:paragraph;z-index:-6693" coordorigin="8350,39" coordsize="139,139">
            <v:group style="position:absolute;left:8359;top:48;width:120;height:120" coordorigin="8359,48" coordsize="120,120">
              <v:shape style="position:absolute;left:8359;top:48;width:120;height:120" coordorigin="8359,48" coordsize="120,120" path="m8359,168l8479,48e" filled="f" stroked="t" strokeweight="0.96pt" strokecolor="#000000">
                <v:path arrowok="t"/>
              </v:shape>
              <v:group style="position:absolute;left:8359;top:108;width:0;height:60" coordorigin="8359,108" coordsize="0,60">
                <v:shape style="position:absolute;left:8359;top:108;width:0;height:60" coordorigin="8359,108" coordsize="0,60" path="m8359,108l8359,168e" filled="f" stroked="t" strokeweight="0.96pt" strokecolor="#000000">
                  <v:path arrowok="t"/>
                </v:shape>
                <v:group style="position:absolute;left:8359;top:168;width:60;height:0" coordorigin="8359,168" coordsize="60,0">
                  <v:shape style="position:absolute;left:8359;top:168;width:60;height:0" coordorigin="8359,168" coordsize="60,0" path="m8359,168l841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05894pt;width:6.96pt;height:6.96pt;mso-position-horizontal-relative:page;mso-position-vertical-relative:paragraph;z-index:-6692" coordorigin="8590,41" coordsize="139,139">
            <v:group style="position:absolute;left:8599;top:51;width:120;height:120" coordorigin="8599,51" coordsize="120,120">
              <v:shape style="position:absolute;left:8599;top:51;width:120;height:120" coordorigin="8599,51" coordsize="120,120" path="m8599,171l8719,51e" filled="f" stroked="t" strokeweight="0.96pt" strokecolor="#000000">
                <v:path arrowok="t"/>
              </v:shape>
              <v:group style="position:absolute;left:8599;top:111;width:0;height:60" coordorigin="8599,111" coordsize="0,60">
                <v:shape style="position:absolute;left:8599;top:111;width:0;height:60" coordorigin="8599,111" coordsize="0,60" path="m8599,111l8599,171e" filled="f" stroked="t" strokeweight="0.96pt" strokecolor="#000000">
                  <v:path arrowok="t"/>
                </v:shape>
                <v:group style="position:absolute;left:8599;top:171;width:60;height:0" coordorigin="8599,171" coordsize="60,0">
                  <v:shape style="position:absolute;left:8599;top:171;width:60;height:0" coordorigin="8599,171" coordsize="60,0" path="m8599,171l86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69893pt;width:6.96pt;height:6.96pt;mso-position-horizontal-relative:page;mso-position-vertical-relative:paragraph;z-index:-6691" coordorigin="8810,34" coordsize="139,139">
            <v:group style="position:absolute;left:8820;top:44;width:120;height:120" coordorigin="8820,44" coordsize="120,120">
              <v:shape style="position:absolute;left:8820;top:44;width:120;height:120" coordorigin="8820,44" coordsize="120,120" path="m8820,164l8940,44e" filled="f" stroked="t" strokeweight="0.96pt" strokecolor="#000000">
                <v:path arrowok="t"/>
              </v:shape>
              <v:group style="position:absolute;left:8820;top:104;width:0;height:60" coordorigin="8820,104" coordsize="0,60">
                <v:shape style="position:absolute;left:8820;top:104;width:0;height:60" coordorigin="8820,104" coordsize="0,60" path="m8820,104l8820,164e" filled="f" stroked="t" strokeweight="0.96pt" strokecolor="#000000">
                  <v:path arrowok="t"/>
                </v:shape>
                <v:group style="position:absolute;left:8820;top:164;width:60;height:0" coordorigin="8820,164" coordsize="60,0">
                  <v:shape style="position:absolute;left:8820;top:164;width:60;height:0" coordorigin="8820,164" coordsize="60,0" path="m8820,164l8880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81894pt;width:6.96pt;height:6.96pt;mso-position-horizontal-relative:page;mso-position-vertical-relative:paragraph;z-index:-6690" coordorigin="8590,36" coordsize="139,139">
            <v:group style="position:absolute;left:8599;top:46;width:120;height:120" coordorigin="8599,46" coordsize="120,120">
              <v:shape style="position:absolute;left:8599;top:46;width:120;height:120" coordorigin="8599,46" coordsize="120,120" path="m8599,166l8719,46e" filled="f" stroked="t" strokeweight="0.96pt" strokecolor="#000000">
                <v:path arrowok="t"/>
              </v:shape>
              <v:group style="position:absolute;left:8599;top:106;width:0;height:60" coordorigin="8599,106" coordsize="0,60">
                <v:shape style="position:absolute;left:8599;top:106;width:0;height:60" coordorigin="8599,106" coordsize="0,60" path="m8599,106l8599,166e" filled="f" stroked="t" strokeweight="0.96pt" strokecolor="#000000">
                  <v:path arrowok="t"/>
                </v:shape>
                <v:group style="position:absolute;left:8599;top:166;width:60;height:0" coordorigin="8599,166" coordsize="60,0">
                  <v:shape style="position:absolute;left:8599;top:166;width:60;height:0" coordorigin="8599,166" coordsize="60,0" path="m8599,166l865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29894pt;width:6.96pt;height:6.96pt;mso-position-horizontal-relative:page;mso-position-vertical-relative:paragraph;z-index:-6689" coordorigin="8810,46" coordsize="139,139">
            <v:group style="position:absolute;left:8820;top:56;width:120;height:120" coordorigin="8820,56" coordsize="120,120">
              <v:shape style="position:absolute;left:8820;top:56;width:120;height:120" coordorigin="8820,56" coordsize="120,120" path="m8820,176l8940,56e" filled="f" stroked="t" strokeweight="0.96pt" strokecolor="#000000">
                <v:path arrowok="t"/>
              </v:shape>
              <v:group style="position:absolute;left:8820;top:116;width:0;height:60" coordorigin="8820,116" coordsize="0,60">
                <v:shape style="position:absolute;left:8820;top:116;width:0;height:60" coordorigin="8820,116" coordsize="0,60" path="m8820,116l8820,176e" filled="f" stroked="t" strokeweight="0.96pt" strokecolor="#000000">
                  <v:path arrowok="t"/>
                </v:shape>
                <v:group style="position:absolute;left:8820;top:176;width:60;height:0" coordorigin="8820,176" coordsize="60,0">
                  <v:shape style="position:absolute;left:8820;top:176;width:60;height:0" coordorigin="8820,176" coordsize="60,0" path="m8820,176l888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2898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2899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628" w:footer="0" w:top="820" w:bottom="280" w:left="680" w:right="1040"/>
          <w:headerReference w:type="default" r:id="rId91"/>
          <w:footerReference w:type="default" r:id="rId92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411.48pt;margin-top:3.62895pt;width:6.96pt;height:6.96pt;mso-position-horizontal-relative:page;mso-position-vertical-relative:paragraph;z-index:-6688" coordorigin="8230,73" coordsize="139,139">
            <v:group style="position:absolute;left:8239;top:82;width:120;height:120" coordorigin="8239,82" coordsize="120,120">
              <v:shape style="position:absolute;left:8239;top:82;width:120;height:120" coordorigin="8239,82" coordsize="120,120" path="m8239,202l8359,82e" filled="f" stroked="t" strokeweight="0.96pt" strokecolor="#000000">
                <v:path arrowok="t"/>
              </v:shape>
              <v:group style="position:absolute;left:8239;top:142;width:0;height:60" coordorigin="8239,142" coordsize="0,60">
                <v:shape style="position:absolute;left:8239;top:142;width:0;height:60" coordorigin="8239,142" coordsize="0,60" path="m8239,142l8239,202e" filled="f" stroked="t" strokeweight="0.96pt" strokecolor="#000000">
                  <v:path arrowok="t"/>
                </v:shape>
                <v:group style="position:absolute;left:8239;top:202;width:60;height:0" coordorigin="8239,202" coordsize="60,0">
                  <v:shape style="position:absolute;left:8239;top:202;width:60;height:0" coordorigin="8239,202" coordsize="60,0" path="m8239,202l8299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05891pt;width:6.96pt;height:6.96pt;mso-position-horizontal-relative:page;mso-position-vertical-relative:paragraph;z-index:-6687" coordorigin="8230,41" coordsize="139,139">
            <v:group style="position:absolute;left:8239;top:51;width:120;height:120" coordorigin="8239,51" coordsize="120,120">
              <v:shape style="position:absolute;left:8239;top:51;width:120;height:120" coordorigin="8239,51" coordsize="120,120" path="m8239,171l8359,51e" filled="f" stroked="t" strokeweight="0.96pt" strokecolor="#000000">
                <v:path arrowok="t"/>
              </v:shape>
              <v:group style="position:absolute;left:8239;top:111;width:0;height:60" coordorigin="8239,111" coordsize="0,60">
                <v:shape style="position:absolute;left:8239;top:111;width:0;height:60" coordorigin="8239,111" coordsize="0,60" path="m8239,111l8239,171e" filled="f" stroked="t" strokeweight="0.96pt" strokecolor="#000000">
                  <v:path arrowok="t"/>
                </v:shape>
                <v:group style="position:absolute;left:8239;top:171;width:60;height:0" coordorigin="8239,171" coordsize="60,0">
                  <v:shape style="position:absolute;left:8239;top:171;width:60;height:0" coordorigin="8239,171" coordsize="60,0" path="m8239,171l829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vp031_93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'F:\Processed\Splitted\vp031_splitted_93_beforeMS.csv';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93"/>
          <w:footerReference w:type="default" r:id="rId94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75.48pt;width:6.96pt;height:6.96pt;mso-position-horizontal-relative:page;mso-position-vertical-relative:page;z-index:-6684" coordorigin="10690,1510" coordsize="139,139">
            <v:group style="position:absolute;left:10699;top:1519;width:120;height:120" coordorigin="10699,1519" coordsize="120,120">
              <v:shape style="position:absolute;left:10699;top:1519;width:120;height:120" coordorigin="10699,1519" coordsize="120,120" path="m10699,1639l10819,1519e" filled="f" stroked="t" strokeweight="0.96pt" strokecolor="#000000">
                <v:path arrowok="t"/>
              </v:shape>
              <v:group style="position:absolute;left:10699;top:1579;width:0;height:60" coordorigin="10699,1579" coordsize="0,60">
                <v:shape style="position:absolute;left:10699;top:1579;width:0;height:60" coordorigin="10699,1579" coordsize="0,60" path="m10699,1579l10699,1639e" filled="f" stroked="t" strokeweight="0.96pt" strokecolor="#000000">
                  <v:path arrowok="t"/>
                </v:shape>
                <v:group style="position:absolute;left:10699;top:1639;width:60;height:0" coordorigin="10699,1639" coordsize="60,0">
                  <v:shape style="position:absolute;left:10699;top:1639;width:60;height:0" coordorigin="10699,1639" coordsize="60,0" path="m10699,1639l10759,163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50.52pt;width:6.96pt;height:6.96pt;mso-position-horizontal-relative:page;mso-position-vertical-relative:page;z-index:-6686" coordorigin="10591,1010" coordsize="139,139">
            <v:group style="position:absolute;left:10601;top:1020;width:120;height:120" coordorigin="10601,1020" coordsize="120,120">
              <v:shape style="position:absolute;left:10601;top:1020;width:120;height:120" coordorigin="10601,1020" coordsize="120,120" path="m10601,1140l10721,1020e" filled="f" stroked="t" strokeweight="0.96pt" strokecolor="#000000">
                <v:path arrowok="t"/>
              </v:shape>
              <v:group style="position:absolute;left:10601;top:1080;width:0;height:60" coordorigin="10601,1080" coordsize="0,60">
                <v:shape style="position:absolute;left:10601;top:1080;width:0;height:60" coordorigin="10601,1080" coordsize="0,60" path="m10601,1080l10601,1140e" filled="f" stroked="t" strokeweight="0.96pt" strokecolor="#000000">
                  <v:path arrowok="t"/>
                </v:shape>
                <v:group style="position:absolute;left:10601;top:1140;width:60;height:0" coordorigin="10601,1140" coordsize="60,0">
                  <v:shape style="position:absolute;left:10601;top:1140;width:60;height:0" coordorigin="10601,1140" coordsize="60,0" path="m10601,1140l10661,114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4.7789pt;width:6.96pt;height:6.96pt;mso-position-horizontal-relative:page;mso-position-vertical-relative:paragraph;z-index:-6685" coordorigin="10111,296" coordsize="139,139">
            <v:group style="position:absolute;left:10121;top:305;width:120;height:120" coordorigin="10121,305" coordsize="120,120">
              <v:shape style="position:absolute;left:10121;top:305;width:120;height:120" coordorigin="10121,305" coordsize="120,120" path="m10121,425l10241,305e" filled="f" stroked="t" strokeweight="0.96pt" strokecolor="#000000">
                <v:path arrowok="t"/>
              </v:shape>
              <v:group style="position:absolute;left:10121;top:365;width:0;height:60" coordorigin="10121,365" coordsize="0,60">
                <v:shape style="position:absolute;left:10121;top:365;width:0;height:60" coordorigin="10121,365" coordsize="0,60" path="m10121,365l10121,425e" filled="f" stroked="t" strokeweight="0.96pt" strokecolor="#000000">
                  <v:path arrowok="t"/>
                </v:shape>
                <v:group style="position:absolute;left:10121;top:425;width:60;height:0" coordorigin="10121,425" coordsize="60,0">
                  <v:shape style="position:absolute;left:10121;top:425;width:60;height:0" coordorigin="10121,425" coordsize="60,0" path="m10121,425l10181,42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2995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2999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95"/>
          <w:footerReference w:type="default" r:id="rId96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2.29894pt;width:6.96pt;height:6.96pt;mso-position-horizontal-relative:page;mso-position-vertical-relative:paragraph;z-index:-6683" coordorigin="8350,46" coordsize="139,139">
            <v:group style="position:absolute;left:8359;top:56;width:120;height:120" coordorigin="8359,56" coordsize="120,120">
              <v:shape style="position:absolute;left:8359;top:56;width:120;height:120" coordorigin="8359,56" coordsize="120,120" path="m8359,176l8479,56e" filled="f" stroked="t" strokeweight="0.96pt" strokecolor="#000000">
                <v:path arrowok="t"/>
              </v:shape>
              <v:group style="position:absolute;left:8359;top:116;width:0;height:60" coordorigin="8359,116" coordsize="0,60">
                <v:shape style="position:absolute;left:8359;top:116;width:0;height:60" coordorigin="8359,116" coordsize="0,60" path="m8359,116l8359,176e" filled="f" stroked="t" strokeweight="0.96pt" strokecolor="#000000">
                  <v:path arrowok="t"/>
                </v:shape>
                <v:group style="position:absolute;left:8359;top:176;width:60;height:0" coordorigin="8359,176" coordsize="60,0">
                  <v:shape style="position:absolute;left:8359;top:176;width:60;height:0" coordorigin="8359,176" coordsize="60,0" path="m8359,176l841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29.48pt;margin-top:1.55893pt;width:6.96pt;height:6.96pt;mso-position-horizontal-relative:page;mso-position-vertical-relative:paragraph;z-index:-6682" coordorigin="8590,31" coordsize="139,139">
            <v:group style="position:absolute;left:8599;top:41;width:120;height:120" coordorigin="8599,41" coordsize="120,120">
              <v:shape style="position:absolute;left:8599;top:41;width:120;height:120" coordorigin="8599,41" coordsize="120,120" path="m8599,161l8719,41e" filled="f" stroked="t" strokeweight="0.96pt" strokecolor="#000000">
                <v:path arrowok="t"/>
              </v:shape>
              <v:group style="position:absolute;left:8599;top:101;width:0;height:60" coordorigin="8599,101" coordsize="0,60">
                <v:shape style="position:absolute;left:8599;top:101;width:0;height:60" coordorigin="8599,101" coordsize="0,60" path="m8599,101l8599,161e" filled="f" stroked="t" strokeweight="0.96pt" strokecolor="#000000">
                  <v:path arrowok="t"/>
                </v:shape>
                <v:group style="position:absolute;left:8599;top:161;width:60;height:0" coordorigin="8599,161" coordsize="60,0">
                  <v:shape style="position:absolute;left:8599;top:161;width:60;height:0" coordorigin="8599,161" coordsize="60,0" path="m8599,161l865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05893pt;width:6.96pt;height:6.96pt;mso-position-horizontal-relative:page;mso-position-vertical-relative:paragraph;z-index:-6681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29894pt;width:6.96pt;height:6.96pt;mso-position-horizontal-relative:page;mso-position-vertical-relative:paragraph;z-index:-6680" coordorigin="8590,46" coordsize="139,139">
            <v:group style="position:absolute;left:8599;top:56;width:120;height:120" coordorigin="8599,56" coordsize="120,120">
              <v:shape style="position:absolute;left:8599;top:56;width:120;height:120" coordorigin="8599,56" coordsize="120,120" path="m8599,176l8719,56e" filled="f" stroked="t" strokeweight="0.96pt" strokecolor="#000000">
                <v:path arrowok="t"/>
              </v:shape>
              <v:group style="position:absolute;left:8599;top:116;width:0;height:60" coordorigin="8599,116" coordsize="0,60">
                <v:shape style="position:absolute;left:8599;top:116;width:0;height:60" coordorigin="8599,116" coordsize="0,60" path="m8599,116l8599,176e" filled="f" stroked="t" strokeweight="0.96pt" strokecolor="#000000">
                  <v:path arrowok="t"/>
                </v:shape>
                <v:group style="position:absolute;left:8599;top:176;width:60;height:0" coordorigin="8599,176" coordsize="60,0">
                  <v:shape style="position:absolute;left:8599;top:176;width:60;height:0" coordorigin="8599,176" coordsize="60,0" path="m8599,176l8659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40.52pt;margin-top:1.79895pt;width:6.96pt;height:6.96pt;mso-position-horizontal-relative:page;mso-position-vertical-relative:paragraph;z-index:-6679" coordorigin="8810,36" coordsize="139,139">
            <v:group style="position:absolute;left:8820;top:46;width:120;height:120" coordorigin="8820,46" coordsize="120,120">
              <v:shape style="position:absolute;left:8820;top:46;width:120;height:120" coordorigin="8820,46" coordsize="120,120" path="m8820,166l8940,46e" filled="f" stroked="t" strokeweight="0.96pt" strokecolor="#000000">
                <v:path arrowok="t"/>
              </v:shape>
              <v:group style="position:absolute;left:8820;top:106;width:0;height:60" coordorigin="8820,106" coordsize="0,60">
                <v:shape style="position:absolute;left:8820;top:106;width:0;height:60" coordorigin="8820,106" coordsize="0,60" path="m8820,106l8820,166e" filled="f" stroked="t" strokeweight="0.96pt" strokecolor="#000000">
                  <v:path arrowok="t"/>
                </v:shape>
                <v:group style="position:absolute;left:8820;top:166;width:60;height:0" coordorigin="8820,166" coordsize="60,0">
                  <v:shape style="position:absolute;left:8820;top:166;width:60;height:0" coordorigin="8820,166" coordsize="60,0" path="m8820,166l888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17893pt;width:6.96pt;height:6.96pt;mso-position-horizontal-relative:page;mso-position-vertical-relative:paragraph;z-index:-6678" coordorigin="8230,44" coordsize="139,139">
            <v:group style="position:absolute;left:8239;top:53;width:120;height:120" coordorigin="8239,53" coordsize="120,120">
              <v:shape style="position:absolute;left:8239;top:53;width:120;height:120" coordorigin="8239,53" coordsize="120,120" path="m8239,173l8359,53e" filled="f" stroked="t" strokeweight="0.96pt" strokecolor="#000000">
                <v:path arrowok="t"/>
              </v:shape>
              <v:group style="position:absolute;left:8239;top:113;width:0;height:60" coordorigin="8239,113" coordsize="0,60">
                <v:shape style="position:absolute;left:8239;top:113;width:0;height:60" coordorigin="8239,113" coordsize="0,60" path="m8239,113l8239,173e" filled="f" stroked="t" strokeweight="0.96pt" strokecolor="#000000">
                  <v:path arrowok="t"/>
                </v:shape>
                <v:group style="position:absolute;left:8239;top:173;width:60;height:0" coordorigin="8239,173" coordsize="60,0">
                  <v:shape style="position:absolute;left:8239;top:173;width:60;height:0" coordorigin="8239,173" coordsize="60,0" path="m8239,173l829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57894pt;width:6.96pt;height:6.96pt;mso-position-horizontal-relative:page;mso-position-vertical-relative:paragraph;z-index:-6677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97"/>
          <w:footerReference w:type="default" r:id="rId98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623.52pt;width:6.96pt;height:6.96pt;mso-position-horizontal-relative:page;mso-position-vertical-relative:page;z-index:-6674" coordorigin="10690,12470" coordsize="139,139">
            <v:group style="position:absolute;left:10699;top:12480;width:120;height:120" coordorigin="10699,12480" coordsize="120,120">
              <v:shape style="position:absolute;left:10699;top:12480;width:120;height:120" coordorigin="10699,12480" coordsize="120,120" path="m10699,12600l10819,12480e" filled="f" stroked="t" strokeweight="0.96pt" strokecolor="#000000">
                <v:path arrowok="t"/>
              </v:shape>
              <v:group style="position:absolute;left:10699;top:12540;width:0;height:60" coordorigin="10699,12540" coordsize="0,60">
                <v:shape style="position:absolute;left:10699;top:12540;width:0;height:60" coordorigin="10699,12540" coordsize="0,60" path="m10699,12540l10699,12600e" filled="f" stroked="t" strokeweight="0.96pt" strokecolor="#000000">
                  <v:path arrowok="t"/>
                </v:shape>
                <v:group style="position:absolute;left:10699;top:12600;width:60;height:0" coordorigin="10699,12600" coordsize="60,0">
                  <v:shape style="position:absolute;left:10699;top:12600;width:60;height:0" coordorigin="10699,12600" coordsize="60,0" path="m10699,12600l10759,1260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597.48pt;width:6.96pt;height:6.96pt;mso-position-horizontal-relative:page;mso-position-vertical-relative:page;z-index:-6676" coordorigin="10591,11950" coordsize="139,139">
            <v:group style="position:absolute;left:10601;top:11959;width:120;height:120" coordorigin="10601,11959" coordsize="120,120">
              <v:shape style="position:absolute;left:10601;top:11959;width:120;height:120" coordorigin="10601,11959" coordsize="120,120" path="m10601,12079l10721,11959e" filled="f" stroked="t" strokeweight="0.96pt" strokecolor="#000000">
                <v:path arrowok="t"/>
              </v:shape>
              <v:group style="position:absolute;left:10601;top:12019;width:0;height:60" coordorigin="10601,12019" coordsize="0,60">
                <v:shape style="position:absolute;left:10601;top:12019;width:0;height:60" coordorigin="10601,12019" coordsize="0,60" path="m10601,12019l10601,12079e" filled="f" stroked="t" strokeweight="0.96pt" strokecolor="#000000">
                  <v:path arrowok="t"/>
                </v:shape>
                <v:group style="position:absolute;left:10601;top:12079;width:60;height:0" coordorigin="10601,12079" coordsize="60,0">
                  <v:shape style="position:absolute;left:10601;top:12079;width:60;height:0" coordorigin="10601,12079" coordsize="60,0" path="m10601,12079l10661,1207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3098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3099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vp031_92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'F:\Processed\Splitted\vp031_splitted_92_beforeMS.csv';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4"/>
        <w:ind w:left="100" w:right="76"/>
      </w:pPr>
      <w:r>
        <w:pict>
          <v:group style="position:absolute;margin-left:505.56pt;margin-top:14.5389pt;width:6.96pt;height:6.96pt;mso-position-horizontal-relative:page;mso-position-vertical-relative:paragraph;z-index:-6675" coordorigin="10111,291" coordsize="139,139">
            <v:group style="position:absolute;left:10121;top:300;width:120;height:120" coordorigin="10121,300" coordsize="120,120">
              <v:shape style="position:absolute;left:10121;top:300;width:120;height:120" coordorigin="10121,300" coordsize="120,120" path="m10121,420l10241,300e" filled="f" stroked="t" strokeweight="0.96pt" strokecolor="#000000">
                <v:path arrowok="t"/>
              </v:shape>
              <v:group style="position:absolute;left:10121;top:360;width:0;height:60" coordorigin="10121,360" coordsize="0,60">
                <v:shape style="position:absolute;left:10121;top:360;width:0;height:60" coordorigin="10121,360" coordsize="0,60" path="m10121,360l10121,420e" filled="f" stroked="t" strokeweight="0.96pt" strokecolor="#000000">
                  <v:path arrowok="t"/>
                </v:shape>
                <v:group style="position:absolute;left:10121;top:420;width:60;height:0" coordorigin="10121,420" coordsize="60,0">
                  <v:shape style="position:absolute;left:10121;top:420;width:60;height:0" coordorigin="10121,420" coordsize="60,0" path="m10121,420l10181,42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2"/>
          <w:position w:val="1"/>
          <w:sz w:val="19"/>
          <w:szCs w:val="19"/>
        </w:rPr>
        <w:t>3118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99"/>
          <w:footerReference w:type="default" r:id="rId100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17.48pt;margin-top:2.03894pt;width:6.96pt;height:6.96pt;mso-position-horizontal-relative:page;mso-position-vertical-relative:paragraph;z-index:-6673" coordorigin="8350,41" coordsize="139,139">
            <v:group style="position:absolute;left:8359;top:50;width:120;height:120" coordorigin="8359,50" coordsize="120,120">
              <v:shape style="position:absolute;left:8359;top:50;width:120;height:120" coordorigin="8359,50" coordsize="120,120" path="m8359,170l8479,50e" filled="f" stroked="t" strokeweight="0.96pt" strokecolor="#000000">
                <v:path arrowok="t"/>
              </v:shape>
              <v:group style="position:absolute;left:8359;top:110;width:0;height:60" coordorigin="8359,110" coordsize="0,60">
                <v:shape style="position:absolute;left:8359;top:110;width:0;height:60" coordorigin="8359,110" coordsize="0,60" path="m8359,110l8359,170e" filled="f" stroked="t" strokeweight="0.96pt" strokecolor="#000000">
                  <v:path arrowok="t"/>
                </v:shape>
                <v:group style="position:absolute;left:8359;top:170;width:60;height:0" coordorigin="8359,170" coordsize="60,0">
                  <v:shape style="position:absolute;left:8359;top:170;width:60;height:0" coordorigin="8359,170" coordsize="60,0" path="m8359,170l8419,17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101"/>
          <w:footerReference w:type="default" r:id="rId102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93891pt;width:6.96pt;height:6.96pt;mso-position-horizontal-relative:page;mso-position-vertical-relative:paragraph;z-index:-6672" coordorigin="8590,39" coordsize="139,139">
            <v:group style="position:absolute;left:8599;top:48;width:120;height:120" coordorigin="8599,48" coordsize="120,120">
              <v:shape style="position:absolute;left:8599;top:48;width:120;height:120" coordorigin="8599,48" coordsize="120,120" path="m8599,168l8719,48e" filled="f" stroked="t" strokeweight="0.96pt" strokecolor="#000000">
                <v:path arrowok="t"/>
              </v:shape>
              <v:group style="position:absolute;left:8599;top:108;width:0;height:60" coordorigin="8599,108" coordsize="0,60">
                <v:shape style="position:absolute;left:8599;top:108;width:0;height:60" coordorigin="8599,108" coordsize="0,60" path="m8599,108l8599,168e" filled="f" stroked="t" strokeweight="0.96pt" strokecolor="#000000">
                  <v:path arrowok="t"/>
                </v:shape>
                <v:group style="position:absolute;left:8599;top:168;width:60;height:0" coordorigin="8599,168" coordsize="60,0">
                  <v:shape style="position:absolute;left:8599;top:168;width:60;height:0" coordorigin="8599,168" coordsize="60,0" path="m8599,168l865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45891pt;width:6.96pt;height:6.96pt;mso-position-horizontal-relative:page;mso-position-vertical-relative:paragraph;z-index:-6671" coordorigin="8810,29" coordsize="139,139">
            <v:group style="position:absolute;left:8820;top:39;width:120;height:120" coordorigin="8820,39" coordsize="120,120">
              <v:shape style="position:absolute;left:8820;top:39;width:120;height:120" coordorigin="8820,39" coordsize="120,120" path="m8820,159l8940,39e" filled="f" stroked="t" strokeweight="0.96pt" strokecolor="#000000">
                <v:path arrowok="t"/>
              </v:shape>
              <v:group style="position:absolute;left:8820;top:99;width:0;height:60" coordorigin="8820,99" coordsize="0,60">
                <v:shape style="position:absolute;left:8820;top:99;width:0;height:60" coordorigin="8820,99" coordsize="0,60" path="m8820,99l8820,159e" filled="f" stroked="t" strokeweight="0.96pt" strokecolor="#000000">
                  <v:path arrowok="t"/>
                </v:shape>
                <v:group style="position:absolute;left:8820;top:159;width:60;height:0" coordorigin="8820,159" coordsize="60,0">
                  <v:shape style="position:absolute;left:8820;top:159;width:60;height:0" coordorigin="8820,159" coordsize="60,0" path="m8820,159l888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3196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3199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57896pt;width:6.96pt;height:6.96pt;mso-position-horizontal-relative:page;mso-position-vertical-relative:paragraph;z-index:-6670" coordorigin="8590,32" coordsize="139,139">
            <v:group style="position:absolute;left:8599;top:41;width:120;height:120" coordorigin="8599,41" coordsize="120,120">
              <v:shape style="position:absolute;left:8599;top:41;width:120;height:120" coordorigin="8599,41" coordsize="120,120" path="m8599,161l8719,41e" filled="f" stroked="t" strokeweight="0.96pt" strokecolor="#000000">
                <v:path arrowok="t"/>
              </v:shape>
              <v:group style="position:absolute;left:8599;top:101;width:0;height:60" coordorigin="8599,101" coordsize="0,60">
                <v:shape style="position:absolute;left:8599;top:101;width:0;height:60" coordorigin="8599,101" coordsize="0,60" path="m8599,101l8599,161e" filled="f" stroked="t" strokeweight="0.96pt" strokecolor="#000000">
                  <v:path arrowok="t"/>
                </v:shape>
                <v:group style="position:absolute;left:8599;top:161;width:60;height:0" coordorigin="8599,161" coordsize="60,0">
                  <v:shape style="position:absolute;left:8599;top:161;width:60;height:0" coordorigin="8599,161" coordsize="60,0" path="m8599,161l865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17896pt;width:6.96pt;height:6.96pt;mso-position-horizontal-relative:page;mso-position-vertical-relative:paragraph;z-index:-6669" coordorigin="8810,44" coordsize="139,139">
            <v:group style="position:absolute;left:8820;top:53;width:120;height:120" coordorigin="8820,53" coordsize="120,120">
              <v:shape style="position:absolute;left:8820;top:53;width:120;height:120" coordorigin="8820,53" coordsize="120,120" path="m8820,173l8940,53e" filled="f" stroked="t" strokeweight="0.96pt" strokecolor="#000000">
                <v:path arrowok="t"/>
              </v:shape>
              <v:group style="position:absolute;left:8820;top:113;width:0;height:60" coordorigin="8820,113" coordsize="0,60">
                <v:shape style="position:absolute;left:8820;top:113;width:0;height:60" coordorigin="8820,113" coordsize="0,60" path="m8820,113l8820,173e" filled="f" stroked="t" strokeweight="0.96pt" strokecolor="#000000">
                  <v:path arrowok="t"/>
                </v:shape>
                <v:group style="position:absolute;left:8820;top:173;width:60;height:0" coordorigin="8820,173" coordsize="60,0">
                  <v:shape style="position:absolute;left:8820;top:173;width:60;height:0" coordorigin="8820,173" coordsize="60,0" path="m8820,173l888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57892pt;width:6.96pt;height:6.96pt;mso-position-horizontal-relative:page;mso-position-vertical-relative:paragraph;z-index:-6668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93894pt;width:6.96pt;height:6.96pt;mso-position-horizontal-relative:page;mso-position-vertical-relative:paragraph;z-index:-6667" coordorigin="8230,39" coordsize="139,139">
            <v:group style="position:absolute;left:8239;top:48;width:120;height:120" coordorigin="8239,48" coordsize="120,120">
              <v:shape style="position:absolute;left:8239;top:48;width:120;height:120" coordorigin="8239,48" coordsize="120,120" path="m8239,168l8359,48e" filled="f" stroked="t" strokeweight="0.96pt" strokecolor="#000000">
                <v:path arrowok="t"/>
              </v:shape>
              <v:group style="position:absolute;left:8239;top:108;width:0;height:60" coordorigin="8239,108" coordsize="0,60">
                <v:shape style="position:absolute;left:8239;top:108;width:0;height:60" coordorigin="8239,108" coordsize="0,60" path="m8239,108l8239,168e" filled="f" stroked="t" strokeweight="0.96pt" strokecolor="#000000">
                  <v:path arrowok="t"/>
                </v:shape>
                <v:group style="position:absolute;left:8239;top:168;width:60;height:0" coordorigin="8239,168" coordsize="60,0">
                  <v:shape style="position:absolute;left:8239;top:168;width:60;height:0" coordorigin="8239,168" coordsize="60,0" path="m8239,168l829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103"/>
          <w:footerReference w:type="default" r:id="rId104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34.48pt;margin-top:406.56pt;width:6.96pt;height:6.96pt;mso-position-horizontal-relative:page;mso-position-vertical-relative:page;z-index:-6664" coordorigin="10690,8131" coordsize="139,139">
            <v:group style="position:absolute;left:10699;top:8141;width:120;height:120" coordorigin="10699,8141" coordsize="120,120">
              <v:shape style="position:absolute;left:10699;top:8141;width:120;height:120" coordorigin="10699,8141" coordsize="120,120" path="m10699,8261l10819,8141e" filled="f" stroked="t" strokeweight="0.96pt" strokecolor="#000000">
                <v:path arrowok="t"/>
              </v:shape>
              <v:group style="position:absolute;left:10699;top:8201;width:0;height:60" coordorigin="10699,8201" coordsize="0,60">
                <v:shape style="position:absolute;left:10699;top:8201;width:0;height:60" coordorigin="10699,8201" coordsize="0,60" path="m10699,8201l10699,8261e" filled="f" stroked="t" strokeweight="0.96pt" strokecolor="#000000">
                  <v:path arrowok="t"/>
                </v:shape>
                <v:group style="position:absolute;left:10699;top:8261;width:60;height:0" coordorigin="10699,8261" coordsize="60,0">
                  <v:shape style="position:absolute;left:10699;top:8261;width:60;height:0" coordorigin="10699,8261" coordsize="60,0" path="m10699,8261l10759,82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381.48pt;width:6.96pt;height:6.96pt;mso-position-horizontal-relative:page;mso-position-vertical-relative:page;z-index:-6666" coordorigin="10591,7630" coordsize="139,139">
            <v:group style="position:absolute;left:10601;top:7639;width:120;height:120" coordorigin="10601,7639" coordsize="120,120">
              <v:shape style="position:absolute;left:10601;top:7639;width:120;height:120" coordorigin="10601,7639" coordsize="120,120" path="m10601,7759l10721,7639e" filled="f" stroked="t" strokeweight="0.96pt" strokecolor="#000000">
                <v:path arrowok="t"/>
              </v:shape>
              <v:group style="position:absolute;left:10601;top:7699;width:0;height:60" coordorigin="10601,7699" coordsize="0,60">
                <v:shape style="position:absolute;left:10601;top:7699;width:0;height:60" coordorigin="10601,7699" coordsize="0,60" path="m10601,7699l10601,7759e" filled="f" stroked="t" strokeweight="0.96pt" strokecolor="#000000">
                  <v:path arrowok="t"/>
                </v:shape>
                <v:group style="position:absolute;left:10601;top:7759;width:60;height:0" coordorigin="10601,7759" coordsize="60,0">
                  <v:shape style="position:absolute;left:10601;top:7759;width:60;height:0" coordorigin="10601,7759" coordsize="60,0" path="m10601,7759l10661,77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vp032_207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'F:\Processed\Splitted\vp032_splitted_207_beforeMS.csv';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read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.csv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fprintf('loading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File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fprintf('Filename:</w:t>
      </w:r>
      <w:r>
        <w:rPr>
          <w:rFonts w:cs="Courier New" w:hAnsi="Courier New" w:eastAsia="Courier New" w:ascii="Courier New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%s',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file(23:40));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fprintf('\n');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J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dlmread(file);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calculate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features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00" w:right="76"/>
      </w:pPr>
      <w:r>
        <w:pict>
          <v:group style="position:absolute;margin-left:505.56pt;margin-top:14.8989pt;width:6.96pt;height:6.96pt;mso-position-horizontal-relative:page;mso-position-vertical-relative:paragraph;z-index:-6665" coordorigin="10111,298" coordsize="139,139">
            <v:group style="position:absolute;left:10121;top:308;width:120;height:120" coordorigin="10121,308" coordsize="120,120">
              <v:shape style="position:absolute;left:10121;top:308;width:120;height:120" coordorigin="10121,308" coordsize="120,120" path="m10121,428l10241,308e" filled="f" stroked="t" strokeweight="0.96pt" strokecolor="#000000">
                <v:path arrowok="t"/>
              </v:shape>
              <v:group style="position:absolute;left:10121;top:368;width:0;height:60" coordorigin="10121,368" coordsize="0,60">
                <v:shape style="position:absolute;left:10121;top:368;width:0;height:60" coordorigin="10121,368" coordsize="0,60" path="m10121,368l10121,428e" filled="f" stroked="t" strokeweight="0.96pt" strokecolor="#000000">
                  <v:path arrowok="t"/>
                </v:shape>
                <v:group style="position:absolute;left:10121;top:428;width:60;height:0" coordorigin="10121,428" coordsize="60,0">
                  <v:shape style="position:absolute;left:10121;top:428;width:60;height:0" coordorigin="10121,428" coordsize="60,0" path="m10121,428l10181,42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HEADER(TIMELINE,</w:t>
      </w:r>
      <w:r>
        <w:rPr>
          <w:rFonts w:cs="Courier New" w:hAnsi="Courier New" w:eastAsia="Courier New" w:ascii="Courier New"/>
          <w:i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ECG,</w:t>
      </w:r>
      <w:r>
        <w:rPr>
          <w:rFonts w:cs="Courier New" w:hAnsi="Courier New" w:eastAsia="Courier New" w:ascii="Courier New"/>
          <w:i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HR,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HrvHf,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HrvLf,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HrvLfHf,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HrvPnn50,</w:t>
      </w:r>
      <w:r>
        <w:rPr>
          <w:rFonts w:cs="Courier New" w:hAnsi="Courier New" w:eastAsia="Courier New" w:ascii="Courier New"/>
          <w:i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HrvRmssd,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FRAMERATE,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3292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220"/>
          <w:headerReference w:type="default" r:id="rId105"/>
          <w:footerReference w:type="default" r:id="rId106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3299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2.41894pt;width:6.96pt;height:6.96pt;mso-position-horizontal-relative:page;mso-position-vertical-relative:paragraph;z-index:-6663" coordorigin="8350,48" coordsize="139,139">
            <v:group style="position:absolute;left:8359;top:58;width:120;height:120" coordorigin="8359,58" coordsize="120,120">
              <v:shape style="position:absolute;left:8359;top:58;width:120;height:120" coordorigin="8359,58" coordsize="120,120" path="m8359,178l8479,58e" filled="f" stroked="t" strokeweight="0.96pt" strokecolor="#000000">
                <v:path arrowok="t"/>
              </v:shape>
              <v:group style="position:absolute;left:8359;top:118;width:0;height:60" coordorigin="8359,118" coordsize="0,60">
                <v:shape style="position:absolute;left:8359;top:118;width:0;height:60" coordorigin="8359,118" coordsize="0,60" path="m8359,118l8359,178e" filled="f" stroked="t" strokeweight="0.96pt" strokecolor="#000000">
                  <v:path arrowok="t"/>
                </v:shape>
                <v:group style="position:absolute;left:8359;top:178;width:60;height:0" coordorigin="8359,178" coordsize="60,0">
                  <v:shape style="position:absolute;left:8359;top:178;width:60;height:0" coordorigin="8359,178" coordsize="60,0" path="m8359,178l8419,17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45893pt;width:6.96pt;height:6.96pt;mso-position-horizontal-relative:page;mso-position-vertical-relative:paragraph;z-index:-6662" coordorigin="8590,29" coordsize="139,139">
            <v:group style="position:absolute;left:8599;top:39;width:120;height:120" coordorigin="8599,39" coordsize="120,120">
              <v:shape style="position:absolute;left:8599;top:39;width:120;height:120" coordorigin="8599,39" coordsize="120,120" path="m8599,159l8719,39e" filled="f" stroked="t" strokeweight="0.96pt" strokecolor="#000000">
                <v:path arrowok="t"/>
              </v:shape>
              <v:group style="position:absolute;left:8599;top:99;width:0;height:60" coordorigin="8599,99" coordsize="0,60">
                <v:shape style="position:absolute;left:8599;top:99;width:0;height:60" coordorigin="8599,99" coordsize="0,60" path="m8599,99l8599,159e" filled="f" stroked="t" strokeweight="0.96pt" strokecolor="#000000">
                  <v:path arrowok="t"/>
                </v:shape>
                <v:group style="position:absolute;left:8599;top:159;width:60;height:0" coordorigin="8599,159" coordsize="60,0">
                  <v:shape style="position:absolute;left:8599;top:159;width:60;height:0" coordorigin="8599,159" coordsize="60,0" path="m8599,159l865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05894pt;width:6.96pt;height:6.96pt;mso-position-horizontal-relative:page;mso-position-vertical-relative:paragraph;z-index:-6661" coordorigin="8810,41" coordsize="139,139">
            <v:group style="position:absolute;left:8820;top:51;width:120;height:120" coordorigin="8820,51" coordsize="120,120">
              <v:shape style="position:absolute;left:8820;top:51;width:120;height:120" coordorigin="8820,51" coordsize="120,120" path="m8820,171l8940,51e" filled="f" stroked="t" strokeweight="0.96pt" strokecolor="#000000">
                <v:path arrowok="t"/>
              </v:shape>
              <v:group style="position:absolute;left:8820;top:111;width:0;height:60" coordorigin="8820,111" coordsize="0,60">
                <v:shape style="position:absolute;left:8820;top:111;width:0;height:60" coordorigin="8820,111" coordsize="0,60" path="m8820,111l8820,171e" filled="f" stroked="t" strokeweight="0.96pt" strokecolor="#000000">
                  <v:path arrowok="t"/>
                </v:shape>
                <v:group style="position:absolute;left:8820;top:171;width:60;height:0" coordorigin="8820,171" coordsize="60,0">
                  <v:shape style="position:absolute;left:8820;top:171;width:60;height:0" coordorigin="8820,171" coordsize="60,0" path="m8820,171l8880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2.17893pt;width:6.96pt;height:6.96pt;mso-position-horizontal-relative:page;mso-position-vertical-relative:paragraph;z-index:-6660" coordorigin="8590,44" coordsize="139,139">
            <v:group style="position:absolute;left:8599;top:53;width:120;height:120" coordorigin="8599,53" coordsize="120,120">
              <v:shape style="position:absolute;left:8599;top:53;width:120;height:120" coordorigin="8599,53" coordsize="120,120" path="m8599,173l8719,53e" filled="f" stroked="t" strokeweight="0.96pt" strokecolor="#000000">
                <v:path arrowok="t"/>
              </v:shape>
              <v:group style="position:absolute;left:8599;top:113;width:0;height:60" coordorigin="8599,113" coordsize="0,60">
                <v:shape style="position:absolute;left:8599;top:113;width:0;height:60" coordorigin="8599,113" coordsize="0,60" path="m8599,113l8599,173e" filled="f" stroked="t" strokeweight="0.96pt" strokecolor="#000000">
                  <v:path arrowok="t"/>
                </v:shape>
                <v:group style="position:absolute;left:8599;top:173;width:60;height:0" coordorigin="8599,173" coordsize="60,0">
                  <v:shape style="position:absolute;left:8599;top:173;width:60;height:0" coordorigin="8599,173" coordsize="60,0" path="m8599,173l865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107"/>
          <w:footerReference w:type="default" r:id="rId108"/>
          <w:pgSz w:w="11920" w:h="16840"/>
        </w:sectPr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440.52pt;margin-top:3.62895pt;width:6.96pt;height:6.96pt;mso-position-horizontal-relative:page;mso-position-vertical-relative:paragraph;z-index:-6659" coordorigin="8810,73" coordsize="139,139">
            <v:group style="position:absolute;left:8820;top:82;width:120;height:120" coordorigin="8820,82" coordsize="120,120">
              <v:shape style="position:absolute;left:8820;top:82;width:120;height:120" coordorigin="8820,82" coordsize="120,120" path="m8820,202l8940,82e" filled="f" stroked="t" strokeweight="0.96pt" strokecolor="#000000">
                <v:path arrowok="t"/>
              </v:shape>
              <v:group style="position:absolute;left:8820;top:142;width:0;height:60" coordorigin="8820,142" coordsize="0,60">
                <v:shape style="position:absolute;left:8820;top:142;width:0;height:60" coordorigin="8820,142" coordsize="0,60" path="m8820,142l8820,202e" filled="f" stroked="t" strokeweight="0.96pt" strokecolor="#000000">
                  <v:path arrowok="t"/>
                </v:shape>
                <v:group style="position:absolute;left:8820;top:202;width:60;height:0" coordorigin="8820,202" coordsize="60,0">
                  <v:shape style="position:absolute;left:8820;top:202;width:60;height:0" coordorigin="8820,202" coordsize="60,0" path="m8820,202l8880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2.05891pt;width:6.96pt;height:6.96pt;mso-position-horizontal-relative:page;mso-position-vertical-relative:paragraph;z-index:-6658" coordorigin="8230,41" coordsize="139,139">
            <v:group style="position:absolute;left:8239;top:51;width:120;height:120" coordorigin="8239,51" coordsize="120,120">
              <v:shape style="position:absolute;left:8239;top:51;width:120;height:120" coordorigin="8239,51" coordsize="120,120" path="m8239,171l8359,51e" filled="f" stroked="t" strokeweight="0.96pt" strokecolor="#000000">
                <v:path arrowok="t"/>
              </v:shape>
              <v:group style="position:absolute;left:8239;top:111;width:0;height:60" coordorigin="8239,111" coordsize="0,60">
                <v:shape style="position:absolute;left:8239;top:111;width:0;height:60" coordorigin="8239,111" coordsize="0,60" path="m8239,111l8239,171e" filled="f" stroked="t" strokeweight="0.96pt" strokecolor="#000000">
                  <v:path arrowok="t"/>
                </v:shape>
                <v:group style="position:absolute;left:8239;top:171;width:60;height:0" coordorigin="8239,171" coordsize="60,0">
                  <v:shape style="position:absolute;left:8239;top:171;width:60;height:0" coordorigin="8239,171" coordsize="60,0" path="m8239,171l829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45893pt;width:6.96pt;height:6.96pt;mso-position-horizontal-relative:page;mso-position-vertical-relative:paragraph;z-index:-6657" coordorigin="8230,29" coordsize="139,139">
            <v:group style="position:absolute;left:8239;top:39;width:120;height:120" coordorigin="8239,39" coordsize="120,120">
              <v:shape style="position:absolute;left:8239;top:39;width:120;height:120" coordorigin="8239,39" coordsize="120,120" path="m8239,159l8359,39e" filled="f" stroked="t" strokeweight="0.96pt" strokecolor="#000000">
                <v:path arrowok="t"/>
              </v:shape>
              <v:group style="position:absolute;left:8239;top:99;width:0;height:60" coordorigin="8239,99" coordsize="0,60">
                <v:shape style="position:absolute;left:8239;top:99;width:0;height:60" coordorigin="8239,99" coordsize="0,60" path="m8239,99l8239,159e" filled="f" stroked="t" strokeweight="0.96pt" strokecolor="#000000">
                  <v:path arrowok="t"/>
                </v:shape>
                <v:group style="position:absolute;left:8239;top:159;width:60;height:0" coordorigin="8239,159" coordsize="60,0">
                  <v:shape style="position:absolute;left:8239;top:159;width:60;height:0" coordorigin="8239,159" coordsize="60,0" path="m8239,159l829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3397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3399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160"/>
          <w:headerReference w:type="default" r:id="rId109"/>
          <w:footerReference w:type="default" r:id="rId110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9"/>
          <w:szCs w:val="9"/>
        </w:rPr>
        <w:jc w:val="left"/>
        <w:spacing w:before="6" w:lineRule="exact" w:line="80"/>
      </w:pPr>
      <w:r>
        <w:pict>
          <v:group style="position:absolute;margin-left:534.48pt;margin-top:190.56pt;width:6.96pt;height:6.96pt;mso-position-horizontal-relative:page;mso-position-vertical-relative:page;z-index:-6654" coordorigin="10690,3811" coordsize="139,139">
            <v:group style="position:absolute;left:10699;top:3821;width:120;height:120" coordorigin="10699,3821" coordsize="120,120">
              <v:shape style="position:absolute;left:10699;top:3821;width:120;height:120" coordorigin="10699,3821" coordsize="120,120" path="m10699,3941l10819,3821e" filled="f" stroked="t" strokeweight="0.96pt" strokecolor="#000000">
                <v:path arrowok="t"/>
              </v:shape>
              <v:group style="position:absolute;left:10699;top:3881;width:0;height:60" coordorigin="10699,3881" coordsize="0,60">
                <v:shape style="position:absolute;left:10699;top:3881;width:0;height:60" coordorigin="10699,3881" coordsize="0,60" path="m10699,3881l10699,3941e" filled="f" stroked="t" strokeweight="0.96pt" strokecolor="#000000">
                  <v:path arrowok="t"/>
                </v:shape>
                <v:group style="position:absolute;left:10699;top:3941;width:60;height:0" coordorigin="10699,3941" coordsize="60,0">
                  <v:shape style="position:absolute;left:10699;top:3941;width:60;height:0" coordorigin="10699,3941" coordsize="60,0" path="m10699,3941l10759,394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29.56pt;margin-top:165.48pt;width:6.96pt;height:6.96pt;mso-position-horizontal-relative:page;mso-position-vertical-relative:page;z-index:-6656" coordorigin="10591,3310" coordsize="139,139">
            <v:group style="position:absolute;left:10601;top:3319;width:120;height:120" coordorigin="10601,3319" coordsize="120,120">
              <v:shape style="position:absolute;left:10601;top:3319;width:120;height:120" coordorigin="10601,3319" coordsize="120,120" path="m10601,3439l10721,3319e" filled="f" stroked="t" strokeweight="0.96pt" strokecolor="#000000">
                <v:path arrowok="t"/>
              </v:shape>
              <v:group style="position:absolute;left:10601;top:3379;width:0;height:60" coordorigin="10601,3379" coordsize="0,60">
                <v:shape style="position:absolute;left:10601;top:3379;width:0;height:60" coordorigin="10601,3379" coordsize="0,60" path="m10601,3379l10601,3439e" filled="f" stroked="t" strokeweight="0.96pt" strokecolor="#000000">
                  <v:path arrowok="t"/>
                </v:shape>
                <v:group style="position:absolute;left:10601;top:3439;width:60;height:0" coordorigin="10601,3439" coordsize="60,0">
                  <v:shape style="position:absolute;left:10601;top:3439;width:60;height:0" coordorigin="10601,3439" coordsize="60,0" path="m10601,3439l10661,343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8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84"/>
              <w:ind w:left="17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84"/>
              <w:ind w:left="58"/>
            </w:pP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vp032_206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'F:\Processed\Splitted\vp032_splitted_206_beforeMS.csv';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read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.csv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fprintf('loading</w:t>
            </w:r>
            <w:r>
              <w:rPr>
                <w:rFonts w:cs="Courier New" w:hAnsi="Courier New" w:eastAsia="Courier New" w:ascii="Courier New"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File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...\n');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fprintf('Filename:</w:t>
            </w:r>
            <w:r>
              <w:rPr>
                <w:rFonts w:cs="Courier New" w:hAnsi="Courier New" w:eastAsia="Courier New" w:ascii="Courier New"/>
                <w:spacing w:val="44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%s',</w:t>
            </w:r>
            <w:r>
              <w:rPr>
                <w:rFonts w:cs="Courier New" w:hAnsi="Courier New" w:eastAsia="Courier New" w:ascii="Courier New"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file(23:40));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3419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fprintf('\n');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3420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1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J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=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dlmread(file);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3421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6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3422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calculate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features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6" w:hRule="exact"/>
        </w:trPr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2"/>
                <w:sz w:val="19"/>
                <w:szCs w:val="19"/>
              </w:rPr>
              <w:t>3423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6"/>
              <w:ind w:left="531"/>
            </w:pP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%</w:t>
            </w:r>
            <w:r>
              <w:rPr>
                <w:rFonts w:cs="Courier New" w:hAnsi="Courier New" w:eastAsia="Courier New" w:ascii="Courier New"/>
                <w:i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HEADER(TIMELINE,</w:t>
            </w:r>
            <w:r>
              <w:rPr>
                <w:rFonts w:cs="Courier New" w:hAnsi="Courier New" w:eastAsia="Courier New" w:ascii="Courier New"/>
                <w:i/>
                <w:spacing w:val="3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ECG,</w:t>
            </w:r>
            <w:r>
              <w:rPr>
                <w:rFonts w:cs="Courier New" w:hAnsi="Courier New" w:eastAsia="Courier New" w:ascii="Courier New"/>
                <w:i/>
                <w:spacing w:val="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HR,</w:t>
            </w:r>
            <w:r>
              <w:rPr>
                <w:rFonts w:cs="Courier New" w:hAnsi="Courier New" w:eastAsia="Courier New" w:ascii="Courier New"/>
                <w:i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HrvHf,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HrvLf,</w:t>
            </w:r>
            <w:r>
              <w:rPr>
                <w:rFonts w:cs="Courier New" w:hAnsi="Courier New" w:eastAsia="Courier New" w:ascii="Courier New"/>
                <w:i/>
                <w:spacing w:val="17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HrvLfHf,</w:t>
            </w:r>
            <w:r>
              <w:rPr>
                <w:rFonts w:cs="Courier New" w:hAnsi="Courier New" w:eastAsia="Courier New" w:ascii="Courier New"/>
                <w:i/>
                <w:spacing w:val="21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0"/>
                <w:sz w:val="19"/>
                <w:szCs w:val="19"/>
              </w:rPr>
              <w:t>HrvPnn50,</w:t>
            </w:r>
            <w:r>
              <w:rPr>
                <w:rFonts w:cs="Courier New" w:hAnsi="Courier New" w:eastAsia="Courier New" w:ascii="Courier New"/>
                <w:i/>
                <w:spacing w:val="2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i/>
                <w:spacing w:val="0"/>
                <w:w w:val="102"/>
                <w:sz w:val="19"/>
                <w:szCs w:val="19"/>
              </w:rPr>
              <w:t>HrvRmssd,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40"/>
      </w:pPr>
      <w:r>
        <w:pict>
          <v:group style="position:absolute;margin-left:505.56pt;margin-top:-1.25666pt;width:6.96pt;height:6.96pt;mso-position-horizontal-relative:page;mso-position-vertical-relative:paragraph;z-index:-6655" coordorigin="10111,-25" coordsize="139,139">
            <v:group style="position:absolute;left:10121;top:-16;width:120;height:120" coordorigin="10121,-16" coordsize="120,120">
              <v:shape style="position:absolute;left:10121;top:-16;width:120;height:120" coordorigin="10121,-16" coordsize="120,120" path="m10121,104l10241,-16e" filled="f" stroked="t" strokeweight="0.96pt" strokecolor="#000000">
                <v:path arrowok="t"/>
              </v:shape>
              <v:group style="position:absolute;left:10121;top:44;width:0;height:60" coordorigin="10121,44" coordsize="0,60">
                <v:shape style="position:absolute;left:10121;top:44;width:0;height:60" coordorigin="10121,44" coordsize="0,60" path="m10121,44l10121,104e" filled="f" stroked="t" strokeweight="0.96pt" strokecolor="#000000">
                  <v:path arrowok="t"/>
                </v:shape>
                <v:group style="position:absolute;left:10121;top:104;width:60;height:0" coordorigin="10121,104" coordsize="60,0">
                  <v:shape style="position:absolute;left:10121;top:104;width:60;height:0" coordorigin="10121,104" coordsize="60,0" path="m10121,104l10181,10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HrvSd1,</w:t>
      </w:r>
      <w:r>
        <w:rPr>
          <w:rFonts w:cs="Courier New" w:hAnsi="Courier New" w:eastAsia="Courier New" w:ascii="Courier New"/>
          <w:i/>
          <w:spacing w:val="1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HrvSd2,</w:t>
      </w:r>
      <w:r>
        <w:rPr>
          <w:rFonts w:cs="Courier New" w:hAnsi="Courier New" w:eastAsia="Courier New" w:ascii="Courier New"/>
          <w:i/>
          <w:spacing w:val="1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HrvSd2Sd1,</w:t>
      </w:r>
      <w:r>
        <w:rPr>
          <w:rFonts w:cs="Courier New" w:hAnsi="Courier New" w:eastAsia="Courier New" w:ascii="Courier New"/>
          <w:i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HrvSdnn,</w:t>
      </w:r>
      <w:r>
        <w:rPr>
          <w:rFonts w:cs="Courier New" w:hAnsi="Courier New" w:eastAsia="Courier New" w:ascii="Courier New"/>
          <w:i/>
          <w:spacing w:val="21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HrvSdsd,</w:t>
      </w:r>
      <w:r>
        <w:rPr>
          <w:rFonts w:cs="Courier New" w:hAnsi="Courier New" w:eastAsia="Courier New" w:ascii="Courier New"/>
          <w:i/>
          <w:spacing w:val="21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TIMESTAMP,</w:t>
      </w:r>
      <w:r>
        <w:rPr>
          <w:rFonts w:cs="Courier New" w:hAnsi="Courier New" w:eastAsia="Courier New" w:ascii="Courier New"/>
          <w:i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2"/>
          <w:sz w:val="19"/>
          <w:szCs w:val="19"/>
        </w:rPr>
        <w:t>FRAMENUMBER,</w:t>
      </w:r>
      <w:r>
        <w:rPr>
          <w:rFonts w:cs="Courier New" w:hAnsi="Courier New" w:eastAsia="Courier New" w:ascii="Courier New"/>
          <w:i/>
          <w:spacing w:val="30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position w:val="2"/>
          <w:sz w:val="19"/>
          <w:szCs w:val="19"/>
        </w:rPr>
        <w:t>FRAMERATE,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3"/>
        <w:ind w:left="140" w:right="76"/>
      </w:pP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EYELIDOPENINGQ,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PUPILDIAMETER,</w:t>
      </w:r>
      <w:r>
        <w:rPr>
          <w:rFonts w:cs="Courier New" w:hAnsi="Courier New" w:eastAsia="Courier New" w:ascii="Courier New"/>
          <w:i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PUPILDIAMETERQ,</w:t>
      </w:r>
      <w:r>
        <w:rPr>
          <w:rFonts w:cs="Courier New" w:hAnsi="Courier New" w:eastAsia="Courier New" w:ascii="Courier New"/>
          <w:i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FILTEREDPUPILDIAMETER,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FILTEREDPUPILDIAMETERQ);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average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mean(J(:,3));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mean(J(:,4));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mean(J(:,5));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mean(J(:,6));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%HrvLfHf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mean(J(:,7));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%HrvPnn50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mean(J(:,8));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%HrvRmssd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mean(J(:,9));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F(1,9)</w:t>
      </w:r>
      <w:r>
        <w:rPr>
          <w:rFonts w:cs="Courier New" w:hAnsi="Courier New" w:eastAsia="Courier New" w:ascii="Courier New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mean(J(:,10));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%HrvSd2Sd1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mean(J(:,12));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%HrvSdnn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mean(J(:,13));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%HrvSdsd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mean(J(:,17));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mean(J(:,21));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variance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var(J(:,2));</w:t>
      </w:r>
      <w:r>
        <w:rPr>
          <w:rFonts w:cs="Courier New" w:hAnsi="Courier New" w:eastAsia="Courier New" w:ascii="Courier New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var(J(:,17));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var(J(:,21));</w:t>
      </w:r>
      <w:r>
        <w:rPr>
          <w:rFonts w:cs="Courier New" w:hAnsi="Courier New" w:eastAsia="Courier New" w:ascii="Courier New"/>
          <w:spacing w:val="6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brute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force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extraction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mean(diff(J(:,17),2));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mean(diff(J(:,21),2));</w:t>
      </w:r>
      <w:r>
        <w:rPr>
          <w:rFonts w:cs="Courier New" w:hAnsi="Courier New" w:eastAsia="Courier New" w:ascii="Courier New"/>
          <w:spacing w:val="10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F(1,29)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kurtosis(diff(J(:,2)));</w:t>
      </w:r>
      <w:r>
        <w:rPr>
          <w:rFonts w:cs="Courier New" w:hAnsi="Courier New" w:eastAsia="Courier New" w:ascii="Courier New"/>
          <w:spacing w:val="10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kurtosis(diff(J(:,2),2));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kurtosis(diff(J(:,17),2));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kurtosis(diff(J(:,21)));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40"/>
        <w:sectPr>
          <w:pgMar w:header="0" w:footer="0" w:top="560" w:bottom="280" w:left="640" w:right="1220"/>
          <w:headerReference w:type="default" r:id="rId111"/>
          <w:footerReference w:type="default" r:id="rId112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kurtosis(diff(J(:,21),2));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F(1,39)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3479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max(diff(J(:,2)));</w:t>
      </w:r>
      <w:r>
        <w:rPr>
          <w:rFonts w:cs="Courier New" w:hAnsi="Courier New" w:eastAsia="Courier New" w:ascii="Courier New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max(diff(J(:,2),2));</w:t>
      </w:r>
      <w:r>
        <w:rPr>
          <w:rFonts w:cs="Courier New" w:hAnsi="Courier New" w:eastAsia="Courier New" w:ascii="Courier New"/>
          <w:spacing w:val="9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max(diff(J(:,17),2));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max(diff(J(:,21)));</w:t>
      </w:r>
      <w:r>
        <w:rPr>
          <w:rFonts w:cs="Courier New" w:hAnsi="Courier New" w:eastAsia="Courier New" w:ascii="Courier New"/>
          <w:spacing w:val="9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max(diff(J(:,21),2));</w:t>
      </w:r>
      <w:r>
        <w:rPr>
          <w:rFonts w:cs="Courier New" w:hAnsi="Courier New" w:eastAsia="Courier New" w:ascii="Courier New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3486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means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3489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F(1,49)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7.48pt;margin-top:1.69893pt;width:6.96pt;height:6.96pt;mso-position-horizontal-relative:page;mso-position-vertical-relative:paragraph;z-index:-6653" coordorigin="8350,34" coordsize="139,139">
            <v:group style="position:absolute;left:8359;top:44;width:120;height:120" coordorigin="8359,44" coordsize="120,120">
              <v:shape style="position:absolute;left:8359;top:44;width:120;height:120" coordorigin="8359,44" coordsize="120,120" path="m8359,164l8479,44e" filled="f" stroked="t" strokeweight="0.96pt" strokecolor="#000000">
                <v:path arrowok="t"/>
              </v:shape>
              <v:group style="position:absolute;left:8359;top:104;width:0;height:60" coordorigin="8359,104" coordsize="0,60">
                <v:shape style="position:absolute;left:8359;top:104;width:0;height:60" coordorigin="8359,104" coordsize="0,60" path="m8359,104l8359,164e" filled="f" stroked="t" strokeweight="0.96pt" strokecolor="#000000">
                  <v:path arrowok="t"/>
                </v:shape>
                <v:group style="position:absolute;left:8359;top:164;width:60;height:0" coordorigin="8359,164" coordsize="60,0">
                  <v:shape style="position:absolute;left:8359;top:164;width:60;height:0" coordorigin="8359,164" coordsize="60,0" path="m8359,164l841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mean(periodogram(diff(J(:,21),2)));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3494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skewness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3499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93895pt;width:6.96pt;height:6.96pt;mso-position-horizontal-relative:page;mso-position-vertical-relative:paragraph;z-index:-6652" coordorigin="8590,39" coordsize="139,139">
            <v:group style="position:absolute;left:8599;top:48;width:120;height:120" coordorigin="8599,48" coordsize="120,120">
              <v:shape style="position:absolute;left:8599;top:48;width:120;height:120" coordorigin="8599,48" coordsize="120,120" path="m8599,168l8719,48e" filled="f" stroked="t" strokeweight="0.96pt" strokecolor="#000000">
                <v:path arrowok="t"/>
              </v:shape>
              <v:group style="position:absolute;left:8599;top:108;width:0;height:60" coordorigin="8599,108" coordsize="0,60">
                <v:shape style="position:absolute;left:8599;top:108;width:0;height:60" coordorigin="8599,108" coordsize="0,60" path="m8599,108l8599,168e" filled="f" stroked="t" strokeweight="0.96pt" strokecolor="#000000">
                  <v:path arrowok="t"/>
                </v:shape>
                <v:group style="position:absolute;left:8599;top:168;width:60;height:0" coordorigin="8599,168" coordsize="60,0">
                  <v:shape style="position:absolute;left:8599;top:168;width:60;height:0" coordorigin="8599,168" coordsize="60,0" path="m8599,168l8659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1.57894pt;width:6.96pt;height:6.96pt;mso-position-horizontal-relative:page;mso-position-vertical-relative:paragraph;z-index:-6651" coordorigin="8810,32" coordsize="139,139">
            <v:group style="position:absolute;left:8820;top:41;width:120;height:120" coordorigin="8820,41" coordsize="120,120">
              <v:shape style="position:absolute;left:8820;top:41;width:120;height:120" coordorigin="8820,41" coordsize="120,120" path="m8820,161l8940,41e" filled="f" stroked="t" strokeweight="0.96pt" strokecolor="#000000">
                <v:path arrowok="t"/>
              </v:shape>
              <v:group style="position:absolute;left:8820;top:101;width:0;height:60" coordorigin="8820,101" coordsize="0,60">
                <v:shape style="position:absolute;left:8820;top:101;width:0;height:60" coordorigin="8820,101" coordsize="0,60" path="m8820,101l8820,161e" filled="f" stroked="t" strokeweight="0.96pt" strokecolor="#000000">
                  <v:path arrowok="t"/>
                </v:shape>
                <v:group style="position:absolute;left:8820;top:161;width:60;height:0" coordorigin="8820,161" coordsize="60,0">
                  <v:shape style="position:absolute;left:8820;top:161;width:60;height:0" coordorigin="8820,161" coordsize="60,0" path="m8820,161l8880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F(1,59)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skewness(periodogram(diff(J(:,21),2)));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3502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kurtosis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29.48pt;margin-top:1.69893pt;width:6.96pt;height:6.96pt;mso-position-horizontal-relative:page;mso-position-vertical-relative:paragraph;z-index:-6650" coordorigin="8590,34" coordsize="139,139">
            <v:group style="position:absolute;left:8599;top:44;width:120;height:120" coordorigin="8599,44" coordsize="120,120">
              <v:shape style="position:absolute;left:8599;top:44;width:120;height:120" coordorigin="8599,44" coordsize="120,120" path="m8599,164l8719,44e" filled="f" stroked="t" strokeweight="0.96pt" strokecolor="#000000">
                <v:path arrowok="t"/>
              </v:shape>
              <v:group style="position:absolute;left:8599;top:104;width:0;height:60" coordorigin="8599,104" coordsize="0,60">
                <v:shape style="position:absolute;left:8599;top:104;width:0;height:60" coordorigin="8599,104" coordsize="0,60" path="m8599,104l8599,164e" filled="f" stroked="t" strokeweight="0.96pt" strokecolor="#000000">
                  <v:path arrowok="t"/>
                </v:shape>
                <v:group style="position:absolute;left:8599;top:164;width:60;height:0" coordorigin="8599,164" coordsize="60,0">
                  <v:shape style="position:absolute;left:8599;top:164;width:60;height:0" coordorigin="8599,164" coordsize="60,0" path="m8599,164l865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40.52pt;margin-top:2.17893pt;width:6.96pt;height:6.96pt;mso-position-horizontal-relative:page;mso-position-vertical-relative:paragraph;z-index:-6649" coordorigin="8810,44" coordsize="139,139">
            <v:group style="position:absolute;left:8820;top:53;width:120;height:120" coordorigin="8820,53" coordsize="120,120">
              <v:shape style="position:absolute;left:8820;top:53;width:120;height:120" coordorigin="8820,53" coordsize="120,120" path="m8820,173l8940,53e" filled="f" stroked="t" strokeweight="0.96pt" strokecolor="#000000">
                <v:path arrowok="t"/>
              </v:shape>
              <v:group style="position:absolute;left:8820;top:113;width:0;height:60" coordorigin="8820,113" coordsize="0,60">
                <v:shape style="position:absolute;left:8820;top:113;width:0;height:60" coordorigin="8820,113" coordsize="0,60" path="m8820,113l8820,173e" filled="f" stroked="t" strokeweight="0.96pt" strokecolor="#000000">
                  <v:path arrowok="t"/>
                </v:shape>
                <v:group style="position:absolute;left:8820;top:173;width:60;height:0" coordorigin="8820,173" coordsize="60,0">
                  <v:shape style="position:absolute;left:8820;top:173;width:60;height:0" coordorigin="8820,173" coordsize="60,0" path="m8820,173l888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3509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kurtosis(periodogram(diff(J(:,21),2)));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3510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min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F(1,69)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57894pt;width:6.96pt;height:6.96pt;mso-position-horizontal-relative:page;mso-position-vertical-relative:paragraph;z-index:-6648" coordorigin="8230,32" coordsize="139,139">
            <v:group style="position:absolute;left:8239;top:41;width:120;height:120" coordorigin="8239,41" coordsize="120,120">
              <v:shape style="position:absolute;left:8239;top:41;width:120;height:120" coordorigin="8239,41" coordsize="120,120" path="m8239,161l8359,41e" filled="f" stroked="t" strokeweight="0.96pt" strokecolor="#000000">
                <v:path arrowok="t"/>
              </v:shape>
              <v:group style="position:absolute;left:8239;top:101;width:0;height:60" coordorigin="8239,101" coordsize="0,60">
                <v:shape style="position:absolute;left:8239;top:101;width:0;height:60" coordorigin="8239,101" coordsize="0,60" path="m8239,101l8239,161e" filled="f" stroked="t" strokeweight="0.96pt" strokecolor="#000000">
                  <v:path arrowok="t"/>
                </v:shape>
                <v:group style="position:absolute;left:8239;top:161;width:60;height:0" coordorigin="8239,161" coordsize="60,0">
                  <v:shape style="position:absolute;left:8239;top:161;width:60;height:0" coordorigin="8239,161" coordsize="60,0" path="m8239,161l829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min(periodogram(diff(J(:,21),2)));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3518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3519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max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periodogram</w:t>
      </w:r>
      <w:r>
        <w:rPr>
          <w:rFonts w:cs="Courier New" w:hAnsi="Courier New" w:eastAsia="Courier New" w:ascii="Courier New"/>
          <w:i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power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spectral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density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1040"/>
          <w:headerReference w:type="default" r:id="rId113"/>
          <w:footerReference w:type="default" r:id="rId114"/>
          <w:pgSz w:w="11920" w:h="16840"/>
        </w:sectPr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max(periodogram(diff(J(:,17),2)));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6.48pt;margin-top:699.48pt;width:6.96pt;height:6.96pt;mso-position-horizontal-relative:page;mso-position-vertical-relative:page;z-index:-6645" coordorigin="10930,13990" coordsize="139,139">
            <v:group style="position:absolute;left:10939;top:13999;width:120;height:120" coordorigin="10939,13999" coordsize="120,120">
              <v:shape style="position:absolute;left:10939;top:13999;width:120;height:120" coordorigin="10939,13999" coordsize="120,120" path="m10939,14119l11059,13999e" filled="f" stroked="t" strokeweight="0.96pt" strokecolor="#000000">
                <v:path arrowok="t"/>
              </v:shape>
              <v:group style="position:absolute;left:10939;top:14059;width:0;height:60" coordorigin="10939,14059" coordsize="0,60">
                <v:shape style="position:absolute;left:10939;top:14059;width:0;height:60" coordorigin="10939,14059" coordsize="0,60" path="m10939,14059l10939,14119e" filled="f" stroked="t" strokeweight="0.96pt" strokecolor="#000000">
                  <v:path arrowok="t"/>
                </v:shape>
                <v:group style="position:absolute;left:10939;top:14119;width:60;height:0" coordorigin="10939,14119" coordsize="60,0">
                  <v:shape style="position:absolute;left:10939;top:14119;width:60;height:0" coordorigin="10939,14119" coordsize="60,0" path="m10939,14119l10999,141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0.48pt;margin-top:597.48pt;width:6.96pt;height:6.96pt;mso-position-horizontal-relative:page;mso-position-vertical-relative:page;z-index:-6646" coordorigin="10810,11950" coordsize="139,139">
            <v:group style="position:absolute;left:10819;top:11959;width:120;height:120" coordorigin="10819,11959" coordsize="120,120">
              <v:shape style="position:absolute;left:10819;top:11959;width:120;height:120" coordorigin="10819,11959" coordsize="120,120" path="m10819,12079l10939,11959e" filled="f" stroked="t" strokeweight="0.96pt" strokecolor="#000000">
                <v:path arrowok="t"/>
              </v:shape>
              <v:group style="position:absolute;left:10819;top:12019;width:0;height:60" coordorigin="10819,12019" coordsize="0,60">
                <v:shape style="position:absolute;left:10819;top:12019;width:0;height:60" coordorigin="10819,12019" coordsize="0,60" path="m10819,12019l10819,12079e" filled="f" stroked="t" strokeweight="0.96pt" strokecolor="#000000">
                  <v:path arrowok="t"/>
                </v:shape>
                <v:group style="position:absolute;left:10819;top:12079;width:60;height:0" coordorigin="10819,12079" coordsize="60,0">
                  <v:shape style="position:absolute;left:10819;top:12079;width:60;height:0" coordorigin="10819,12079" coordsize="60,0" path="m10819,12079l10879,1207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11.48pt;margin-top:1.81892pt;width:6.96pt;height:6.96pt;mso-position-horizontal-relative:page;mso-position-vertical-relative:paragraph;z-index:-6647" coordorigin="8230,36" coordsize="139,139">
            <v:group style="position:absolute;left:8239;top:46;width:120;height:120" coordorigin="8239,46" coordsize="120,120">
              <v:shape style="position:absolute;left:8239;top:46;width:120;height:120" coordorigin="8239,46" coordsize="120,120" path="m8239,166l8359,46e" filled="f" stroked="t" strokeweight="0.96pt" strokecolor="#000000">
                <v:path arrowok="t"/>
              </v:shape>
              <v:group style="position:absolute;left:8239;top:106;width:0;height:60" coordorigin="8239,106" coordsize="0,60">
                <v:shape style="position:absolute;left:8239;top:106;width:0;height:60" coordorigin="8239,106" coordsize="0,60" path="m8239,106l8239,166e" filled="f" stroked="t" strokeweight="0.96pt" strokecolor="#000000">
                  <v:path arrowok="t"/>
                </v:shape>
                <v:group style="position:absolute;left:8239;top:166;width:60;height:0" coordorigin="8239,166" coordsize="60,0">
                  <v:shape style="position:absolute;left:8239;top:166;width:60;height:0" coordorigin="8239,166" coordsize="60,0" path="m8239,166l8299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max(periodogram(diff(J(:,21),2)));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%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3526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5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prctile(diff(J(:,2)),5);</w:t>
      </w:r>
      <w:r>
        <w:rPr>
          <w:rFonts w:cs="Courier New" w:hAnsi="Courier New" w:eastAsia="Courier New" w:ascii="Courier New"/>
          <w:spacing w:val="10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3529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F(1,79)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3534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25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prctile(diff(J(:,2)),25);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3539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prctile(diff(J(:,21)),25);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F(1,89)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prctile(diff(J(:,21),2),25);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3542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75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F(1,90)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prctile(diff(J(:,2)),75);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F(1,91)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F(1,92)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F(1,93)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F(1,94)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prctile(diff(J(:,21)),75);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3549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F(1,95)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prctile(diff(J(:,21),2),75);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3550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95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percentile</w:t>
      </w:r>
      <w:r>
        <w:rPr>
          <w:rFonts w:cs="Courier New" w:hAnsi="Courier New" w:eastAsia="Courier New" w:ascii="Courier New"/>
          <w:i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of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derivates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F(1,96)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prctile(diff(J(:,2)),95);</w:t>
      </w:r>
      <w:r>
        <w:rPr>
          <w:rFonts w:cs="Courier New" w:hAnsi="Courier New" w:eastAsia="Courier New" w:ascii="Courier New"/>
          <w:spacing w:val="1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F(1,97)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d2ECG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F(1,98)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prctile(diff(J(:,17)),95);</w:t>
      </w:r>
      <w:r>
        <w:rPr>
          <w:rFonts w:cs="Courier New" w:hAnsi="Courier New" w:eastAsia="Courier New" w:ascii="Courier New"/>
          <w:spacing w:val="1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F(1,99)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prctile(diff(J(:,17),2),95);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d2EYELIDOPENING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F(1,100)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3557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   </w:t>
      </w:r>
      <w:r>
        <w:rPr>
          <w:rFonts w:cs="Courier New" w:hAnsi="Courier New" w:eastAsia="Courier New" w:ascii="Courier New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F(1,101)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prctile(diff(J(:,21),2),95);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d2FILTEREDPUPILDIAMETER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3558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3559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label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3561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F(1,102)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3562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3563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vertcat(FeatureTable,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3564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4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</w:t>
      </w:r>
      <w:r>
        <w:rPr>
          <w:rFonts w:cs="Courier New" w:hAnsi="Courier New" w:eastAsia="Courier New" w:ascii="Courier New"/>
          <w:i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write</w:t>
      </w:r>
      <w:r>
        <w:rPr>
          <w:rFonts w:cs="Courier New" w:hAnsi="Courier New" w:eastAsia="Courier New" w:ascii="Courier New"/>
          <w:i/>
          <w:spacing w:val="1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csv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fprintf('Writing</w:t>
      </w:r>
      <w:r>
        <w:rPr>
          <w:rFonts w:cs="Courier New" w:hAnsi="Courier New" w:eastAsia="Courier New" w:ascii="Courier New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file...\n');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 w:lineRule="auto" w:line="286"/>
        <w:ind w:left="100" w:right="132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CSVfile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strcat('F:\Processed\','feature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array','.csv');</w:t>
      </w:r>
      <w:r>
        <w:rPr>
          <w:rFonts w:cs="Courier New" w:hAnsi="Courier New" w:eastAsia="Courier New" w:ascii="Courier New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%where</w:t>
      </w:r>
      <w:r>
        <w:rPr>
          <w:rFonts w:cs="Courier New" w:hAnsi="Courier New" w:eastAsia="Courier New" w:ascii="Courier New"/>
          <w:i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to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store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the</w:t>
      </w:r>
      <w:r>
        <w:rPr>
          <w:rFonts w:cs="Courier New" w:hAnsi="Courier New" w:eastAsia="Courier New" w:ascii="Courier New"/>
          <w:i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outputs...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3568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dlmwrite(CSVfile,</w:t>
      </w:r>
      <w:r>
        <w:rPr>
          <w:rFonts w:cs="Courier New" w:hAnsi="Courier New" w:eastAsia="Courier New" w:ascii="Courier New"/>
          <w:spacing w:val="4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9"/>
          <w:szCs w:val="19"/>
        </w:rPr>
        <w:t>FeatureTable,'precision','%10.5f');</w:t>
      </w:r>
      <w:r>
        <w:rPr>
          <w:rFonts w:cs="Courier New" w:hAnsi="Courier New" w:eastAsia="Courier New" w:ascii="Courier New"/>
          <w:spacing w:val="29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position w:val="1"/>
          <w:sz w:val="19"/>
          <w:szCs w:val="19"/>
        </w:rPr>
        <w:t>%missing</w:t>
      </w:r>
      <w:r>
        <w:rPr>
          <w:rFonts w:cs="Courier New" w:hAnsi="Courier New" w:eastAsia="Courier New" w:ascii="Courier New"/>
          <w:i/>
          <w:spacing w:val="21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position w:val="1"/>
          <w:sz w:val="19"/>
          <w:szCs w:val="19"/>
        </w:rPr>
        <w:t>header</w:t>
      </w:r>
      <w:r>
        <w:rPr>
          <w:rFonts w:cs="Courier New" w:hAnsi="Courier New" w:eastAsia="Courier New" w:ascii="Courier New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3569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fprintf('Done!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3570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3571</w:t>
      </w:r>
      <w:r>
        <w:rPr>
          <w:rFonts w:cs="Courier New" w:hAnsi="Courier New" w:eastAsia="Courier New" w:ascii="Courier New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%%</w:t>
      </w:r>
      <w:r>
        <w:rPr>
          <w:rFonts w:cs="Courier New" w:hAnsi="Courier New" w:eastAsia="Courier New" w:ascii="Courier New"/>
          <w:i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generate</w:t>
      </w:r>
      <w:r>
        <w:rPr>
          <w:rFonts w:cs="Courier New" w:hAnsi="Courier New" w:eastAsia="Courier New" w:ascii="Courier New"/>
          <w:i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0"/>
          <w:sz w:val="19"/>
          <w:szCs w:val="19"/>
        </w:rPr>
        <w:t>feature</w:t>
      </w:r>
      <w:r>
        <w:rPr>
          <w:rFonts w:cs="Courier New" w:hAnsi="Courier New" w:eastAsia="Courier New" w:ascii="Courier New"/>
          <w:i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0"/>
          <w:w w:val="102"/>
          <w:sz w:val="19"/>
          <w:szCs w:val="19"/>
        </w:rPr>
        <w:t>Table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3572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3573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array2table(FeatureTable);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3574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FeatureTable.Properties.VariableNames</w:t>
      </w:r>
      <w:r>
        <w:rPr>
          <w:rFonts w:cs="Courier New" w:hAnsi="Courier New" w:eastAsia="Courier New" w:ascii="Courier New"/>
          <w:spacing w:val="8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{'meanECG'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'HR'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'HrvHf'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'HrvLf'</w:t>
      </w:r>
      <w:r>
        <w:rPr>
          <w:rFonts w:cs="Courier New" w:hAnsi="Courier New" w:eastAsia="Courier New" w:ascii="Courier New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'HrvLfHf'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58.52pt;margin-top:1.93894pt;width:6.96pt;height:6.96pt;mso-position-horizontal-relative:page;mso-position-vertical-relative:paragraph;z-index:-6644" coordorigin="9170,39" coordsize="139,139">
            <v:group style="position:absolute;left:9180;top:48;width:120;height:120" coordorigin="9180,48" coordsize="120,120">
              <v:shape style="position:absolute;left:9180;top:48;width:120;height:120" coordorigin="9180,48" coordsize="120,120" path="m9180,168l9300,48e" filled="f" stroked="t" strokeweight="0.96pt" strokecolor="#000000">
                <v:path arrowok="t"/>
              </v:shape>
              <v:group style="position:absolute;left:9180;top:108;width:0;height:60" coordorigin="9180,108" coordsize="0,60">
                <v:shape style="position:absolute;left:9180;top:108;width:0;height:60" coordorigin="9180,108" coordsize="0,60" path="m9180,108l9180,168e" filled="f" stroked="t" strokeweight="0.96pt" strokecolor="#000000">
                  <v:path arrowok="t"/>
                </v:shape>
                <v:group style="position:absolute;left:9180;top:168;width:60;height:0" coordorigin="9180,168" coordsize="60,0">
                  <v:shape style="position:absolute;left:9180;top:168;width:60;height:0" coordorigin="9180,168" coordsize="60,0" path="m9180,168l924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'HrvPnn50'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'HrvRmssd'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'HrvSd1'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'HrvSd2'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'HrvSd2Sd1'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'HrvSdnn'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'HrvSdsd'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82.52pt;margin-top:2.17894pt;width:6.96pt;height:6.96pt;mso-position-horizontal-relative:page;mso-position-vertical-relative:paragraph;z-index:-6643" coordorigin="9650,44" coordsize="139,139">
            <v:group style="position:absolute;left:9660;top:53;width:120;height:120" coordorigin="9660,53" coordsize="120,120">
              <v:shape style="position:absolute;left:9660;top:53;width:120;height:120" coordorigin="9660,53" coordsize="120,120" path="m9660,173l9780,53e" filled="f" stroked="t" strokeweight="0.96pt" strokecolor="#000000">
                <v:path arrowok="t"/>
              </v:shape>
              <v:group style="position:absolute;left:9660;top:113;width:0;height:60" coordorigin="9660,113" coordsize="0,60">
                <v:shape style="position:absolute;left:9660;top:113;width:0;height:60" coordorigin="9660,113" coordsize="0,60" path="m9660,113l9660,173e" filled="f" stroked="t" strokeweight="0.96pt" strokecolor="#000000">
                  <v:path arrowok="t"/>
                </v:shape>
                <v:group style="position:absolute;left:9660;top:173;width:60;height:0" coordorigin="9660,173" coordsize="60,0">
                  <v:shape style="position:absolute;left:9660;top:173;width:60;height:0" coordorigin="9660,173" coordsize="60,0" path="m9660,173l9720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'meanEYELIDOPENING'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'meanFILTEREDPUPILDIAMETER'</w:t>
      </w:r>
      <w:r>
        <w:rPr>
          <w:rFonts w:cs="Courier New" w:hAnsi="Courier New" w:eastAsia="Courier New" w:ascii="Courier New"/>
          <w:spacing w:val="6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'varECG'</w:t>
      </w:r>
      <w:r>
        <w:rPr>
          <w:rFonts w:cs="Courier New" w:hAnsi="Courier New" w:eastAsia="Courier New" w:ascii="Courier New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'varEYELIDOPENING'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52.52pt;margin-top:1.45893pt;width:6.96pt;height:6.96pt;mso-position-horizontal-relative:page;mso-position-vertical-relative:paragraph;z-index:-6642" coordorigin="9050,29" coordsize="139,139">
            <v:group style="position:absolute;left:9060;top:39;width:120;height:120" coordorigin="9060,39" coordsize="120,120">
              <v:shape style="position:absolute;left:9060;top:39;width:120;height:120" coordorigin="9060,39" coordsize="120,120" path="m9060,159l9180,39e" filled="f" stroked="t" strokeweight="0.96pt" strokecolor="#000000">
                <v:path arrowok="t"/>
              </v:shape>
              <v:group style="position:absolute;left:9060;top:99;width:0;height:60" coordorigin="9060,99" coordsize="0,60">
                <v:shape style="position:absolute;left:9060;top:99;width:0;height:60" coordorigin="9060,99" coordsize="0,60" path="m9060,99l9060,159e" filled="f" stroked="t" strokeweight="0.96pt" strokecolor="#000000">
                  <v:path arrowok="t"/>
                </v:shape>
                <v:group style="position:absolute;left:9060;top:159;width:60;height:0" coordorigin="9060,159" coordsize="60,0">
                  <v:shape style="position:absolute;left:9060;top:159;width:60;height:0" coordorigin="9060,159" coordsize="60,0" path="m9060,159l912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'varFILTEREDPUPILDIAMETER'</w:t>
      </w:r>
      <w:r>
        <w:rPr>
          <w:rFonts w:cs="Courier New" w:hAnsi="Courier New" w:eastAsia="Courier New" w:ascii="Courier New"/>
          <w:spacing w:val="6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'meandECG'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'meand2ECG'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'meandEYELIDOPENING'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11.56pt;margin-top:1.69893pt;width:6.96pt;height:6.96pt;mso-position-horizontal-relative:page;mso-position-vertical-relative:paragraph;z-index:-6641" coordorigin="10231,34" coordsize="139,139">
            <v:group style="position:absolute;left:10241;top:44;width:120;height:120" coordorigin="10241,44" coordsize="120,120">
              <v:shape style="position:absolute;left:10241;top:44;width:120;height:120" coordorigin="10241,44" coordsize="120,120" path="m10241,164l10361,44e" filled="f" stroked="t" strokeweight="0.96pt" strokecolor="#000000">
                <v:path arrowok="t"/>
              </v:shape>
              <v:group style="position:absolute;left:10241;top:104;width:0;height:60" coordorigin="10241,104" coordsize="0,60">
                <v:shape style="position:absolute;left:10241;top:104;width:0;height:60" coordorigin="10241,104" coordsize="0,60" path="m10241,104l10241,164e" filled="f" stroked="t" strokeweight="0.96pt" strokecolor="#000000">
                  <v:path arrowok="t"/>
                </v:shape>
                <v:group style="position:absolute;left:10241;top:164;width:60;height:0" coordorigin="10241,164" coordsize="60,0">
                  <v:shape style="position:absolute;left:10241;top:164;width:60;height:0" coordorigin="10241,164" coordsize="60,0" path="m10241,164l10301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'meand2EYELIDOPENING'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'meandFILTEREDPUPILDIAMETER'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'meand2FILTEREDPUPILDIAMETER'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399.48pt;margin-top:2.03894pt;width:6.96pt;height:6.96pt;mso-position-horizontal-relative:page;mso-position-vertical-relative:paragraph;z-index:-6640" coordorigin="7990,41" coordsize="139,139">
            <v:group style="position:absolute;left:7999;top:50;width:120;height:120" coordorigin="7999,50" coordsize="120,120">
              <v:shape style="position:absolute;left:7999;top:50;width:120;height:120" coordorigin="7999,50" coordsize="120,120" path="m7999,170l8119,50e" filled="f" stroked="t" strokeweight="0.96pt" strokecolor="#000000">
                <v:path arrowok="t"/>
              </v:shape>
              <v:group style="position:absolute;left:7999;top:110;width:0;height:60" coordorigin="7999,110" coordsize="0,60">
                <v:shape style="position:absolute;left:7999;top:110;width:0;height:60" coordorigin="7999,110" coordsize="0,60" path="m7999,110l7999,170e" filled="f" stroked="t" strokeweight="0.96pt" strokecolor="#000000">
                  <v:path arrowok="t"/>
                </v:shape>
                <v:group style="position:absolute;left:7999;top:170;width:60;height:0" coordorigin="7999,170" coordsize="60,0">
                  <v:shape style="position:absolute;left:7999;top:170;width:60;height:0" coordorigin="7999,170" coordsize="60,0" path="m7999,170l8059,170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'skwdECG'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'skwd2ECG'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'skwdEYELIDOPENING'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'skwd2EYELIDOPENING'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05.56pt;margin-top:2.17893pt;width:6.96pt;height:6.96pt;mso-position-horizontal-relative:page;mso-position-vertical-relative:paragraph;z-index:-6639" coordorigin="10111,44" coordsize="139,139">
            <v:group style="position:absolute;left:10121;top:53;width:120;height:120" coordorigin="10121,53" coordsize="120,120">
              <v:shape style="position:absolute;left:10121;top:53;width:120;height:120" coordorigin="10121,53" coordsize="120,120" path="m10121,173l10241,53e" filled="f" stroked="t" strokeweight="0.96pt" strokecolor="#000000">
                <v:path arrowok="t"/>
              </v:shape>
              <v:group style="position:absolute;left:10121;top:113;width:0;height:60" coordorigin="10121,113" coordsize="0,60">
                <v:shape style="position:absolute;left:10121;top:113;width:0;height:60" coordorigin="10121,113" coordsize="0,60" path="m10121,113l10121,173e" filled="f" stroked="t" strokeweight="0.96pt" strokecolor="#000000">
                  <v:path arrowok="t"/>
                </v:shape>
                <v:group style="position:absolute;left:10121;top:173;width:60;height:0" coordorigin="10121,173" coordsize="60,0">
                  <v:shape style="position:absolute;left:10121;top:173;width:60;height:0" coordorigin="10121,173" coordsize="60,0" path="m10121,173l10181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'skwdFILTEREDPUPILDIAMETER'</w:t>
      </w:r>
      <w:r>
        <w:rPr>
          <w:rFonts w:cs="Courier New" w:hAnsi="Courier New" w:eastAsia="Courier New" w:ascii="Courier New"/>
          <w:spacing w:val="6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'skwd2FILTEREDPUPILDIAMETER'</w:t>
      </w:r>
      <w:r>
        <w:rPr>
          <w:rFonts w:cs="Courier New" w:hAnsi="Courier New" w:eastAsia="Courier New" w:ascii="Courier New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'kurtdECG'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'kurtd2ECG'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980"/>
          <w:headerReference w:type="default" r:id="rId115"/>
          <w:footerReference w:type="default" r:id="rId116"/>
          <w:pgSz w:w="11920" w:h="16840"/>
        </w:sectPr>
      </w:pPr>
      <w:r>
        <w:pict>
          <v:group style="position:absolute;margin-left:458.52pt;margin-top:1.45894pt;width:6.96pt;height:6.96pt;mso-position-horizontal-relative:page;mso-position-vertical-relative:paragraph;z-index:-6638" coordorigin="9170,29" coordsize="139,139">
            <v:group style="position:absolute;left:9180;top:39;width:120;height:120" coordorigin="9180,39" coordsize="120,120">
              <v:shape style="position:absolute;left:9180;top:39;width:120;height:120" coordorigin="9180,39" coordsize="120,120" path="m9180,159l9300,39e" filled="f" stroked="t" strokeweight="0.96pt" strokecolor="#000000">
                <v:path arrowok="t"/>
              </v:shape>
              <v:group style="position:absolute;left:9180;top:99;width:0;height:60" coordorigin="9180,99" coordsize="0,60">
                <v:shape style="position:absolute;left:9180;top:99;width:0;height:60" coordorigin="9180,99" coordsize="0,60" path="m9180,99l9180,159e" filled="f" stroked="t" strokeweight="0.96pt" strokecolor="#000000">
                  <v:path arrowok="t"/>
                </v:shape>
                <v:group style="position:absolute;left:9180;top:159;width:60;height:0" coordorigin="9180,159" coordsize="60,0">
                  <v:shape style="position:absolute;left:9180;top:159;width:60;height:0" coordorigin="9180,159" coordsize="60,0" path="m9180,159l924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'kurtdEYELIDOPENING'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'kurtd2EYELIDOPENING'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'kurtdFILTEREDPUPILDIAMETER'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pict>
          <v:group style="position:absolute;margin-left:546.48pt;margin-top:114.48pt;width:6.96pt;height:6.96pt;mso-position-horizontal-relative:page;mso-position-vertical-relative:page;z-index:-6631" coordorigin="10930,2290" coordsize="139,139">
            <v:group style="position:absolute;left:10939;top:2299;width:120;height:120" coordorigin="10939,2299" coordsize="120,120">
              <v:shape style="position:absolute;left:10939;top:2299;width:120;height:120" coordorigin="10939,2299" coordsize="120,120" path="m10939,2419l11059,2299e" filled="f" stroked="t" strokeweight="0.96pt" strokecolor="#000000">
                <v:path arrowok="t"/>
              </v:shape>
              <v:group style="position:absolute;left:10939;top:2359;width:0;height:60" coordorigin="10939,2359" coordsize="0,60">
                <v:shape style="position:absolute;left:10939;top:2359;width:0;height:60" coordorigin="10939,2359" coordsize="0,60" path="m10939,2359l10939,2419e" filled="f" stroked="t" strokeweight="0.96pt" strokecolor="#000000">
                  <v:path arrowok="t"/>
                </v:shape>
                <v:group style="position:absolute;left:10939;top:2419;width:60;height:0" coordorigin="10939,2419" coordsize="60,0">
                  <v:shape style="position:absolute;left:10939;top:2419;width:60;height:0" coordorigin="10939,2419" coordsize="60,0" path="m10939,2419l10999,241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6.48pt;margin-top:75.48pt;width:6.96pt;height:6.96pt;mso-position-horizontal-relative:page;mso-position-vertical-relative:page;z-index:-6634" coordorigin="10930,1510" coordsize="139,139">
            <v:group style="position:absolute;left:10939;top:1519;width:120;height:120" coordorigin="10939,1519" coordsize="120,120">
              <v:shape style="position:absolute;left:10939;top:1519;width:120;height:120" coordorigin="10939,1519" coordsize="120,120" path="m10939,1639l11059,1519e" filled="f" stroked="t" strokeweight="0.96pt" strokecolor="#000000">
                <v:path arrowok="t"/>
              </v:shape>
              <v:group style="position:absolute;left:10939;top:1579;width:0;height:60" coordorigin="10939,1579" coordsize="0,60">
                <v:shape style="position:absolute;left:10939;top:1579;width:0;height:60" coordorigin="10939,1579" coordsize="0,60" path="m10939,1579l10939,1639e" filled="f" stroked="t" strokeweight="0.96pt" strokecolor="#000000">
                  <v:path arrowok="t"/>
                </v:shape>
                <v:group style="position:absolute;left:10939;top:1639;width:60;height:0" coordorigin="10939,1639" coordsize="60,0">
                  <v:shape style="position:absolute;left:10939;top:1639;width:60;height:0" coordorigin="10939,1639" coordsize="60,0" path="m10939,1639l10999,163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452.52pt;margin-top:3.62895pt;width:6.96pt;height:6.96pt;mso-position-horizontal-relative:page;mso-position-vertical-relative:paragraph;z-index:-6637" coordorigin="9050,73" coordsize="139,139">
            <v:group style="position:absolute;left:9060;top:82;width:120;height:120" coordorigin="9060,82" coordsize="120,120">
              <v:shape style="position:absolute;left:9060;top:82;width:120;height:120" coordorigin="9060,82" coordsize="120,120" path="m9060,202l9180,82e" filled="f" stroked="t" strokeweight="0.96pt" strokecolor="#000000">
                <v:path arrowok="t"/>
              </v:shape>
              <v:group style="position:absolute;left:9060;top:142;width:0;height:60" coordorigin="9060,142" coordsize="0,60">
                <v:shape style="position:absolute;left:9060;top:142;width:0;height:60" coordorigin="9060,142" coordsize="0,60" path="m9060,142l9060,202e" filled="f" stroked="t" strokeweight="0.96pt" strokecolor="#000000">
                  <v:path arrowok="t"/>
                </v:shape>
                <v:group style="position:absolute;left:9060;top:202;width:60;height:0" coordorigin="9060,202" coordsize="60,0">
                  <v:shape style="position:absolute;left:9060;top:202;width:60;height:0" coordorigin="9060,202" coordsize="60,0" path="m9060,202l9120,202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'kurtd2FILTEREDPUPILDIAMETER'</w:t>
      </w:r>
      <w:r>
        <w:rPr>
          <w:rFonts w:cs="Courier New" w:hAnsi="Courier New" w:eastAsia="Courier New" w:ascii="Courier New"/>
          <w:spacing w:val="6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'mindECG'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'mind2ECG'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'mindEYELIDOPENING'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93.56pt;margin-top:1.81892pt;width:6.96pt;height:6.96pt;mso-position-horizontal-relative:page;mso-position-vertical-relative:paragraph;z-index:-6636" coordorigin="9871,36" coordsize="139,139">
            <v:group style="position:absolute;left:9881;top:46;width:120;height:120" coordorigin="9881,46" coordsize="120,120">
              <v:shape style="position:absolute;left:9881;top:46;width:120;height:120" coordorigin="9881,46" coordsize="120,120" path="m9881,166l10001,46e" filled="f" stroked="t" strokeweight="0.96pt" strokecolor="#000000">
                <v:path arrowok="t"/>
              </v:shape>
              <v:group style="position:absolute;left:9881;top:106;width:0;height:60" coordorigin="9881,106" coordsize="0,60">
                <v:shape style="position:absolute;left:9881;top:106;width:0;height:60" coordorigin="9881,106" coordsize="0,60" path="m9881,106l9881,166e" filled="f" stroked="t" strokeweight="0.96pt" strokecolor="#000000">
                  <v:path arrowok="t"/>
                </v:shape>
                <v:group style="position:absolute;left:9881;top:166;width:60;height:0" coordorigin="9881,166" coordsize="60,0">
                  <v:shape style="position:absolute;left:9881;top:166;width:60;height:0" coordorigin="9881,166" coordsize="60,0" path="m9881,166l9941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'mind2EYELIDOPENING'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'mindFILTEREDPUPILDIAMETER'</w:t>
      </w:r>
      <w:r>
        <w:rPr>
          <w:rFonts w:cs="Courier New" w:hAnsi="Courier New" w:eastAsia="Courier New" w:ascii="Courier New"/>
          <w:spacing w:val="6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'mind2FILTEREDPUPILDIAMETER'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99.48pt;margin-top:2.05895pt;width:6.96pt;height:6.96pt;mso-position-horizontal-relative:page;mso-position-vertical-relative:paragraph;z-index:-6635" coordorigin="7990,41" coordsize="139,139">
            <v:group style="position:absolute;left:7999;top:51;width:120;height:120" coordorigin="7999,51" coordsize="120,120">
              <v:shape style="position:absolute;left:7999;top:51;width:120;height:120" coordorigin="7999,51" coordsize="120,120" path="m7999,171l8119,51e" filled="f" stroked="t" strokeweight="0.96pt" strokecolor="#000000">
                <v:path arrowok="t"/>
              </v:shape>
              <v:group style="position:absolute;left:7999;top:111;width:0;height:60" coordorigin="7999,111" coordsize="0,60">
                <v:shape style="position:absolute;left:7999;top:111;width:0;height:60" coordorigin="7999,111" coordsize="0,60" path="m7999,111l7999,171e" filled="f" stroked="t" strokeweight="0.96pt" strokecolor="#000000">
                  <v:path arrowok="t"/>
                </v:shape>
                <v:group style="position:absolute;left:7999;top:171;width:60;height:0" coordorigin="7999,171" coordsize="60,0">
                  <v:shape style="position:absolute;left:7999;top:171;width:60;height:0" coordorigin="7999,171" coordsize="60,0" path="m7999,171l805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'maxdECG'</w:t>
      </w:r>
      <w:r>
        <w:rPr>
          <w:rFonts w:cs="Courier New" w:hAnsi="Courier New" w:eastAsia="Courier New" w:ascii="Courier New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'maxd2ECG'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'maxdEYELIDOPENING'</w:t>
      </w:r>
      <w:r>
        <w:rPr>
          <w:rFonts w:cs="Courier New" w:hAnsi="Courier New" w:eastAsia="Courier New" w:ascii="Courier New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'maxd2EYELIDOPENING'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'maxdFILTEREDPUPILDIAMETER'</w:t>
      </w:r>
      <w:r>
        <w:rPr>
          <w:rFonts w:cs="Courier New" w:hAnsi="Courier New" w:eastAsia="Courier New" w:ascii="Courier New"/>
          <w:spacing w:val="6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'maxd2FILTEREDPUPILDIAMETER'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6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'meanPSDdECG'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'meanPSDd2ECG'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11.56pt;margin-top:1.69895pt;width:6.96pt;height:6.96pt;mso-position-horizontal-relative:page;mso-position-vertical-relative:paragraph;z-index:-6633" coordorigin="10231,34" coordsize="139,139">
            <v:group style="position:absolute;left:10241;top:44;width:120;height:120" coordorigin="10241,44" coordsize="120,120">
              <v:shape style="position:absolute;left:10241;top:44;width:120;height:120" coordorigin="10241,44" coordsize="120,120" path="m10241,164l10361,44e" filled="f" stroked="t" strokeweight="0.96pt" strokecolor="#000000">
                <v:path arrowok="t"/>
              </v:shape>
              <v:group style="position:absolute;left:10241;top:104;width:0;height:60" coordorigin="10241,104" coordsize="0,60">
                <v:shape style="position:absolute;left:10241;top:104;width:0;height:60" coordorigin="10241,104" coordsize="0,60" path="m10241,104l10241,164e" filled="f" stroked="t" strokeweight="0.96pt" strokecolor="#000000">
                  <v:path arrowok="t"/>
                </v:shape>
                <v:group style="position:absolute;left:10241;top:164;width:60;height:0" coordorigin="10241,164" coordsize="60,0">
                  <v:shape style="position:absolute;left:10241;top:164;width:60;height:0" coordorigin="10241,164" coordsize="60,0" path="m10241,164l10301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'meanPSDdEYELIDOPENING'</w:t>
      </w:r>
      <w:r>
        <w:rPr>
          <w:rFonts w:cs="Courier New" w:hAnsi="Courier New" w:eastAsia="Courier New" w:ascii="Courier New"/>
          <w:spacing w:val="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'meanPSDd2EYELIDOPENING'</w:t>
      </w:r>
      <w:r>
        <w:rPr>
          <w:rFonts w:cs="Courier New" w:hAnsi="Courier New" w:eastAsia="Courier New" w:ascii="Courier New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'meanPSDdFILTEREDPUPILDIAMETER'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523.56pt;margin-top:1.93891pt;width:6.96pt;height:6.96pt;mso-position-horizontal-relative:page;mso-position-vertical-relative:paragraph;z-index:-6632" coordorigin="10471,39" coordsize="139,139">
            <v:group style="position:absolute;left:10481;top:48;width:120;height:120" coordorigin="10481,48" coordsize="120,120">
              <v:shape style="position:absolute;left:10481;top:48;width:120;height:120" coordorigin="10481,48" coordsize="120,120" path="m10481,168l10601,48e" filled="f" stroked="t" strokeweight="0.96pt" strokecolor="#000000">
                <v:path arrowok="t"/>
              </v:shape>
              <v:group style="position:absolute;left:10481;top:108;width:0;height:60" coordorigin="10481,108" coordsize="0,60">
                <v:shape style="position:absolute;left:10481;top:108;width:0;height:60" coordorigin="10481,108" coordsize="0,60" path="m10481,108l10481,168e" filled="f" stroked="t" strokeweight="0.96pt" strokecolor="#000000">
                  <v:path arrowok="t"/>
                </v:shape>
                <v:group style="position:absolute;left:10481;top:168;width:60;height:0" coordorigin="10481,168" coordsize="60,0">
                  <v:shape style="position:absolute;left:10481;top:168;width:60;height:0" coordorigin="10481,168" coordsize="60,0" path="m10481,168l10541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'meanPSDd2FILTEREDPUPILDIAMETER'</w:t>
      </w:r>
      <w:r>
        <w:rPr>
          <w:rFonts w:cs="Courier New" w:hAnsi="Courier New" w:eastAsia="Courier New" w:ascii="Courier New"/>
          <w:spacing w:val="7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'skwPSDdECG'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'skwPSDd2ECG'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'skwPSDdEYELIDOPENING'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'skwPSDd2EYELIDOPENING'</w:t>
      </w:r>
      <w:r>
        <w:rPr>
          <w:rFonts w:cs="Courier New" w:hAnsi="Courier New" w:eastAsia="Courier New" w:ascii="Courier New"/>
          <w:spacing w:val="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'skwPSDdFILTEREDPUPILDIAMETER'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'skwPSDd2FILTEREDPUPILDIAMETER'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93.56pt;margin-top:1.45891pt;width:6.96pt;height:6.96pt;mso-position-horizontal-relative:page;mso-position-vertical-relative:paragraph;z-index:-6630" coordorigin="9871,29" coordsize="139,139">
            <v:group style="position:absolute;left:9881;top:39;width:120;height:120" coordorigin="9881,39" coordsize="120,120">
              <v:shape style="position:absolute;left:9881;top:39;width:120;height:120" coordorigin="9881,39" coordsize="120,120" path="m9881,159l10001,39e" filled="f" stroked="t" strokeweight="0.96pt" strokecolor="#000000">
                <v:path arrowok="t"/>
              </v:shape>
              <v:group style="position:absolute;left:9881;top:99;width:0;height:60" coordorigin="9881,99" coordsize="0,60">
                <v:shape style="position:absolute;left:9881;top:99;width:0;height:60" coordorigin="9881,99" coordsize="0,60" path="m9881,99l9881,159e" filled="f" stroked="t" strokeweight="0.96pt" strokecolor="#000000">
                  <v:path arrowok="t"/>
                </v:shape>
                <v:group style="position:absolute;left:9881;top:159;width:60;height:0" coordorigin="9881,159" coordsize="60,0">
                  <v:shape style="position:absolute;left:9881;top:159;width:60;height:0" coordorigin="9881,159" coordsize="60,0" path="m9881,159l9941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'kurtPSDdECG'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'kurtPSDd2ECG'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'kurtPSDdEYELIDOPENING'</w:t>
      </w:r>
      <w:r>
        <w:rPr>
          <w:rFonts w:cs="Courier New" w:hAnsi="Courier New" w:eastAsia="Courier New" w:ascii="Courier New"/>
          <w:spacing w:val="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'kurtPSDd2EYELIDOPENING'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93.56pt;margin-top:1.81894pt;width:6.96pt;height:6.96pt;mso-position-horizontal-relative:page;mso-position-vertical-relative:paragraph;z-index:-6629" coordorigin="9871,36" coordsize="139,139">
            <v:group style="position:absolute;left:9881;top:46;width:120;height:120" coordorigin="9881,46" coordsize="120,120">
              <v:shape style="position:absolute;left:9881;top:46;width:120;height:120" coordorigin="9881,46" coordsize="120,120" path="m9881,166l10001,46e" filled="f" stroked="t" strokeweight="0.96pt" strokecolor="#000000">
                <v:path arrowok="t"/>
              </v:shape>
              <v:group style="position:absolute;left:9881;top:106;width:0;height:60" coordorigin="9881,106" coordsize="0,60">
                <v:shape style="position:absolute;left:9881;top:106;width:0;height:60" coordorigin="9881,106" coordsize="0,60" path="m9881,106l9881,166e" filled="f" stroked="t" strokeweight="0.96pt" strokecolor="#000000">
                  <v:path arrowok="t"/>
                </v:shape>
                <v:group style="position:absolute;left:9881;top:166;width:60;height:0" coordorigin="9881,166" coordsize="60,0">
                  <v:shape style="position:absolute;left:9881;top:166;width:60;height:0" coordorigin="9881,166" coordsize="60,0" path="m9881,166l9941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'kurtPSDdFILTEREDPUPILDIAMETER'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'kurtPSDd2FILTEREDPUPILDIAMETER'</w:t>
      </w:r>
      <w:r>
        <w:rPr>
          <w:rFonts w:cs="Courier New" w:hAnsi="Courier New" w:eastAsia="Courier New" w:ascii="Courier New"/>
          <w:spacing w:val="7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'minPSDdECG'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93.48pt;margin-top:2.05891pt;width:6.96pt;height:6.96pt;mso-position-horizontal-relative:page;mso-position-vertical-relative:paragraph;z-index:-6628" coordorigin="7870,41" coordsize="139,139">
            <v:group style="position:absolute;left:7879;top:51;width:120;height:120" coordorigin="7879,51" coordsize="120,120">
              <v:shape style="position:absolute;left:7879;top:51;width:120;height:120" coordorigin="7879,51" coordsize="120,120" path="m7879,171l7999,51e" filled="f" stroked="t" strokeweight="0.96pt" strokecolor="#000000">
                <v:path arrowok="t"/>
              </v:shape>
              <v:group style="position:absolute;left:7879;top:111;width:0;height:60" coordorigin="7879,111" coordsize="0,60">
                <v:shape style="position:absolute;left:7879;top:111;width:0;height:60" coordorigin="7879,111" coordsize="0,60" path="m7879,111l7879,171e" filled="f" stroked="t" strokeweight="0.96pt" strokecolor="#000000">
                  <v:path arrowok="t"/>
                </v:shape>
                <v:group style="position:absolute;left:7879;top:171;width:60;height:0" coordorigin="7879,171" coordsize="60,0">
                  <v:shape style="position:absolute;left:7879;top:171;width:60;height:0" coordorigin="7879,171" coordsize="60,0" path="m7879,171l7939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'minPSDd2ECG'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'minPSDdEYELIDOPENING'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'minPSDd2EYELIDOPENING'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pict>
          <v:group style="position:absolute;margin-left:482.52pt;margin-top:2.27894pt;width:6.96pt;height:6.96pt;mso-position-horizontal-relative:page;mso-position-vertical-relative:paragraph;z-index:-6627" coordorigin="9650,46" coordsize="139,139">
            <v:group style="position:absolute;left:9660;top:55;width:120;height:120" coordorigin="9660,55" coordsize="120,120">
              <v:shape style="position:absolute;left:9660;top:55;width:120;height:120" coordorigin="9660,55" coordsize="120,120" path="m9660,175l9780,55e" filled="f" stroked="t" strokeweight="0.96pt" strokecolor="#000000">
                <v:path arrowok="t"/>
              </v:shape>
              <v:group style="position:absolute;left:9660;top:115;width:0;height:60" coordorigin="9660,115" coordsize="0,60">
                <v:shape style="position:absolute;left:9660;top:115;width:0;height:60" coordorigin="9660,115" coordsize="0,60" path="m9660,115l9660,175e" filled="f" stroked="t" strokeweight="0.96pt" strokecolor="#000000">
                  <v:path arrowok="t"/>
                </v:shape>
                <v:group style="position:absolute;left:9660;top:175;width:60;height:0" coordorigin="9660,175" coordsize="60,0">
                  <v:shape style="position:absolute;left:9660;top:175;width:60;height:0" coordorigin="9660,175" coordsize="60,0" path="m9660,175l9720,175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'minPSDdFILTEREDPUPILDIAMETER'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'minPSDd2FILTEREDPUPILDIAMETER'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'maxPSDdECG'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93.48pt;margin-top:1.45891pt;width:6.96pt;height:6.96pt;mso-position-horizontal-relative:page;mso-position-vertical-relative:paragraph;z-index:-6626" coordorigin="7870,29" coordsize="139,139">
            <v:group style="position:absolute;left:7879;top:39;width:120;height:120" coordorigin="7879,39" coordsize="120,120">
              <v:shape style="position:absolute;left:7879;top:39;width:120;height:120" coordorigin="7879,39" coordsize="120,120" path="m7879,159l7999,39e" filled="f" stroked="t" strokeweight="0.96pt" strokecolor="#000000">
                <v:path arrowok="t"/>
              </v:shape>
              <v:group style="position:absolute;left:7879;top:99;width:0;height:60" coordorigin="7879,99" coordsize="0,60">
                <v:shape style="position:absolute;left:7879;top:99;width:0;height:60" coordorigin="7879,99" coordsize="0,60" path="m7879,99l7879,159e" filled="f" stroked="t" strokeweight="0.96pt" strokecolor="#000000">
                  <v:path arrowok="t"/>
                </v:shape>
                <v:group style="position:absolute;left:7879;top:159;width:60;height:0" coordorigin="7879,159" coordsize="60,0">
                  <v:shape style="position:absolute;left:7879;top:159;width:60;height:0" coordorigin="7879,159" coordsize="60,0" path="m7879,159l7939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'maxPSDd2ECG'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'maxPSDdEYELIDOPENING'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'maxPSDd2EYELIDOPENING'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76.52pt;margin-top:1.81894pt;width:6.96pt;height:6.96pt;mso-position-horizontal-relative:page;mso-position-vertical-relative:paragraph;z-index:-6625" coordorigin="9530,36" coordsize="139,139">
            <v:group style="position:absolute;left:9540;top:46;width:120;height:120" coordorigin="9540,46" coordsize="120,120">
              <v:shape style="position:absolute;left:9540;top:46;width:120;height:120" coordorigin="9540,46" coordsize="120,120" path="m9540,166l9660,46e" filled="f" stroked="t" strokeweight="0.96pt" strokecolor="#000000">
                <v:path arrowok="t"/>
              </v:shape>
              <v:group style="position:absolute;left:9540;top:106;width:0;height:60" coordorigin="9540,106" coordsize="0,60">
                <v:shape style="position:absolute;left:9540;top:106;width:0;height:60" coordorigin="9540,106" coordsize="0,60" path="m9540,106l9540,166e" filled="f" stroked="t" strokeweight="0.96pt" strokecolor="#000000">
                  <v:path arrowok="t"/>
                </v:shape>
                <v:group style="position:absolute;left:9540;top:166;width:60;height:0" coordorigin="9540,166" coordsize="60,0">
                  <v:shape style="position:absolute;left:9540;top:166;width:60;height:0" coordorigin="9540,166" coordsize="60,0" path="m9540,166l9600,16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'maxPSDdFILTEREDPUPILDIAMETER'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'maxPSDd2FILTEREDPUPILDIAMETER'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'prct5dECG'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76.56pt;margin-top:2.05891pt;width:6.96pt;height:6.96pt;mso-position-horizontal-relative:page;mso-position-vertical-relative:paragraph;z-index:-6624" coordorigin="7531,41" coordsize="139,139">
            <v:group style="position:absolute;left:7541;top:51;width:120;height:120" coordorigin="7541,51" coordsize="120,120">
              <v:shape style="position:absolute;left:7541;top:51;width:120;height:120" coordorigin="7541,51" coordsize="120,120" path="m7541,171l7661,51e" filled="f" stroked="t" strokeweight="0.96pt" strokecolor="#000000">
                <v:path arrowok="t"/>
              </v:shape>
              <v:group style="position:absolute;left:7541;top:111;width:0;height:60" coordorigin="7541,111" coordsize="0,60">
                <v:shape style="position:absolute;left:7541;top:111;width:0;height:60" coordorigin="7541,111" coordsize="0,60" path="m7541,111l7541,171e" filled="f" stroked="t" strokeweight="0.96pt" strokecolor="#000000">
                  <v:path arrowok="t"/>
                </v:shape>
                <v:group style="position:absolute;left:7541;top:171;width:60;height:0" coordorigin="7541,171" coordsize="60,0">
                  <v:shape style="position:absolute;left:7541;top:171;width:60;height:0" coordorigin="7541,171" coordsize="60,0" path="m7541,171l7601,17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'prct5d2ECG'</w:t>
      </w:r>
      <w:r>
        <w:rPr>
          <w:rFonts w:cs="Courier New" w:hAnsi="Courier New" w:eastAsia="Courier New" w:ascii="Courier New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'prct5dEYELIDOPENING'</w:t>
      </w:r>
      <w:r>
        <w:rPr>
          <w:rFonts w:cs="Courier New" w:hAnsi="Courier New" w:eastAsia="Courier New" w:ascii="Courier New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'prct5d2EYELIDOPENING'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70.52pt;margin-top:2.29894pt;width:6.96pt;height:6.96pt;mso-position-horizontal-relative:page;mso-position-vertical-relative:paragraph;z-index:-6623" coordorigin="9410,46" coordsize="139,139">
            <v:group style="position:absolute;left:9420;top:56;width:120;height:120" coordorigin="9420,56" coordsize="120,120">
              <v:shape style="position:absolute;left:9420;top:56;width:120;height:120" coordorigin="9420,56" coordsize="120,120" path="m9420,176l9540,56e" filled="f" stroked="t" strokeweight="0.96pt" strokecolor="#000000">
                <v:path arrowok="t"/>
              </v:shape>
              <v:group style="position:absolute;left:9420;top:116;width:0;height:60" coordorigin="9420,116" coordsize="0,60">
                <v:shape style="position:absolute;left:9420;top:116;width:0;height:60" coordorigin="9420,116" coordsize="0,60" path="m9420,116l9420,176e" filled="f" stroked="t" strokeweight="0.96pt" strokecolor="#000000">
                  <v:path arrowok="t"/>
                </v:shape>
                <v:group style="position:absolute;left:9420;top:176;width:60;height:0" coordorigin="9420,176" coordsize="60,0">
                  <v:shape style="position:absolute;left:9420;top:176;width:60;height:0" coordorigin="9420,176" coordsize="60,0" path="m9420,176l9480,176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'prct5dFILTEREDPUPILDIAMETER'</w:t>
      </w:r>
      <w:r>
        <w:rPr>
          <w:rFonts w:cs="Courier New" w:hAnsi="Courier New" w:eastAsia="Courier New" w:ascii="Courier New"/>
          <w:spacing w:val="6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'prct5d2FILTEREDPUPILDIAMETER'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'prct25dECG'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93.48pt;margin-top:1.57896pt;width:6.96pt;height:6.96pt;mso-position-horizontal-relative:page;mso-position-vertical-relative:paragraph;z-index:-6622" coordorigin="7870,32" coordsize="139,139">
            <v:group style="position:absolute;left:7879;top:41;width:120;height:120" coordorigin="7879,41" coordsize="120,120">
              <v:shape style="position:absolute;left:7879;top:41;width:120;height:120" coordorigin="7879,41" coordsize="120,120" path="m7879,161l7999,41e" filled="f" stroked="t" strokeweight="0.96pt" strokecolor="#000000">
                <v:path arrowok="t"/>
              </v:shape>
              <v:group style="position:absolute;left:7879;top:101;width:0;height:60" coordorigin="7879,101" coordsize="0,60">
                <v:shape style="position:absolute;left:7879;top:101;width:0;height:60" coordorigin="7879,101" coordsize="0,60" path="m7879,101l7879,161e" filled="f" stroked="t" strokeweight="0.96pt" strokecolor="#000000">
                  <v:path arrowok="t"/>
                </v:shape>
                <v:group style="position:absolute;left:7879;top:161;width:60;height:0" coordorigin="7879,161" coordsize="60,0">
                  <v:shape style="position:absolute;left:7879;top:161;width:60;height:0" coordorigin="7879,161" coordsize="60,0" path="m7879,161l7939,161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'prct25d2ECG'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'prct25dEYELIDOPENING'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'prct25d2EYELIDOPENING'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82.52pt;margin-top:1.93893pt;width:6.96pt;height:6.96pt;mso-position-horizontal-relative:page;mso-position-vertical-relative:paragraph;z-index:-6621" coordorigin="9650,39" coordsize="139,139">
            <v:group style="position:absolute;left:9660;top:48;width:120;height:120" coordorigin="9660,48" coordsize="120,120">
              <v:shape style="position:absolute;left:9660;top:48;width:120;height:120" coordorigin="9660,48" coordsize="120,120" path="m9660,168l9780,48e" filled="f" stroked="t" strokeweight="0.96pt" strokecolor="#000000">
                <v:path arrowok="t"/>
              </v:shape>
              <v:group style="position:absolute;left:9660;top:108;width:0;height:60" coordorigin="9660,108" coordsize="0,60">
                <v:shape style="position:absolute;left:9660;top:108;width:0;height:60" coordorigin="9660,108" coordsize="0,60" path="m9660,108l9660,168e" filled="f" stroked="t" strokeweight="0.96pt" strokecolor="#000000">
                  <v:path arrowok="t"/>
                </v:shape>
                <v:group style="position:absolute;left:9660;top:168;width:60;height:0" coordorigin="9660,168" coordsize="60,0">
                  <v:shape style="position:absolute;left:9660;top:168;width:60;height:0" coordorigin="9660,168" coordsize="60,0" path="m9660,168l9720,168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'prct25dFILTEREDPUPILDIAMETER'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'prct25d2FILTEREDPUPILDIAMETER'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'prct75dECG'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93.48pt;margin-top:2.17896pt;width:6.96pt;height:6.96pt;mso-position-horizontal-relative:page;mso-position-vertical-relative:paragraph;z-index:-6620" coordorigin="7870,44" coordsize="139,139">
            <v:group style="position:absolute;left:7879;top:53;width:120;height:120" coordorigin="7879,53" coordsize="120,120">
              <v:shape style="position:absolute;left:7879;top:53;width:120;height:120" coordorigin="7879,53" coordsize="120,120" path="m7879,173l7999,53e" filled="f" stroked="t" strokeweight="0.96pt" strokecolor="#000000">
                <v:path arrowok="t"/>
              </v:shape>
              <v:group style="position:absolute;left:7879;top:113;width:0;height:60" coordorigin="7879,113" coordsize="0,60">
                <v:shape style="position:absolute;left:7879;top:113;width:0;height:60" coordorigin="7879,113" coordsize="0,60" path="m7879,113l7879,173e" filled="f" stroked="t" strokeweight="0.96pt" strokecolor="#000000">
                  <v:path arrowok="t"/>
                </v:shape>
                <v:group style="position:absolute;left:7879;top:173;width:60;height:0" coordorigin="7879,173" coordsize="60,0">
                  <v:shape style="position:absolute;left:7879;top:173;width:60;height:0" coordorigin="7879,173" coordsize="60,0" path="m7879,173l7939,173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'prct75d2ECG'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'prct75dEYELIDOPENING'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'prct75d2EYELIDOPENING'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482.52pt;margin-top:1.45893pt;width:6.96pt;height:6.96pt;mso-position-horizontal-relative:page;mso-position-vertical-relative:paragraph;z-index:-6619" coordorigin="9650,29" coordsize="139,139">
            <v:group style="position:absolute;left:9660;top:39;width:120;height:120" coordorigin="9660,39" coordsize="120,120">
              <v:shape style="position:absolute;left:9660;top:39;width:120;height:120" coordorigin="9660,39" coordsize="120,120" path="m9660,159l9780,39e" filled="f" stroked="t" strokeweight="0.96pt" strokecolor="#000000">
                <v:path arrowok="t"/>
              </v:shape>
              <v:group style="position:absolute;left:9660;top:99;width:0;height:60" coordorigin="9660,99" coordsize="0,60">
                <v:shape style="position:absolute;left:9660;top:99;width:0;height:60" coordorigin="9660,99" coordsize="0,60" path="m9660,99l9660,159e" filled="f" stroked="t" strokeweight="0.96pt" strokecolor="#000000">
                  <v:path arrowok="t"/>
                </v:shape>
                <v:group style="position:absolute;left:9660;top:159;width:60;height:0" coordorigin="9660,159" coordsize="60,0">
                  <v:shape style="position:absolute;left:9660;top:159;width:60;height:0" coordorigin="9660,159" coordsize="60,0" path="m9660,159l9720,159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'prct75dFILTEREDPUPILDIAMETER'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'prct75d2FILTEREDPUPILDIAMETER'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'prct95dECG'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pict>
          <v:group style="position:absolute;margin-left:393.48pt;margin-top:1.69896pt;width:6.96pt;height:6.96pt;mso-position-horizontal-relative:page;mso-position-vertical-relative:paragraph;z-index:-6618" coordorigin="7870,34" coordsize="139,139">
            <v:group style="position:absolute;left:7879;top:44;width:120;height:120" coordorigin="7879,44" coordsize="120,120">
              <v:shape style="position:absolute;left:7879;top:44;width:120;height:120" coordorigin="7879,44" coordsize="120,120" path="m7879,164l7999,44e" filled="f" stroked="t" strokeweight="0.96pt" strokecolor="#000000">
                <v:path arrowok="t"/>
              </v:shape>
              <v:group style="position:absolute;left:7879;top:104;width:0;height:60" coordorigin="7879,104" coordsize="0,60">
                <v:shape style="position:absolute;left:7879;top:104;width:0;height:60" coordorigin="7879,104" coordsize="0,60" path="m7879,104l7879,164e" filled="f" stroked="t" strokeweight="0.96pt" strokecolor="#000000">
                  <v:path arrowok="t"/>
                </v:shape>
                <v:group style="position:absolute;left:7879;top:164;width:60;height:0" coordorigin="7879,164" coordsize="60,0">
                  <v:shape style="position:absolute;left:7879;top:164;width:60;height:0" coordorigin="7879,164" coordsize="60,0" path="m7879,164l7939,164e" filled="f" stroked="t" strokeweight="0.96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'prct95d2ECG'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'prct95dEYELIDOPENING'</w:t>
      </w:r>
      <w:r>
        <w:rPr>
          <w:rFonts w:cs="Courier New" w:hAnsi="Courier New" w:eastAsia="Courier New" w:ascii="Courier New"/>
          <w:spacing w:val="5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'prct95d2EYELIDOPENING'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'prct95dFILTEREDPUPILDIAMETER'</w:t>
      </w:r>
      <w:r>
        <w:rPr>
          <w:rFonts w:cs="Courier New" w:hAnsi="Courier New" w:eastAsia="Courier New" w:ascii="Courier New"/>
          <w:spacing w:val="7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'prct95d2FILTEREDPUPILDIAMETER'</w:t>
      </w:r>
      <w:r>
        <w:rPr>
          <w:rFonts w:cs="Courier New" w:hAnsi="Courier New" w:eastAsia="Courier New" w:ascii="Courier New"/>
          <w:spacing w:val="7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'Microsleep'};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3575</w:t>
      </w:r>
      <w:r>
        <w:rPr>
          <w:rFonts w:cs="Courier New" w:hAnsi="Courier New" w:eastAsia="Courier New" w:ascii="Courier New"/>
          <w:spacing w:val="1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writetable(FeatureTable,'F:\Processed\FeatureTable.csv');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1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3576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3577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  <w:sectPr>
          <w:pgMar w:header="0" w:footer="0" w:top="660" w:bottom="280" w:left="680" w:right="980"/>
          <w:headerReference w:type="default" r:id="rId117"/>
          <w:footerReference w:type="default" r:id="rId118"/>
          <w:pgSz w:w="11920" w:h="16840"/>
        </w:sectPr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3578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105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106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</w:t>
      </w:r>
      <w:r>
        <w:rPr>
          <w:rFonts w:cs="Courier New" w:hAnsi="Courier New" w:eastAsia="Courier New" w:ascii="Courier New"/>
          <w:spacing w:val="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fprintf('Data</w:t>
      </w:r>
      <w:r>
        <w:rPr>
          <w:rFonts w:cs="Courier New" w:hAnsi="Courier New" w:eastAsia="Courier New" w:ascii="Courier New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Processing</w:t>
      </w:r>
      <w:r>
        <w:rPr>
          <w:rFonts w:cs="Courier New" w:hAnsi="Courier New" w:eastAsia="Courier New" w:ascii="Courier New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completed!');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pacing w:val="0"/>
          <w:w w:val="102"/>
          <w:sz w:val="19"/>
          <w:szCs w:val="19"/>
        </w:rPr>
        <w:t>107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sectPr>
      <w:pgMar w:header="0" w:footer="0" w:top="660" w:bottom="280" w:left="680" w:right="1680"/>
      <w:headerReference w:type="default" r:id="rId119"/>
      <w:footerReference w:type="default" r:id="rId1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788.777pt;width:25.3289pt;height:11.72pt;mso-position-horizontal-relative:page;mso-position-vertical-relative:page;z-index:-6957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1609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788.777pt;width:25.3289pt;height:11.72pt;mso-position-horizontal-relative:page;mso-position-vertical-relative:page;z-index:-6956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1666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788.777pt;width:25.3289pt;height:11.72pt;mso-position-horizontal-relative:page;mso-position-vertical-relative:page;z-index:-6955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1722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788.777pt;width:25.3289pt;height:11.72pt;mso-position-horizontal-relative:page;mso-position-vertical-relative:page;z-index:-6954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1779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.6645pt;margin-top:37.6966pt;width:352.125pt;height:11.72pt;mso-position-horizontal-relative:page;mso-position-vertical-relative:page;z-index:-6959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  <w:t>1</w:t>
                </w:r>
                <w:r>
                  <w:rPr>
                    <w:rFonts w:cs="Courier New" w:hAnsi="Courier New" w:eastAsia="Courier New" w:ascii="Courier New"/>
                    <w:spacing w:val="8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Courier New" w:hAnsi="Courier New" w:eastAsia="Courier New" w:ascii="Courier New"/>
                    <w:i/>
                    <w:spacing w:val="0"/>
                    <w:w w:val="102"/>
                    <w:sz w:val="19"/>
                    <w:szCs w:val="19"/>
                  </w:rPr>
                  <w:t>%---------------------------------------------------------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.6645pt;margin-top:37.6966pt;width:352.125pt;height:11.72pt;mso-position-horizontal-relative:page;mso-position-vertical-relative:page;z-index:-6958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  <w:t>1</w:t>
                </w:r>
                <w:r>
                  <w:rPr>
                    <w:rFonts w:cs="Courier New" w:hAnsi="Courier New" w:eastAsia="Courier New" w:ascii="Courier New"/>
                    <w:spacing w:val="8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Courier New" w:hAnsi="Courier New" w:eastAsia="Courier New" w:ascii="Courier New"/>
                    <w:i/>
                    <w:spacing w:val="0"/>
                    <w:w w:val="102"/>
                    <w:sz w:val="19"/>
                    <w:szCs w:val="19"/>
                  </w:rPr>
                  <w:t>%---------------------------------------------------------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53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2680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52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2737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51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2737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50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2793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49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2793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48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2850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8pt;margin-top:37.6966pt;width:25.3289pt;height:11.72pt;mso-position-horizontal-relative:page;mso-position-vertical-relative:page;z-index:-6947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9"/>
                    <w:szCs w:val="19"/>
                  </w:rPr>
                  <w:jc w:val="left"/>
                  <w:spacing w:before="4"/>
                  <w:ind w:left="20" w:right="-29"/>
                </w:pPr>
                <w:r>
                  <w:rPr>
                    <w:rFonts w:cs="Courier New" w:hAnsi="Courier New" w:eastAsia="Courier New" w:ascii="Courier New"/>
                    <w:spacing w:val="0"/>
                    <w:w w:val="102"/>
                    <w:sz w:val="19"/>
                    <w:szCs w:val="19"/>
                  </w:rPr>
                  <w:t>2850</w:t>
                </w:r>
                <w:r>
                  <w:rPr>
                    <w:rFonts w:cs="Courier New" w:hAnsi="Courier New" w:eastAsia="Courier New" w:ascii="Courier New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header" Target="header13.xml"/><Relationship Id="rId16" Type="http://schemas.openxmlformats.org/officeDocument/2006/relationships/header" Target="header14.xml"/><Relationship Id="rId17" Type="http://schemas.openxmlformats.org/officeDocument/2006/relationships/header" Target="header15.xml"/><Relationship Id="rId18" Type="http://schemas.openxmlformats.org/officeDocument/2006/relationships/header" Target="header16.xml"/><Relationship Id="rId19" Type="http://schemas.openxmlformats.org/officeDocument/2006/relationships/header" Target="header17.xml"/><Relationship Id="rId20" Type="http://schemas.openxmlformats.org/officeDocument/2006/relationships/header" Target="header18.xml"/><Relationship Id="rId21" Type="http://schemas.openxmlformats.org/officeDocument/2006/relationships/header" Target="header19.xml"/><Relationship Id="rId22" Type="http://schemas.openxmlformats.org/officeDocument/2006/relationships/header" Target="header20.xml"/><Relationship Id="rId23" Type="http://schemas.openxmlformats.org/officeDocument/2006/relationships/header" Target="header21.xml"/><Relationship Id="rId24" Type="http://schemas.openxmlformats.org/officeDocument/2006/relationships/header" Target="header22.xml"/><Relationship Id="rId25" Type="http://schemas.openxmlformats.org/officeDocument/2006/relationships/header" Target="header23.xml"/><Relationship Id="rId26" Type="http://schemas.openxmlformats.org/officeDocument/2006/relationships/header" Target="header24.xml"/><Relationship Id="rId27" Type="http://schemas.openxmlformats.org/officeDocument/2006/relationships/header" Target="header25.xml"/><Relationship Id="rId28" Type="http://schemas.openxmlformats.org/officeDocument/2006/relationships/header" Target="header26.xml"/><Relationship Id="rId29" Type="http://schemas.openxmlformats.org/officeDocument/2006/relationships/header" Target="header27.xml"/><Relationship Id="rId30" Type="http://schemas.openxmlformats.org/officeDocument/2006/relationships/header" Target="header28.xml"/><Relationship Id="rId31" Type="http://schemas.openxmlformats.org/officeDocument/2006/relationships/header" Target="header29.xml"/><Relationship Id="rId32" Type="http://schemas.openxmlformats.org/officeDocument/2006/relationships/header" Target="header30.xml"/><Relationship Id="rId33" Type="http://schemas.openxmlformats.org/officeDocument/2006/relationships/header" Target="header31.xml"/><Relationship Id="rId34" Type="http://schemas.openxmlformats.org/officeDocument/2006/relationships/header" Target="header32.xml"/><Relationship Id="rId35" Type="http://schemas.openxmlformats.org/officeDocument/2006/relationships/header" Target="header33.xml"/><Relationship Id="rId36" Type="http://schemas.openxmlformats.org/officeDocument/2006/relationships/header" Target="header34.xml"/><Relationship Id="rId37" Type="http://schemas.openxmlformats.org/officeDocument/2006/relationships/header" Target="header35.xml"/><Relationship Id="rId38" Type="http://schemas.openxmlformats.org/officeDocument/2006/relationships/header" Target="header36.xml"/><Relationship Id="rId39" Type="http://schemas.openxmlformats.org/officeDocument/2006/relationships/header" Target="header37.xml"/><Relationship Id="rId40" Type="http://schemas.openxmlformats.org/officeDocument/2006/relationships/header" Target="header38.xml"/><Relationship Id="rId41" Type="http://schemas.openxmlformats.org/officeDocument/2006/relationships/header" Target="header39.xml"/><Relationship Id="rId42" Type="http://schemas.openxmlformats.org/officeDocument/2006/relationships/header" Target="header40.xml"/><Relationship Id="rId43" Type="http://schemas.openxmlformats.org/officeDocument/2006/relationships/footer" Target="footer1.xml"/><Relationship Id="rId44" Type="http://schemas.openxmlformats.org/officeDocument/2006/relationships/footer" Target="footer2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footer" Target="footer3.xml"/><Relationship Id="rId48" Type="http://schemas.openxmlformats.org/officeDocument/2006/relationships/footer" Target="footer4.xml"/><Relationship Id="rId49" Type="http://schemas.openxmlformats.org/officeDocument/2006/relationships/header" Target="header43.xml"/><Relationship Id="rId50" Type="http://schemas.openxmlformats.org/officeDocument/2006/relationships/header" Target="header44.xml"/><Relationship Id="rId51" Type="http://schemas.openxmlformats.org/officeDocument/2006/relationships/footer" Target="footer5.xml"/><Relationship Id="rId52" Type="http://schemas.openxmlformats.org/officeDocument/2006/relationships/header" Target="header45.xml"/><Relationship Id="rId53" Type="http://schemas.openxmlformats.org/officeDocument/2006/relationships/footer" Target="footer6.xml"/><Relationship Id="rId54" Type="http://schemas.openxmlformats.org/officeDocument/2006/relationships/header" Target="header46.xml"/><Relationship Id="rId55" Type="http://schemas.openxmlformats.org/officeDocument/2006/relationships/footer" Target="footer7.xml"/><Relationship Id="rId56" Type="http://schemas.openxmlformats.org/officeDocument/2006/relationships/header" Target="header47.xml"/><Relationship Id="rId57" Type="http://schemas.openxmlformats.org/officeDocument/2006/relationships/footer" Target="footer8.xml"/><Relationship Id="rId58" Type="http://schemas.openxmlformats.org/officeDocument/2006/relationships/header" Target="header48.xml"/><Relationship Id="rId59" Type="http://schemas.openxmlformats.org/officeDocument/2006/relationships/footer" Target="footer9.xml"/><Relationship Id="rId60" Type="http://schemas.openxmlformats.org/officeDocument/2006/relationships/header" Target="header49.xml"/><Relationship Id="rId61" Type="http://schemas.openxmlformats.org/officeDocument/2006/relationships/footer" Target="footer10.xml"/><Relationship Id="rId62" Type="http://schemas.openxmlformats.org/officeDocument/2006/relationships/header" Target="header50.xml"/><Relationship Id="rId63" Type="http://schemas.openxmlformats.org/officeDocument/2006/relationships/footer" Target="footer11.xml"/><Relationship Id="rId64" Type="http://schemas.openxmlformats.org/officeDocument/2006/relationships/header" Target="header51.xml"/><Relationship Id="rId65" Type="http://schemas.openxmlformats.org/officeDocument/2006/relationships/footer" Target="footer12.xml"/><Relationship Id="rId66" Type="http://schemas.openxmlformats.org/officeDocument/2006/relationships/header" Target="header52.xml"/><Relationship Id="rId67" Type="http://schemas.openxmlformats.org/officeDocument/2006/relationships/footer" Target="footer13.xml"/><Relationship Id="rId68" Type="http://schemas.openxmlformats.org/officeDocument/2006/relationships/header" Target="header53.xml"/><Relationship Id="rId69" Type="http://schemas.openxmlformats.org/officeDocument/2006/relationships/footer" Target="footer14.xml"/><Relationship Id="rId70" Type="http://schemas.openxmlformats.org/officeDocument/2006/relationships/header" Target="header54.xml"/><Relationship Id="rId71" Type="http://schemas.openxmlformats.org/officeDocument/2006/relationships/footer" Target="footer15.xml"/><Relationship Id="rId72" Type="http://schemas.openxmlformats.org/officeDocument/2006/relationships/header" Target="header55.xml"/><Relationship Id="rId73" Type="http://schemas.openxmlformats.org/officeDocument/2006/relationships/footer" Target="footer16.xml"/><Relationship Id="rId74" Type="http://schemas.openxmlformats.org/officeDocument/2006/relationships/header" Target="header56.xml"/><Relationship Id="rId75" Type="http://schemas.openxmlformats.org/officeDocument/2006/relationships/footer" Target="footer17.xml"/><Relationship Id="rId76" Type="http://schemas.openxmlformats.org/officeDocument/2006/relationships/header" Target="header57.xml"/><Relationship Id="rId77" Type="http://schemas.openxmlformats.org/officeDocument/2006/relationships/footer" Target="footer18.xml"/><Relationship Id="rId78" Type="http://schemas.openxmlformats.org/officeDocument/2006/relationships/header" Target="header58.xml"/><Relationship Id="rId79" Type="http://schemas.openxmlformats.org/officeDocument/2006/relationships/footer" Target="footer19.xml"/><Relationship Id="rId80" Type="http://schemas.openxmlformats.org/officeDocument/2006/relationships/header" Target="header59.xml"/><Relationship Id="rId81" Type="http://schemas.openxmlformats.org/officeDocument/2006/relationships/footer" Target="footer20.xml"/><Relationship Id="rId82" Type="http://schemas.openxmlformats.org/officeDocument/2006/relationships/header" Target="header60.xml"/><Relationship Id="rId83" Type="http://schemas.openxmlformats.org/officeDocument/2006/relationships/header" Target="header61.xml"/><Relationship Id="rId84" Type="http://schemas.openxmlformats.org/officeDocument/2006/relationships/footer" Target="footer21.xml"/><Relationship Id="rId85" Type="http://schemas.openxmlformats.org/officeDocument/2006/relationships/header" Target="header62.xml"/><Relationship Id="rId86" Type="http://schemas.openxmlformats.org/officeDocument/2006/relationships/header" Target="header63.xml"/><Relationship Id="rId87" Type="http://schemas.openxmlformats.org/officeDocument/2006/relationships/footer" Target="footer22.xml"/><Relationship Id="rId88" Type="http://schemas.openxmlformats.org/officeDocument/2006/relationships/header" Target="header64.xml"/><Relationship Id="rId89" Type="http://schemas.openxmlformats.org/officeDocument/2006/relationships/header" Target="header65.xml"/><Relationship Id="rId90" Type="http://schemas.openxmlformats.org/officeDocument/2006/relationships/footer" Target="footer23.xml"/><Relationship Id="rId91" Type="http://schemas.openxmlformats.org/officeDocument/2006/relationships/header" Target="header66.xml"/><Relationship Id="rId92" Type="http://schemas.openxmlformats.org/officeDocument/2006/relationships/footer" Target="footer24.xml"/><Relationship Id="rId93" Type="http://schemas.openxmlformats.org/officeDocument/2006/relationships/header" Target="header67.xml"/><Relationship Id="rId94" Type="http://schemas.openxmlformats.org/officeDocument/2006/relationships/footer" Target="footer25.xml"/><Relationship Id="rId95" Type="http://schemas.openxmlformats.org/officeDocument/2006/relationships/header" Target="header68.xml"/><Relationship Id="rId96" Type="http://schemas.openxmlformats.org/officeDocument/2006/relationships/footer" Target="footer26.xml"/><Relationship Id="rId97" Type="http://schemas.openxmlformats.org/officeDocument/2006/relationships/header" Target="header69.xml"/><Relationship Id="rId98" Type="http://schemas.openxmlformats.org/officeDocument/2006/relationships/footer" Target="footer27.xml"/><Relationship Id="rId99" Type="http://schemas.openxmlformats.org/officeDocument/2006/relationships/header" Target="header70.xml"/><Relationship Id="rId100" Type="http://schemas.openxmlformats.org/officeDocument/2006/relationships/footer" Target="footer28.xml"/><Relationship Id="rId101" Type="http://schemas.openxmlformats.org/officeDocument/2006/relationships/header" Target="header71.xml"/><Relationship Id="rId102" Type="http://schemas.openxmlformats.org/officeDocument/2006/relationships/footer" Target="footer29.xml"/><Relationship Id="rId103" Type="http://schemas.openxmlformats.org/officeDocument/2006/relationships/header" Target="header72.xml"/><Relationship Id="rId104" Type="http://schemas.openxmlformats.org/officeDocument/2006/relationships/footer" Target="footer30.xml"/><Relationship Id="rId105" Type="http://schemas.openxmlformats.org/officeDocument/2006/relationships/header" Target="header73.xml"/><Relationship Id="rId106" Type="http://schemas.openxmlformats.org/officeDocument/2006/relationships/footer" Target="footer31.xml"/><Relationship Id="rId107" Type="http://schemas.openxmlformats.org/officeDocument/2006/relationships/header" Target="header74.xml"/><Relationship Id="rId108" Type="http://schemas.openxmlformats.org/officeDocument/2006/relationships/footer" Target="footer32.xml"/><Relationship Id="rId109" Type="http://schemas.openxmlformats.org/officeDocument/2006/relationships/header" Target="header75.xml"/><Relationship Id="rId110" Type="http://schemas.openxmlformats.org/officeDocument/2006/relationships/footer" Target="footer33.xml"/><Relationship Id="rId111" Type="http://schemas.openxmlformats.org/officeDocument/2006/relationships/header" Target="header76.xml"/><Relationship Id="rId112" Type="http://schemas.openxmlformats.org/officeDocument/2006/relationships/footer" Target="footer34.xml"/><Relationship Id="rId113" Type="http://schemas.openxmlformats.org/officeDocument/2006/relationships/header" Target="header77.xml"/><Relationship Id="rId114" Type="http://schemas.openxmlformats.org/officeDocument/2006/relationships/footer" Target="footer35.xml"/><Relationship Id="rId115" Type="http://schemas.openxmlformats.org/officeDocument/2006/relationships/header" Target="header78.xml"/><Relationship Id="rId116" Type="http://schemas.openxmlformats.org/officeDocument/2006/relationships/footer" Target="footer36.xml"/><Relationship Id="rId117" Type="http://schemas.openxmlformats.org/officeDocument/2006/relationships/header" Target="header79.xml"/><Relationship Id="rId118" Type="http://schemas.openxmlformats.org/officeDocument/2006/relationships/footer" Target="footer37.xml"/><Relationship Id="rId119" Type="http://schemas.openxmlformats.org/officeDocument/2006/relationships/header" Target="header80.xml"/><Relationship Id="rId120" Type="http://schemas.openxmlformats.org/officeDocument/2006/relationships/footer" Target="footer38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